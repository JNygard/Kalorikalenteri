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7E7CCB" w:rsidP="13B44A51" w:rsidRDefault="00C77C36" w14:paraId="3E123C10" wp14:textId="77777777">
      <w:pPr>
        <w:pStyle w:val="Otsikko"/>
        <w:rPr>
          <w:lang w:val="en-GB"/>
        </w:rPr>
      </w:pPr>
      <w:r>
        <w:rPr>
          <w:noProof/>
        </w:rPr>
        <w:drawing>
          <wp:anchor xmlns:wp14="http://schemas.microsoft.com/office/word/2010/wordprocessingDrawing" distT="0" distB="0" distL="114935" distR="114935" simplePos="0" relativeHeight="251657728" behindDoc="0" locked="0" layoutInCell="1" allowOverlap="1" wp14:anchorId="64B98AF2" wp14:editId="7777777">
            <wp:simplePos x="0" y="0"/>
            <wp:positionH relativeFrom="page">
              <wp:posOffset>2680335</wp:posOffset>
            </wp:positionH>
            <wp:positionV relativeFrom="page">
              <wp:posOffset>2876550</wp:posOffset>
            </wp:positionV>
            <wp:extent cx="2228215" cy="1018540"/>
            <wp:effectExtent l="0" t="0" r="0" b="0"/>
            <wp:wrapNone/>
            <wp:docPr id="4"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215" cy="1018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roofErr w:type="spellStart"/>
      <w:r w:rsidR="007E7CCB">
        <w:rPr>
          <w:lang w:val="en-GB"/>
        </w:rPr>
        <w:t>Käyttöliittymäohjelmointi</w:t>
      </w:r>
      <w:proofErr w:type="spellEnd"/>
    </w:p>
    <w:p xmlns:wp14="http://schemas.microsoft.com/office/word/2010/wordml" w:rsidR="007E7CCB" w:rsidP="13B44A51" w:rsidRDefault="007E7CCB" w14:paraId="6893573C" wp14:textId="77777777">
      <w:pPr>
        <w:jc w:val="center"/>
        <w:rPr>
          <w:rFonts w:ascii="Arial" w:hAnsi="Arial"/>
          <w:b w:val="1"/>
          <w:bCs w:val="1"/>
          <w:sz w:val="32"/>
          <w:szCs w:val="32"/>
          <w:lang w:val="en-GB"/>
        </w:rPr>
      </w:pPr>
      <w:proofErr w:type="spellStart"/>
      <w:r w:rsidRPr="13B44A51" w:rsidR="13B44A51">
        <w:rPr>
          <w:rFonts w:ascii="Arial" w:hAnsi="Arial"/>
          <w:b w:val="1"/>
          <w:bCs w:val="1"/>
          <w:sz w:val="32"/>
          <w:szCs w:val="32"/>
          <w:lang w:val="en-GB"/>
        </w:rPr>
        <w:t>Harjoitustyöselostustemplate</w:t>
      </w:r>
      <w:proofErr w:type="spellEnd"/>
    </w:p>
    <w:p xmlns:wp14="http://schemas.microsoft.com/office/word/2010/wordml" w:rsidR="007E7CCB" w:rsidRDefault="007E7CCB" w14:paraId="624ADA83" wp14:textId="77777777">
      <w:pPr>
        <w:rPr>
          <w:lang w:val="en-GB"/>
        </w:rPr>
      </w:pPr>
    </w:p>
    <w:p xmlns:wp14="http://schemas.microsoft.com/office/word/2010/wordml" w:rsidR="007E7CCB" w:rsidRDefault="007E7CCB" w14:paraId="7A86D153" wp14:textId="77777777">
      <w:pPr>
        <w:rPr>
          <w:lang w:val="en-GB"/>
        </w:rPr>
      </w:pPr>
    </w:p>
    <w:p xmlns:wp14="http://schemas.microsoft.com/office/word/2010/wordml" w:rsidR="007E7CCB" w:rsidRDefault="007E7CCB" w14:paraId="04829E7D" wp14:textId="77777777">
      <w:pPr>
        <w:rPr>
          <w:lang w:val="en-GB"/>
        </w:rPr>
      </w:pPr>
    </w:p>
    <w:p xmlns:wp14="http://schemas.microsoft.com/office/word/2010/wordml" w:rsidR="007E7CCB" w:rsidRDefault="007E7CCB" w14:paraId="6D0B431E" wp14:textId="77777777">
      <w:pPr>
        <w:rPr>
          <w:lang w:val="en-GB"/>
        </w:rPr>
      </w:pPr>
    </w:p>
    <w:p xmlns:wp14="http://schemas.microsoft.com/office/word/2010/wordml" w:rsidR="007E7CCB" w:rsidRDefault="007E7CCB" w14:paraId="07E36733" wp14:textId="77777777">
      <w:pPr>
        <w:rPr>
          <w:lang w:val="en-GB"/>
        </w:rPr>
      </w:pPr>
    </w:p>
    <w:p xmlns:wp14="http://schemas.microsoft.com/office/word/2010/wordml" w:rsidR="007E7CCB" w:rsidRDefault="007E7CCB" w14:paraId="41278CBF" wp14:textId="77777777">
      <w:pPr>
        <w:rPr>
          <w:lang w:val="en-GB"/>
        </w:rPr>
      </w:pPr>
    </w:p>
    <w:p xmlns:wp14="http://schemas.microsoft.com/office/word/2010/wordml" w:rsidR="007E7CCB" w:rsidRDefault="007E7CCB" w14:paraId="525D1EC9" wp14:textId="77777777">
      <w:pPr>
        <w:rPr>
          <w:lang w:val="en-GB"/>
        </w:rPr>
      </w:pPr>
    </w:p>
    <w:p xmlns:wp14="http://schemas.microsoft.com/office/word/2010/wordml" w:rsidR="007E7CCB" w:rsidRDefault="007E7CCB" w14:paraId="1345A19E" wp14:textId="77777777">
      <w:pPr>
        <w:rPr>
          <w:lang w:val="en-GB"/>
        </w:rPr>
      </w:pPr>
    </w:p>
    <w:p xmlns:wp14="http://schemas.microsoft.com/office/word/2010/wordml" w:rsidR="007E7CCB" w:rsidRDefault="007E7CCB" w14:paraId="614C0B22" wp14:textId="77777777">
      <w:pPr>
        <w:rPr>
          <w:lang w:val="en-GB"/>
        </w:rPr>
      </w:pPr>
    </w:p>
    <w:p xmlns:wp14="http://schemas.microsoft.com/office/word/2010/wordml" w:rsidR="00D52477" w:rsidP="13B44A51" w:rsidRDefault="00D52477" w14:paraId="035219E8" wp14:textId="77777777">
      <w:pPr>
        <w:pStyle w:val="AuthorInformation"/>
        <w:ind w:left="5760"/>
        <w:rPr>
          <w:lang w:val="en-GB"/>
        </w:rPr>
      </w:pPr>
      <w:proofErr w:type="spellStart"/>
      <w:r w:rsidRPr="13B44A51" w:rsidR="13B44A51">
        <w:rPr>
          <w:lang w:val="en-GB"/>
        </w:rPr>
        <w:t>Oulun</w:t>
      </w:r>
      <w:proofErr w:type="spellEnd"/>
      <w:r w:rsidRPr="13B44A51" w:rsidR="13B44A51">
        <w:rPr>
          <w:lang w:val="en-GB"/>
        </w:rPr>
        <w:t xml:space="preserve"> </w:t>
      </w:r>
      <w:proofErr w:type="spellStart"/>
      <w:r w:rsidRPr="13B44A51" w:rsidR="13B44A51">
        <w:rPr>
          <w:lang w:val="en-GB"/>
        </w:rPr>
        <w:t>yliopisto</w:t>
      </w:r>
      <w:proofErr w:type="spellEnd"/>
    </w:p>
    <w:p xmlns:wp14="http://schemas.microsoft.com/office/word/2010/wordml" w:rsidR="00D52477" w:rsidP="13B44A51" w:rsidRDefault="00D52477" w14:paraId="61A282AC" wp14:textId="77777777">
      <w:pPr>
        <w:pStyle w:val="AuthorInformation"/>
        <w:ind w:left="5760"/>
        <w:rPr>
          <w:lang w:val="en-GB"/>
        </w:rPr>
      </w:pPr>
      <w:proofErr w:type="spellStart"/>
      <w:r w:rsidRPr="13B44A51" w:rsidR="13B44A51">
        <w:rPr>
          <w:lang w:val="en-GB"/>
        </w:rPr>
        <w:t>Tietojenkäsittelytieteiden</w:t>
      </w:r>
      <w:proofErr w:type="spellEnd"/>
      <w:r w:rsidRPr="13B44A51" w:rsidR="13B44A51">
        <w:rPr>
          <w:lang w:val="en-GB"/>
        </w:rPr>
        <w:t xml:space="preserve"> </w:t>
      </w:r>
      <w:proofErr w:type="spellStart"/>
      <w:r w:rsidRPr="13B44A51" w:rsidR="13B44A51">
        <w:rPr>
          <w:lang w:val="en-GB"/>
        </w:rPr>
        <w:t>laitos</w:t>
      </w:r>
      <w:proofErr w:type="spellEnd"/>
    </w:p>
    <w:p xmlns:wp14="http://schemas.microsoft.com/office/word/2010/wordml" w:rsidR="00D52477" w:rsidP="13B44A51" w:rsidRDefault="00D52477" w14:paraId="6CBD5843" wp14:textId="77777777">
      <w:pPr>
        <w:pStyle w:val="AuthorInformation"/>
        <w:ind w:left="5760"/>
        <w:rPr>
          <w:lang w:val="en-GB"/>
        </w:rPr>
      </w:pPr>
      <w:proofErr w:type="spellStart"/>
      <w:r w:rsidRPr="13B44A51" w:rsidR="13B44A51">
        <w:rPr>
          <w:lang w:val="en-GB"/>
        </w:rPr>
        <w:t>Harjoitustyöselostus</w:t>
      </w:r>
      <w:proofErr w:type="spellEnd"/>
    </w:p>
    <w:p xmlns:wp14="http://schemas.microsoft.com/office/word/2010/wordml" w:rsidR="00D52477" w:rsidP="13B44A51" w:rsidRDefault="00D52477" w14:paraId="2B39CEED" wp14:textId="77777777">
      <w:pPr>
        <w:pStyle w:val="AuthorInformation"/>
        <w:ind w:left="5760"/>
        <w:rPr>
          <w:lang w:val="en-GB"/>
        </w:rPr>
      </w:pPr>
      <w:r w:rsidRPr="13B44A51" w:rsidR="13B44A51">
        <w:rPr>
          <w:lang w:val="en-GB"/>
        </w:rPr>
        <w:t xml:space="preserve">Joonas </w:t>
      </w:r>
      <w:proofErr w:type="spellStart"/>
      <w:r w:rsidRPr="13B44A51" w:rsidR="13B44A51">
        <w:rPr>
          <w:lang w:val="en-GB"/>
        </w:rPr>
        <w:t>Nygård</w:t>
      </w:r>
      <w:proofErr w:type="spellEnd"/>
    </w:p>
    <w:p xmlns:wp14="http://schemas.microsoft.com/office/word/2010/wordml" w:rsidR="00D52477" w:rsidP="13B44A51" w:rsidRDefault="00D52477" w14:paraId="5385AE79" wp14:textId="77777777">
      <w:pPr>
        <w:pStyle w:val="AuthorInformation"/>
        <w:ind w:left="5760"/>
        <w:rPr>
          <w:lang w:val="en-GB"/>
        </w:rPr>
        <w:sectPr w:rsidR="00D52477">
          <w:headerReference w:type="default" r:id="rId8"/>
          <w:footerReference w:type="even" r:id="rId9"/>
          <w:footerReference w:type="default" r:id="rId10"/>
          <w:headerReference w:type="first" r:id="rId11"/>
          <w:footerReference w:type="first" r:id="rId12"/>
          <w:pgSz w:w="11906" w:h="16838" w:orient="portrait"/>
          <w:pgMar w:top="1400" w:right="1134" w:bottom="1400" w:left="1134" w:header="1134" w:footer="1134" w:gutter="0"/>
          <w:cols w:space="708"/>
          <w:docGrid w:linePitch="360"/>
        </w:sectPr>
      </w:pPr>
      <w:r w:rsidRPr="13B44A51" w:rsidR="13B44A51">
        <w:rPr>
          <w:lang w:val="en-GB"/>
        </w:rPr>
        <w:t>19.9.2107</w:t>
      </w:r>
    </w:p>
    <w:p xmlns:wp14="http://schemas.microsoft.com/office/word/2010/wordml" w:rsidR="007E7CCB" w:rsidP="13B44A51" w:rsidRDefault="007E7CCB" w14:paraId="70937A1B" wp14:textId="77777777">
      <w:pPr>
        <w:pStyle w:val="Heading0"/>
        <w:numPr>
          <w:numId w:val="0"/>
        </w:numPr>
        <w:rPr>
          <w:lang w:val="en-GB"/>
        </w:rPr>
      </w:pPr>
      <w:proofErr w:type="spellStart"/>
      <w:r w:rsidRPr="13B44A51" w:rsidR="13B44A51">
        <w:rPr>
          <w:lang w:val="en-GB"/>
        </w:rPr>
        <w:t>Tiivistelmä</w:t>
      </w:r>
      <w:proofErr w:type="spellEnd"/>
    </w:p>
    <w:p xmlns:wp14="http://schemas.microsoft.com/office/word/2010/wordml" w:rsidR="007E7CCB" w:rsidP="13B44A51" w:rsidRDefault="007E7CCB" w14:paraId="57C6874E" wp14:textId="77777777">
      <w:pPr>
        <w:rPr>
          <w:lang w:val="en-GB"/>
        </w:rPr>
      </w:pPr>
      <w:r>
        <w:rPr>
          <w:shd w:val="clear" w:color="auto" w:fill="FFFF00"/>
          <w:lang w:val="en-GB"/>
        </w:rPr>
        <w:t xml:space="preserve">HUOM! </w:t>
      </w:r>
      <w:proofErr w:type="spellStart"/>
      <w:r>
        <w:rPr>
          <w:shd w:val="clear" w:color="auto" w:fill="FFFF00"/>
          <w:lang w:val="en-GB"/>
        </w:rPr>
        <w:t>Älä</w:t>
      </w:r>
      <w:proofErr w:type="spellEnd"/>
      <w:r>
        <w:rPr>
          <w:shd w:val="clear" w:color="auto" w:fill="FFFF00"/>
          <w:lang w:val="en-GB"/>
        </w:rPr>
        <w:t xml:space="preserve"> </w:t>
      </w:r>
      <w:proofErr w:type="spellStart"/>
      <w:r>
        <w:rPr>
          <w:shd w:val="clear" w:color="auto" w:fill="FFFF00"/>
          <w:lang w:val="en-GB"/>
        </w:rPr>
        <w:t>jätä</w:t>
      </w:r>
      <w:proofErr w:type="spellEnd"/>
      <w:r>
        <w:rPr>
          <w:shd w:val="clear" w:color="auto" w:fill="FFFF00"/>
          <w:lang w:val="en-GB"/>
        </w:rPr>
        <w:t xml:space="preserve"> </w:t>
      </w:r>
      <w:proofErr w:type="spellStart"/>
      <w:r>
        <w:rPr>
          <w:shd w:val="clear" w:color="auto" w:fill="FFFF00"/>
          <w:lang w:val="en-GB"/>
        </w:rPr>
        <w:t>palautukseesi</w:t>
      </w:r>
      <w:proofErr w:type="spellEnd"/>
      <w:r>
        <w:rPr>
          <w:shd w:val="clear" w:color="auto" w:fill="FFFF00"/>
          <w:lang w:val="en-GB"/>
        </w:rPr>
        <w:t xml:space="preserve"> template-</w:t>
      </w:r>
      <w:proofErr w:type="spellStart"/>
      <w:r>
        <w:rPr>
          <w:shd w:val="clear" w:color="auto" w:fill="FFFF00"/>
          <w:lang w:val="en-GB"/>
        </w:rPr>
        <w:t>tekstejä</w:t>
      </w:r>
      <w:proofErr w:type="spellEnd"/>
      <w:r>
        <w:rPr>
          <w:shd w:val="clear" w:color="auto" w:fill="FFFF00"/>
          <w:lang w:val="en-GB"/>
        </w:rPr>
        <w:t xml:space="preserve"> </w:t>
      </w:r>
      <w:proofErr w:type="spellStart"/>
      <w:r>
        <w:rPr>
          <w:shd w:val="clear" w:color="auto" w:fill="FFFF00"/>
          <w:lang w:val="en-GB"/>
        </w:rPr>
        <w:t>muihin</w:t>
      </w:r>
      <w:proofErr w:type="spellEnd"/>
      <w:r>
        <w:rPr>
          <w:shd w:val="clear" w:color="auto" w:fill="FFFF00"/>
          <w:lang w:val="en-GB"/>
        </w:rPr>
        <w:t xml:space="preserve"> </w:t>
      </w:r>
      <w:proofErr w:type="spellStart"/>
      <w:r>
        <w:rPr>
          <w:shd w:val="clear" w:color="auto" w:fill="FFFF00"/>
          <w:lang w:val="en-GB"/>
        </w:rPr>
        <w:t>kuin</w:t>
      </w:r>
      <w:proofErr w:type="spellEnd"/>
      <w:r>
        <w:rPr>
          <w:shd w:val="clear" w:color="auto" w:fill="FFFF00"/>
          <w:lang w:val="en-GB"/>
        </w:rPr>
        <w:t xml:space="preserve"> </w:t>
      </w:r>
      <w:proofErr w:type="spellStart"/>
      <w:r>
        <w:rPr>
          <w:shd w:val="clear" w:color="auto" w:fill="FFFF00"/>
          <w:lang w:val="en-GB"/>
        </w:rPr>
        <w:t>otsikoihin</w:t>
      </w:r>
      <w:proofErr w:type="spellEnd"/>
      <w:r>
        <w:rPr>
          <w:shd w:val="clear" w:color="auto" w:fill="FFFF00"/>
          <w:lang w:val="en-GB"/>
        </w:rPr>
        <w:t>!</w:t>
      </w:r>
    </w:p>
    <w:p xmlns:wp14="http://schemas.microsoft.com/office/word/2010/wordml" w:rsidR="007E7CCB" w:rsidP="13B44A51" w:rsidRDefault="007E7CCB" w14:paraId="41FC67D5" wp14:textId="77777777">
      <w:pPr>
        <w:rPr>
          <w:lang w:val="en-GB"/>
        </w:rPr>
      </w:pPr>
      <w:proofErr w:type="spellStart"/>
      <w:r w:rsidRPr="13B44A51" w:rsidR="13B44A51">
        <w:rPr>
          <w:lang w:val="en-GB"/>
        </w:rPr>
        <w:t>Kerro</w:t>
      </w:r>
      <w:proofErr w:type="spellEnd"/>
      <w:r w:rsidRPr="13B44A51" w:rsidR="13B44A51">
        <w:rPr>
          <w:lang w:val="en-GB"/>
        </w:rPr>
        <w:t xml:space="preserve"> </w:t>
      </w:r>
      <w:proofErr w:type="spellStart"/>
      <w:r w:rsidRPr="13B44A51" w:rsidR="13B44A51">
        <w:rPr>
          <w:lang w:val="en-GB"/>
        </w:rPr>
        <w:t>lyhyesti</w:t>
      </w:r>
      <w:proofErr w:type="spellEnd"/>
      <w:r w:rsidRPr="13B44A51" w:rsidR="13B44A51">
        <w:rPr>
          <w:lang w:val="en-GB"/>
        </w:rPr>
        <w:t xml:space="preserve"> </w:t>
      </w:r>
      <w:proofErr w:type="spellStart"/>
      <w:r w:rsidRPr="13B44A51" w:rsidR="13B44A51">
        <w:rPr>
          <w:lang w:val="en-GB"/>
        </w:rPr>
        <w:t>harjoitustyösi</w:t>
      </w:r>
      <w:proofErr w:type="spellEnd"/>
      <w:r w:rsidRPr="13B44A51" w:rsidR="13B44A51">
        <w:rPr>
          <w:lang w:val="en-GB"/>
        </w:rPr>
        <w:t xml:space="preserve"> </w:t>
      </w:r>
      <w:proofErr w:type="spellStart"/>
      <w:r w:rsidRPr="13B44A51" w:rsidR="13B44A51">
        <w:rPr>
          <w:lang w:val="en-GB"/>
        </w:rPr>
        <w:t>aihe</w:t>
      </w:r>
      <w:proofErr w:type="spellEnd"/>
      <w:r w:rsidRPr="13B44A51" w:rsidR="13B44A51">
        <w:rPr>
          <w:lang w:val="en-GB"/>
        </w:rPr>
        <w:t xml:space="preserve"> </w:t>
      </w:r>
      <w:proofErr w:type="spellStart"/>
      <w:r w:rsidRPr="13B44A51" w:rsidR="13B44A51">
        <w:rPr>
          <w:lang w:val="en-GB"/>
        </w:rPr>
        <w:t>ja</w:t>
      </w:r>
      <w:proofErr w:type="spellEnd"/>
      <w:r w:rsidRPr="13B44A51" w:rsidR="13B44A51">
        <w:rPr>
          <w:lang w:val="en-GB"/>
        </w:rPr>
        <w:t xml:space="preserve"> </w:t>
      </w:r>
      <w:proofErr w:type="spellStart"/>
      <w:r w:rsidRPr="13B44A51" w:rsidR="13B44A51">
        <w:rPr>
          <w:lang w:val="en-GB"/>
        </w:rPr>
        <w:t>tarkoitus</w:t>
      </w:r>
      <w:proofErr w:type="spellEnd"/>
      <w:r w:rsidRPr="13B44A51" w:rsidR="13B44A51">
        <w:rPr>
          <w:lang w:val="en-GB"/>
        </w:rPr>
        <w:t xml:space="preserve">, </w:t>
      </w:r>
      <w:proofErr w:type="spellStart"/>
      <w:r w:rsidRPr="13B44A51" w:rsidR="13B44A51">
        <w:rPr>
          <w:lang w:val="en-GB"/>
        </w:rPr>
        <w:t>sekä</w:t>
      </w:r>
      <w:proofErr w:type="spellEnd"/>
      <w:r w:rsidRPr="13B44A51" w:rsidR="13B44A51">
        <w:rPr>
          <w:lang w:val="en-GB"/>
        </w:rPr>
        <w:t xml:space="preserve"> </w:t>
      </w:r>
      <w:proofErr w:type="spellStart"/>
      <w:r w:rsidRPr="13B44A51" w:rsidR="13B44A51">
        <w:rPr>
          <w:lang w:val="en-GB"/>
        </w:rPr>
        <w:t>mahdollisesti</w:t>
      </w:r>
      <w:proofErr w:type="spellEnd"/>
      <w:r w:rsidRPr="13B44A51" w:rsidR="13B44A51">
        <w:rPr>
          <w:lang w:val="en-GB"/>
        </w:rPr>
        <w:t xml:space="preserve"> </w:t>
      </w:r>
      <w:proofErr w:type="spellStart"/>
      <w:r w:rsidRPr="13B44A51" w:rsidR="13B44A51">
        <w:rPr>
          <w:lang w:val="en-GB"/>
        </w:rPr>
        <w:t>muuta</w:t>
      </w:r>
      <w:proofErr w:type="spellEnd"/>
      <w:r w:rsidRPr="13B44A51" w:rsidR="13B44A51">
        <w:rPr>
          <w:lang w:val="en-GB"/>
        </w:rPr>
        <w:t xml:space="preserve"> </w:t>
      </w:r>
      <w:proofErr w:type="spellStart"/>
      <w:r w:rsidRPr="13B44A51" w:rsidR="13B44A51">
        <w:rPr>
          <w:lang w:val="en-GB"/>
        </w:rPr>
        <w:t>prosessin</w:t>
      </w:r>
      <w:proofErr w:type="spellEnd"/>
      <w:r w:rsidRPr="13B44A51" w:rsidR="13B44A51">
        <w:rPr>
          <w:lang w:val="en-GB"/>
        </w:rPr>
        <w:t xml:space="preserve"> </w:t>
      </w:r>
      <w:proofErr w:type="spellStart"/>
      <w:r w:rsidRPr="13B44A51" w:rsidR="13B44A51">
        <w:rPr>
          <w:lang w:val="en-GB"/>
        </w:rPr>
        <w:t>aikana</w:t>
      </w:r>
      <w:proofErr w:type="spellEnd"/>
      <w:r w:rsidRPr="13B44A51" w:rsidR="13B44A51">
        <w:rPr>
          <w:lang w:val="en-GB"/>
        </w:rPr>
        <w:t xml:space="preserve"> </w:t>
      </w:r>
      <w:proofErr w:type="spellStart"/>
      <w:r w:rsidRPr="13B44A51" w:rsidR="13B44A51">
        <w:rPr>
          <w:lang w:val="en-GB"/>
        </w:rPr>
        <w:t>ilmennyttä</w:t>
      </w:r>
      <w:proofErr w:type="spellEnd"/>
      <w:r w:rsidRPr="13B44A51" w:rsidR="13B44A51">
        <w:rPr>
          <w:lang w:val="en-GB"/>
        </w:rPr>
        <w:t>.</w:t>
      </w:r>
    </w:p>
    <w:p xmlns:wp14="http://schemas.microsoft.com/office/word/2010/wordml" w:rsidR="007E7CCB" w:rsidP="13B44A51" w:rsidRDefault="007E7CCB" w14:paraId="02822DC3" wp14:textId="77777777">
      <w:pPr>
        <w:pStyle w:val="Heading0"/>
        <w:numPr>
          <w:numId w:val="0"/>
        </w:numPr>
        <w:rPr>
          <w:lang w:val="en-GB"/>
        </w:rPr>
        <w:sectPr w:rsidR="007E7CCB">
          <w:headerReference w:type="even" r:id="rId13"/>
          <w:headerReference w:type="default" r:id="rId14"/>
          <w:footerReference w:type="even" r:id="rId15"/>
          <w:footerReference w:type="default" r:id="rId16"/>
          <w:headerReference w:type="first" r:id="rId17"/>
          <w:footerReference w:type="first" r:id="rId18"/>
          <w:pgSz w:w="11906" w:h="16838" w:orient="portrait"/>
          <w:pgMar w:top="1134" w:right="1134" w:bottom="1134" w:left="1134" w:header="567" w:footer="708" w:gutter="0"/>
          <w:cols w:space="708"/>
          <w:docGrid w:linePitch="360"/>
        </w:sectPr>
      </w:pPr>
      <w:proofErr w:type="spellStart"/>
      <w:r w:rsidRPr="13B44A51" w:rsidR="13B44A51">
        <w:rPr>
          <w:lang w:val="en-GB"/>
        </w:rPr>
        <w:t>Sisällys</w:t>
      </w:r>
      <w:proofErr w:type="spellEnd"/>
    </w:p>
    <w:p xmlns:wp14="http://schemas.microsoft.com/office/word/2010/wordml" w:rsidR="007E7CCB" w:rsidRDefault="007E7CCB" w14:paraId="7680B907" wp14:textId="77777777" wp14:noSpellErr="1">
      <w:pPr>
        <w:pStyle w:val="Sisluet1"/>
        <w:tabs>
          <w:tab w:val="right" w:leader="dot" w:pos="9638"/>
        </w:tabs>
      </w:pPr>
      <w:r>
        <w:fldChar w:fldCharType="begin"/>
      </w:r>
      <w:r>
        <w:instrText xml:space="preserve"> TOC </w:instrText>
      </w:r>
      <w:r>
        <w:fldChar w:fldCharType="separate"/>
      </w:r>
      <w:r>
        <w:rPr/>
        <w:t xml:space="preserve"> Tiivistelmä</w:t>
      </w:r>
      <w:r>
        <w:tab/>
      </w:r>
      <w:r>
        <w:rPr/>
        <w:t>2</w:t>
      </w:r>
    </w:p>
    <w:p xmlns:wp14="http://schemas.microsoft.com/office/word/2010/wordml" w:rsidR="007E7CCB" w:rsidRDefault="007E7CCB" w14:paraId="39AFF1FF" wp14:textId="77777777" wp14:noSpellErr="1">
      <w:pPr>
        <w:pStyle w:val="Sisluet1"/>
        <w:tabs>
          <w:tab w:val="right" w:leader="dot" w:pos="9638"/>
        </w:tabs>
      </w:pPr>
      <w:r>
        <w:rPr/>
        <w:t xml:space="preserve"> Sisällys</w:t>
      </w:r>
      <w:r>
        <w:tab/>
      </w:r>
      <w:r>
        <w:rPr/>
        <w:t>3</w:t>
      </w:r>
    </w:p>
    <w:p xmlns:wp14="http://schemas.microsoft.com/office/word/2010/wordml" w:rsidR="007E7CCB" w:rsidRDefault="007E7CCB" w14:paraId="58BC71D2" wp14:textId="77777777" wp14:noSpellErr="1">
      <w:pPr>
        <w:pStyle w:val="Sisluet1"/>
        <w:tabs>
          <w:tab w:val="right" w:leader="dot" w:pos="9638"/>
        </w:tabs>
      </w:pPr>
      <w:r>
        <w:rPr/>
        <w:t>1. Vaatimusmäärittely</w:t>
      </w:r>
      <w:r>
        <w:tab/>
      </w:r>
      <w:r>
        <w:rPr/>
        <w:t>4</w:t>
      </w:r>
    </w:p>
    <w:p xmlns:wp14="http://schemas.microsoft.com/office/word/2010/wordml" w:rsidR="007E7CCB" w:rsidRDefault="007E7CCB" w14:paraId="2FA3853E" wp14:textId="77777777" wp14:noSpellErr="1">
      <w:pPr>
        <w:pStyle w:val="Sisluet2"/>
        <w:tabs>
          <w:tab w:val="right" w:leader="dot" w:pos="9638"/>
        </w:tabs>
      </w:pPr>
      <w:r>
        <w:rPr/>
        <w:t>1.1 Toiminnallisuuden määrittely</w:t>
      </w:r>
      <w:r>
        <w:tab/>
      </w:r>
      <w:r>
        <w:rPr/>
        <w:t>4</w:t>
      </w:r>
    </w:p>
    <w:p xmlns:wp14="http://schemas.microsoft.com/office/word/2010/wordml" w:rsidR="007E7CCB" w:rsidRDefault="007E7CCB" w14:paraId="58B18D62" wp14:textId="77777777" wp14:noSpellErr="1">
      <w:pPr>
        <w:pStyle w:val="Sisluet2"/>
        <w:tabs>
          <w:tab w:val="right" w:leader="dot" w:pos="9638"/>
        </w:tabs>
      </w:pPr>
      <w:r>
        <w:rPr/>
        <w:t>1.2 Käyttäjäryhmien identifiointi</w:t>
      </w:r>
      <w:r>
        <w:tab/>
      </w:r>
      <w:r>
        <w:rPr/>
        <w:t>4</w:t>
      </w:r>
    </w:p>
    <w:p xmlns:wp14="http://schemas.microsoft.com/office/word/2010/wordml" w:rsidR="007E7CCB" w:rsidRDefault="007E7CCB" w14:paraId="6EADFA29" wp14:textId="77777777" wp14:noSpellErr="1">
      <w:pPr>
        <w:pStyle w:val="Sisluet2"/>
        <w:tabs>
          <w:tab w:val="right" w:leader="dot" w:pos="9638"/>
        </w:tabs>
      </w:pPr>
      <w:r>
        <w:rPr/>
        <w:t>1.3 Käytön kontekstin määrittely</w:t>
      </w:r>
      <w:r>
        <w:tab/>
      </w:r>
      <w:r>
        <w:rPr/>
        <w:t>4</w:t>
      </w:r>
    </w:p>
    <w:p xmlns:wp14="http://schemas.microsoft.com/office/word/2010/wordml" w:rsidR="007E7CCB" w:rsidRDefault="007E7CCB" w14:paraId="6A201D85" wp14:textId="77777777" wp14:noSpellErr="1">
      <w:pPr>
        <w:pStyle w:val="Sisluet1"/>
        <w:tabs>
          <w:tab w:val="right" w:leader="dot" w:pos="9638"/>
        </w:tabs>
      </w:pPr>
      <w:r>
        <w:rPr/>
        <w:t>2. Käyttöliittymäkonseptit</w:t>
      </w:r>
      <w:r>
        <w:tab/>
      </w:r>
      <w:r>
        <w:rPr/>
        <w:t>6</w:t>
      </w:r>
    </w:p>
    <w:p xmlns:wp14="http://schemas.microsoft.com/office/word/2010/wordml" w:rsidR="007E7CCB" w:rsidRDefault="007E7CCB" w14:paraId="1BEDEF46" wp14:textId="77777777" wp14:noSpellErr="1">
      <w:pPr>
        <w:pStyle w:val="Sisluet1"/>
        <w:tabs>
          <w:tab w:val="right" w:leader="dot" w:pos="9638"/>
        </w:tabs>
      </w:pPr>
      <w:r>
        <w:rPr/>
        <w:t>3. Käyttöliittymän prototypointi</w:t>
      </w:r>
      <w:r>
        <w:tab/>
      </w:r>
      <w:r>
        <w:rPr/>
        <w:t>7</w:t>
      </w:r>
    </w:p>
    <w:p xmlns:wp14="http://schemas.microsoft.com/office/word/2010/wordml" w:rsidR="007E7CCB" w:rsidRDefault="007E7CCB" w14:paraId="14BDE8F0" wp14:textId="77777777" wp14:noSpellErr="1">
      <w:pPr>
        <w:pStyle w:val="Sisluet1"/>
        <w:tabs>
          <w:tab w:val="right" w:leader="dot" w:pos="9638"/>
        </w:tabs>
      </w:pPr>
      <w:r>
        <w:rPr/>
        <w:t>4. Käyttöliittymän evaluointi</w:t>
      </w:r>
      <w:r>
        <w:tab/>
      </w:r>
      <w:r>
        <w:rPr/>
        <w:t>8</w:t>
      </w:r>
    </w:p>
    <w:p xmlns:wp14="http://schemas.microsoft.com/office/word/2010/wordml" w:rsidR="007E7CCB" w:rsidRDefault="007E7CCB" w14:paraId="273CEBE3" wp14:textId="77777777" wp14:noSpellErr="1">
      <w:pPr>
        <w:pStyle w:val="Sisluet2"/>
        <w:tabs>
          <w:tab w:val="right" w:leader="dot" w:pos="9638"/>
        </w:tabs>
      </w:pPr>
      <w:r>
        <w:rPr/>
        <w:t>4.1 Heuristinen evaluointi</w:t>
      </w:r>
      <w:r>
        <w:tab/>
      </w:r>
      <w:r>
        <w:rPr/>
        <w:t>8</w:t>
      </w:r>
    </w:p>
    <w:p xmlns:wp14="http://schemas.microsoft.com/office/word/2010/wordml" w:rsidR="007E7CCB" w:rsidRDefault="007E7CCB" w14:paraId="220D8466" wp14:textId="77777777" wp14:noSpellErr="1">
      <w:pPr>
        <w:pStyle w:val="Sisluet2"/>
        <w:tabs>
          <w:tab w:val="right" w:leader="dot" w:pos="9638"/>
        </w:tabs>
      </w:pPr>
      <w:r>
        <w:rPr/>
        <w:t xml:space="preserve">4.2 Kognitiivinen läpikäynti </w:t>
      </w:r>
      <w:r>
        <w:tab/>
      </w:r>
      <w:r>
        <w:rPr/>
        <w:t>8</w:t>
      </w:r>
    </w:p>
    <w:p xmlns:wp14="http://schemas.microsoft.com/office/word/2010/wordml" w:rsidR="007E7CCB" w:rsidRDefault="007E7CCB" w14:paraId="374E5A50" wp14:textId="77777777" wp14:noSpellErr="1">
      <w:pPr>
        <w:pStyle w:val="Sisluet2"/>
        <w:tabs>
          <w:tab w:val="right" w:leader="dot" w:pos="9638"/>
        </w:tabs>
      </w:pPr>
      <w:r>
        <w:rPr/>
        <w:t>4.3 Skenaariopohjainen evaluointi</w:t>
      </w:r>
      <w:r>
        <w:tab/>
      </w:r>
      <w:r>
        <w:rPr/>
        <w:t>8</w:t>
      </w:r>
    </w:p>
    <w:p xmlns:wp14="http://schemas.microsoft.com/office/word/2010/wordml" w:rsidR="007E7CCB" w:rsidRDefault="007E7CCB" w14:paraId="2AD6FABB" wp14:textId="77777777" wp14:noSpellErr="1">
      <w:pPr>
        <w:pStyle w:val="Sisluet2"/>
        <w:tabs>
          <w:tab w:val="right" w:leader="dot" w:pos="9638"/>
        </w:tabs>
      </w:pPr>
      <w:r>
        <w:rPr/>
        <w:t>4.4 Käyttäjätestaus</w:t>
      </w:r>
      <w:r>
        <w:tab/>
      </w:r>
      <w:r>
        <w:rPr/>
        <w:t>9</w:t>
      </w:r>
    </w:p>
    <w:p xmlns:wp14="http://schemas.microsoft.com/office/word/2010/wordml" w:rsidR="007E7CCB" w:rsidRDefault="007E7CCB" w14:paraId="5CB07035" wp14:textId="77777777" wp14:noSpellErr="1">
      <w:pPr>
        <w:pStyle w:val="Sisluet2"/>
        <w:tabs>
          <w:tab w:val="right" w:leader="dot" w:pos="9638"/>
        </w:tabs>
      </w:pPr>
      <w:r>
        <w:rPr/>
        <w:t>4.5 Vertaisarvioinnit</w:t>
      </w:r>
      <w:r>
        <w:tab/>
      </w:r>
      <w:r>
        <w:rPr/>
        <w:t>9</w:t>
      </w:r>
    </w:p>
    <w:p xmlns:wp14="http://schemas.microsoft.com/office/word/2010/wordml" w:rsidR="007E7CCB" w:rsidRDefault="007E7CCB" w14:paraId="34B516DA" wp14:textId="77777777" wp14:noSpellErr="1">
      <w:pPr>
        <w:pStyle w:val="Sisluet2"/>
        <w:tabs>
          <w:tab w:val="right" w:leader="dot" w:pos="9638"/>
        </w:tabs>
      </w:pPr>
      <w:r>
        <w:rPr/>
        <w:t>4.6 Evaluointien löydökset ja vaikutukset</w:t>
      </w:r>
      <w:r>
        <w:tab/>
      </w:r>
      <w:r>
        <w:rPr/>
        <w:t>9</w:t>
      </w:r>
    </w:p>
    <w:p xmlns:wp14="http://schemas.microsoft.com/office/word/2010/wordml" w:rsidR="007E7CCB" w:rsidRDefault="007E7CCB" w14:paraId="72A6A784" wp14:textId="77777777" wp14:noSpellErr="1">
      <w:pPr>
        <w:pStyle w:val="Sisluet1"/>
        <w:tabs>
          <w:tab w:val="right" w:leader="dot" w:pos="9638"/>
        </w:tabs>
      </w:pPr>
      <w:r>
        <w:rPr/>
        <w:t>5. Viimeistelty suunnitelma käyttöliittymästä</w:t>
      </w:r>
      <w:r>
        <w:tab/>
      </w:r>
      <w:r>
        <w:rPr/>
        <w:t>10</w:t>
      </w:r>
    </w:p>
    <w:p xmlns:wp14="http://schemas.microsoft.com/office/word/2010/wordml" w:rsidR="007E7CCB" w:rsidRDefault="007E7CCB" w14:paraId="145CF1FF" wp14:textId="77777777" wp14:noSpellErr="1">
      <w:pPr>
        <w:pStyle w:val="Sisluet1"/>
        <w:tabs>
          <w:tab w:val="right" w:leader="dot" w:pos="9638"/>
        </w:tabs>
      </w:pPr>
      <w:r>
        <w:rPr/>
        <w:t>6. WWW-puolen vaatimusmäärittely</w:t>
      </w:r>
      <w:r>
        <w:tab/>
      </w:r>
      <w:r>
        <w:rPr/>
        <w:t>11</w:t>
      </w:r>
    </w:p>
    <w:p xmlns:wp14="http://schemas.microsoft.com/office/word/2010/wordml" w:rsidR="007E7CCB" w:rsidRDefault="007E7CCB" w14:paraId="19EE5C1C" wp14:textId="77777777" wp14:noSpellErr="1">
      <w:pPr>
        <w:pStyle w:val="Sisluet2"/>
        <w:tabs>
          <w:tab w:val="right" w:leader="dot" w:pos="9638"/>
        </w:tabs>
      </w:pPr>
      <w:r>
        <w:rPr/>
        <w:t>6.1 Toiminnallisuuden määrittely</w:t>
      </w:r>
      <w:r>
        <w:tab/>
      </w:r>
      <w:r>
        <w:rPr/>
        <w:t>11</w:t>
      </w:r>
    </w:p>
    <w:p xmlns:wp14="http://schemas.microsoft.com/office/word/2010/wordml" w:rsidR="007E7CCB" w:rsidRDefault="007E7CCB" w14:paraId="35E9E321" wp14:textId="77777777" wp14:noSpellErr="1">
      <w:pPr>
        <w:pStyle w:val="Sisluet2"/>
        <w:tabs>
          <w:tab w:val="right" w:leader="dot" w:pos="9638"/>
        </w:tabs>
      </w:pPr>
      <w:r>
        <w:rPr/>
        <w:t>6.2 Käyttäjäryhmien identifiointi</w:t>
      </w:r>
      <w:r>
        <w:tab/>
      </w:r>
      <w:r>
        <w:rPr/>
        <w:t>11</w:t>
      </w:r>
    </w:p>
    <w:p xmlns:wp14="http://schemas.microsoft.com/office/word/2010/wordml" w:rsidR="007E7CCB" w:rsidRDefault="007E7CCB" w14:paraId="4E75C0A1" wp14:textId="77777777" wp14:noSpellErr="1">
      <w:pPr>
        <w:pStyle w:val="Sisluet2"/>
        <w:tabs>
          <w:tab w:val="right" w:leader="dot" w:pos="9638"/>
        </w:tabs>
      </w:pPr>
      <w:r>
        <w:rPr/>
        <w:t>6.3 Käytön kontekstin määrittely</w:t>
      </w:r>
      <w:r>
        <w:tab/>
      </w:r>
      <w:r>
        <w:rPr/>
        <w:t>11</w:t>
      </w:r>
    </w:p>
    <w:p xmlns:wp14="http://schemas.microsoft.com/office/word/2010/wordml" w:rsidR="007E7CCB" w:rsidRDefault="007E7CCB" w14:paraId="5B0637C3" wp14:textId="77777777" wp14:noSpellErr="1">
      <w:pPr>
        <w:pStyle w:val="Sisluet1"/>
        <w:tabs>
          <w:tab w:val="right" w:leader="dot" w:pos="9638"/>
        </w:tabs>
      </w:pPr>
      <w:r>
        <w:rPr/>
        <w:t>7. WWW-Käyttöliittymäkonseptit</w:t>
      </w:r>
      <w:r>
        <w:tab/>
      </w:r>
      <w:r>
        <w:rPr/>
        <w:t>13</w:t>
      </w:r>
    </w:p>
    <w:p xmlns:wp14="http://schemas.microsoft.com/office/word/2010/wordml" w:rsidR="007E7CCB" w:rsidRDefault="007E7CCB" w14:paraId="019F526A" wp14:textId="77777777" wp14:noSpellErr="1">
      <w:pPr>
        <w:pStyle w:val="Sisluet1"/>
        <w:tabs>
          <w:tab w:val="right" w:leader="dot" w:pos="9638"/>
        </w:tabs>
      </w:pPr>
      <w:r>
        <w:rPr/>
        <w:t>8. WWW-Käyttöliittymän prototypointi</w:t>
      </w:r>
      <w:r>
        <w:tab/>
      </w:r>
      <w:r>
        <w:rPr/>
        <w:t>14</w:t>
      </w:r>
    </w:p>
    <w:p xmlns:wp14="http://schemas.microsoft.com/office/word/2010/wordml" w:rsidR="007E7CCB" w:rsidRDefault="007E7CCB" w14:paraId="5A5D3C28" wp14:textId="77777777" wp14:noSpellErr="1">
      <w:pPr>
        <w:pStyle w:val="Sisluet1"/>
        <w:tabs>
          <w:tab w:val="right" w:leader="dot" w:pos="9638"/>
        </w:tabs>
      </w:pPr>
      <w:r>
        <w:rPr/>
        <w:t>9. WWW-Käyttöliittymän evaluointi</w:t>
      </w:r>
      <w:r>
        <w:tab/>
      </w:r>
      <w:r>
        <w:rPr/>
        <w:t>15</w:t>
      </w:r>
    </w:p>
    <w:p xmlns:wp14="http://schemas.microsoft.com/office/word/2010/wordml" w:rsidR="007E7CCB" w:rsidRDefault="007E7CCB" w14:paraId="574A3790" wp14:textId="77777777" wp14:noSpellErr="1">
      <w:pPr>
        <w:pStyle w:val="Sisluet2"/>
        <w:tabs>
          <w:tab w:val="right" w:leader="dot" w:pos="9638"/>
        </w:tabs>
      </w:pPr>
      <w:r>
        <w:rPr/>
        <w:t>9.1 Heuristinen evaluointi</w:t>
      </w:r>
      <w:r>
        <w:tab/>
      </w:r>
      <w:r>
        <w:rPr/>
        <w:t>15</w:t>
      </w:r>
    </w:p>
    <w:p xmlns:wp14="http://schemas.microsoft.com/office/word/2010/wordml" w:rsidR="007E7CCB" w:rsidRDefault="007E7CCB" w14:paraId="2EE97D0F" wp14:textId="77777777" wp14:noSpellErr="1">
      <w:pPr>
        <w:pStyle w:val="Sisluet2"/>
        <w:tabs>
          <w:tab w:val="right" w:leader="dot" w:pos="9638"/>
        </w:tabs>
      </w:pPr>
      <w:r>
        <w:rPr/>
        <w:t xml:space="preserve">9.2 Kognitiivinen läpikäynti </w:t>
      </w:r>
      <w:r>
        <w:tab/>
      </w:r>
      <w:r>
        <w:rPr/>
        <w:t>15</w:t>
      </w:r>
    </w:p>
    <w:p xmlns:wp14="http://schemas.microsoft.com/office/word/2010/wordml" w:rsidR="007E7CCB" w:rsidRDefault="007E7CCB" w14:paraId="58E14AE3" wp14:textId="77777777" wp14:noSpellErr="1">
      <w:pPr>
        <w:pStyle w:val="Sisluet2"/>
        <w:tabs>
          <w:tab w:val="right" w:leader="dot" w:pos="9638"/>
        </w:tabs>
      </w:pPr>
      <w:r>
        <w:rPr/>
        <w:t>9.3 Skenaariopohjainen evaluointi</w:t>
      </w:r>
      <w:r>
        <w:tab/>
      </w:r>
      <w:r>
        <w:rPr/>
        <w:t>16</w:t>
      </w:r>
    </w:p>
    <w:p xmlns:wp14="http://schemas.microsoft.com/office/word/2010/wordml" w:rsidR="007E7CCB" w:rsidRDefault="007E7CCB" w14:paraId="36703D2E" wp14:textId="77777777" wp14:noSpellErr="1">
      <w:pPr>
        <w:pStyle w:val="Sisluet2"/>
        <w:tabs>
          <w:tab w:val="right" w:leader="dot" w:pos="9638"/>
        </w:tabs>
      </w:pPr>
      <w:r>
        <w:rPr/>
        <w:t>9.4 Käyttäjätestaus</w:t>
      </w:r>
      <w:r>
        <w:tab/>
      </w:r>
      <w:r>
        <w:rPr/>
        <w:t>16</w:t>
      </w:r>
    </w:p>
    <w:p xmlns:wp14="http://schemas.microsoft.com/office/word/2010/wordml" w:rsidR="007E7CCB" w:rsidRDefault="007E7CCB" w14:paraId="56061691" wp14:textId="77777777" wp14:noSpellErr="1">
      <w:pPr>
        <w:pStyle w:val="Sisluet2"/>
        <w:tabs>
          <w:tab w:val="right" w:leader="dot" w:pos="9638"/>
        </w:tabs>
      </w:pPr>
      <w:r>
        <w:rPr/>
        <w:t>9.5 Vertaisarvioinnit</w:t>
      </w:r>
      <w:r>
        <w:tab/>
      </w:r>
      <w:r>
        <w:rPr/>
        <w:t>16</w:t>
      </w:r>
    </w:p>
    <w:p xmlns:wp14="http://schemas.microsoft.com/office/word/2010/wordml" w:rsidR="007E7CCB" w:rsidRDefault="007E7CCB" w14:paraId="6808DCB6" wp14:textId="77777777" wp14:noSpellErr="1">
      <w:pPr>
        <w:pStyle w:val="Sisluet2"/>
        <w:tabs>
          <w:tab w:val="right" w:leader="dot" w:pos="9638"/>
        </w:tabs>
      </w:pPr>
      <w:r>
        <w:rPr/>
        <w:t>9.6 Evaluointien löydökset ja vaikutukset</w:t>
      </w:r>
      <w:r>
        <w:tab/>
      </w:r>
      <w:r>
        <w:rPr/>
        <w:t>16</w:t>
      </w:r>
    </w:p>
    <w:p xmlns:wp14="http://schemas.microsoft.com/office/word/2010/wordml" w:rsidR="007E7CCB" w:rsidRDefault="007E7CCB" w14:paraId="7EDEB8FF" wp14:textId="77777777" wp14:noSpellErr="1">
      <w:pPr>
        <w:pStyle w:val="Sisluet1"/>
        <w:tabs>
          <w:tab w:val="right" w:leader="dot" w:pos="9638"/>
        </w:tabs>
      </w:pPr>
      <w:r>
        <w:rPr/>
        <w:t>10. Viimeistelty suunnitelma WWW-käyttöliittymästä</w:t>
      </w:r>
      <w:r>
        <w:tab/>
      </w:r>
      <w:r>
        <w:rPr/>
        <w:t>17</w:t>
      </w:r>
    </w:p>
    <w:p xmlns:wp14="http://schemas.microsoft.com/office/word/2010/wordml" w:rsidR="007E7CCB" w:rsidRDefault="007E7CCB" w14:paraId="3D6D1C01" wp14:textId="77777777" wp14:noSpellErr="1">
      <w:pPr>
        <w:pStyle w:val="Sisluet1"/>
        <w:tabs>
          <w:tab w:val="right" w:leader="dot" w:pos="9638"/>
        </w:tabs>
      </w:pPr>
      <w:r>
        <w:rPr/>
        <w:t>11. Käyttöohje</w:t>
      </w:r>
      <w:r>
        <w:tab/>
      </w:r>
      <w:r>
        <w:rPr/>
        <w:t>18</w:t>
      </w:r>
    </w:p>
    <w:p xmlns:wp14="http://schemas.microsoft.com/office/word/2010/wordml" w:rsidR="007E7CCB" w:rsidRDefault="007E7CCB" w14:paraId="17FCEF50" wp14:textId="77777777" wp14:noSpellErr="1">
      <w:pPr>
        <w:pStyle w:val="Sisluet1"/>
        <w:tabs>
          <w:tab w:val="right" w:leader="dot" w:pos="9638"/>
        </w:tabs>
      </w:pPr>
      <w:r>
        <w:rPr/>
        <w:t>12. Poikkeamat suunnitelmasta</w:t>
      </w:r>
      <w:r>
        <w:tab/>
      </w:r>
      <w:r>
        <w:rPr/>
        <w:t>19</w:t>
      </w:r>
    </w:p>
    <w:p xmlns:wp14="http://schemas.microsoft.com/office/word/2010/wordml" w:rsidR="007E7CCB" w:rsidRDefault="007E7CCB" w14:paraId="1EE4556A" wp14:textId="77777777" wp14:noSpellErr="1">
      <w:pPr>
        <w:pStyle w:val="Sisluet1"/>
        <w:tabs>
          <w:tab w:val="right" w:leader="dot" w:pos="9638"/>
        </w:tabs>
        <w:sectPr w:rsidR="007E7CCB">
          <w:type w:val="continuous"/>
          <w:pgSz w:w="11906" w:h="16838" w:orient="portrait"/>
          <w:pgMar w:top="1134" w:right="1134" w:bottom="1134" w:left="2268" w:header="567" w:footer="708" w:gutter="0"/>
          <w:cols w:space="708"/>
          <w:docGrid w:linePitch="360"/>
        </w:sectPr>
      </w:pPr>
      <w:r>
        <w:rPr/>
        <w:t>13. Harjoitustyön tekijöiden palautustiedot</w:t>
      </w:r>
      <w:r>
        <w:tab/>
      </w:r>
      <w:r>
        <w:rPr/>
        <w:t>20</w:t>
      </w:r>
      <w:r>
        <w:fldChar w:fldCharType="end"/>
      </w:r>
    </w:p>
    <w:p xmlns:wp14="http://schemas.microsoft.com/office/word/2010/wordml" w:rsidR="007E7CCB" w:rsidRDefault="007E7CCB" w14:paraId="181BA9A6" wp14:textId="77777777">
      <w:pPr>
        <w:rPr>
          <w:lang w:val="en-GB"/>
        </w:rPr>
      </w:pPr>
    </w:p>
    <w:p xmlns:wp14="http://schemas.microsoft.com/office/word/2010/wordml" w:rsidR="007E7CCB" w:rsidP="13B44A51" w:rsidRDefault="007E7CCB" w14:paraId="47918308" wp14:textId="77777777">
      <w:pPr>
        <w:pStyle w:val="Otsikko1"/>
        <w:numPr>
          <w:numId w:val="0"/>
        </w:numPr>
        <w:rPr>
          <w:lang w:val="en-GB"/>
        </w:rPr>
      </w:pPr>
      <w:proofErr w:type="spellStart"/>
      <w:r w:rsidRPr="13B44A51" w:rsidR="13B44A51">
        <w:rPr>
          <w:lang w:val="en-GB"/>
        </w:rPr>
        <w:t>Vaatimusmäärittely</w:t>
      </w:r>
      <w:proofErr w:type="spellEnd"/>
    </w:p>
    <w:p xmlns:wp14="http://schemas.microsoft.com/office/word/2010/wordml" w:rsidR="00BC4519" w:rsidP="13B44A51" w:rsidRDefault="00A270E9" w14:paraId="2B0998F3" wp14:textId="77777777">
      <w:pPr>
        <w:rPr>
          <w:lang w:val="en-GB"/>
        </w:rPr>
      </w:pPr>
      <w:proofErr w:type="spellStart"/>
      <w:r w:rsidRPr="13B44A51" w:rsidR="13B44A51">
        <w:rPr>
          <w:lang w:val="en-GB"/>
        </w:rPr>
        <w:t>Tällä</w:t>
      </w:r>
      <w:proofErr w:type="spellEnd"/>
      <w:r w:rsidRPr="13B44A51" w:rsidR="13B44A51">
        <w:rPr>
          <w:lang w:val="en-GB"/>
        </w:rPr>
        <w:t xml:space="preserve"> </w:t>
      </w:r>
      <w:proofErr w:type="spellStart"/>
      <w:r w:rsidRPr="13B44A51" w:rsidR="13B44A51">
        <w:rPr>
          <w:lang w:val="en-GB"/>
        </w:rPr>
        <w:t>järjestelmällä</w:t>
      </w:r>
      <w:proofErr w:type="spellEnd"/>
      <w:r w:rsidRPr="13B44A51" w:rsidR="13B44A51">
        <w:rPr>
          <w:lang w:val="en-GB"/>
        </w:rPr>
        <w:t xml:space="preserve"> on </w:t>
      </w:r>
      <w:proofErr w:type="spellStart"/>
      <w:r w:rsidRPr="13B44A51" w:rsidR="13B44A51">
        <w:rPr>
          <w:lang w:val="en-GB"/>
        </w:rPr>
        <w:t>tarkoitus</w:t>
      </w:r>
      <w:proofErr w:type="spellEnd"/>
      <w:r w:rsidRPr="13B44A51" w:rsidR="13B44A51">
        <w:rPr>
          <w:lang w:val="en-GB"/>
        </w:rPr>
        <w:t xml:space="preserve"> </w:t>
      </w:r>
      <w:proofErr w:type="spellStart"/>
      <w:r w:rsidRPr="13B44A51" w:rsidR="13B44A51">
        <w:rPr>
          <w:lang w:val="en-GB"/>
        </w:rPr>
        <w:t>suunnitella</w:t>
      </w:r>
      <w:proofErr w:type="spellEnd"/>
      <w:r w:rsidRPr="13B44A51" w:rsidR="13B44A51">
        <w:rPr>
          <w:lang w:val="en-GB"/>
        </w:rPr>
        <w:t xml:space="preserve"> </w:t>
      </w:r>
      <w:proofErr w:type="spellStart"/>
      <w:r w:rsidRPr="13B44A51" w:rsidR="13B44A51">
        <w:rPr>
          <w:lang w:val="en-GB"/>
        </w:rPr>
        <w:t>erityisesti</w:t>
      </w:r>
      <w:proofErr w:type="spellEnd"/>
      <w:r w:rsidRPr="13B44A51" w:rsidR="13B44A51">
        <w:rPr>
          <w:lang w:val="en-GB"/>
        </w:rPr>
        <w:t xml:space="preserve"> </w:t>
      </w:r>
      <w:proofErr w:type="spellStart"/>
      <w:r w:rsidRPr="13B44A51" w:rsidR="13B44A51">
        <w:rPr>
          <w:lang w:val="en-GB"/>
        </w:rPr>
        <w:t>urheilijoiden</w:t>
      </w:r>
      <w:proofErr w:type="spellEnd"/>
      <w:r w:rsidRPr="13B44A51" w:rsidR="13B44A51">
        <w:rPr>
          <w:lang w:val="en-GB"/>
        </w:rPr>
        <w:t xml:space="preserve"> </w:t>
      </w:r>
      <w:proofErr w:type="spellStart"/>
      <w:r w:rsidRPr="13B44A51" w:rsidR="13B44A51">
        <w:rPr>
          <w:lang w:val="en-GB"/>
        </w:rPr>
        <w:t>viikko</w:t>
      </w:r>
      <w:r w:rsidRPr="13B44A51" w:rsidR="13B44A51">
        <w:rPr>
          <w:lang w:val="en-GB"/>
        </w:rPr>
        <w:t>ruokavalio</w:t>
      </w:r>
      <w:proofErr w:type="spellEnd"/>
      <w:r w:rsidRPr="13B44A51" w:rsidR="13B44A51">
        <w:rPr>
          <w:lang w:val="en-GB"/>
        </w:rPr>
        <w:t xml:space="preserve"> </w:t>
      </w:r>
      <w:proofErr w:type="spellStart"/>
      <w:r w:rsidRPr="13B44A51" w:rsidR="13B44A51">
        <w:rPr>
          <w:lang w:val="en-GB"/>
        </w:rPr>
        <w:t>työpöytäympäristössä</w:t>
      </w:r>
      <w:proofErr w:type="spellEnd"/>
      <w:r w:rsidRPr="13B44A51" w:rsidR="13B44A51">
        <w:rPr>
          <w:lang w:val="en-GB"/>
        </w:rPr>
        <w:t>.</w:t>
      </w:r>
    </w:p>
    <w:p xmlns:wp14="http://schemas.microsoft.com/office/word/2010/wordml" w:rsidR="007E7CCB" w:rsidP="13B44A51" w:rsidRDefault="007E7CCB" w14:paraId="0FD6E56A" wp14:textId="77777777">
      <w:pPr>
        <w:pStyle w:val="Otsikko2"/>
        <w:numPr>
          <w:numId w:val="0"/>
        </w:numPr>
        <w:rPr>
          <w:lang w:val="en-GB"/>
        </w:rPr>
      </w:pPr>
      <w:proofErr w:type="spellStart"/>
      <w:r w:rsidRPr="13B44A51" w:rsidR="13B44A51">
        <w:rPr>
          <w:lang w:val="en-GB"/>
        </w:rPr>
        <w:t>Toiminnallisuuden</w:t>
      </w:r>
      <w:proofErr w:type="spellEnd"/>
      <w:r w:rsidRPr="13B44A51" w:rsidR="13B44A51">
        <w:rPr>
          <w:lang w:val="en-GB"/>
        </w:rPr>
        <w:t xml:space="preserve"> </w:t>
      </w:r>
      <w:proofErr w:type="spellStart"/>
      <w:r w:rsidRPr="13B44A51" w:rsidR="13B44A51">
        <w:rPr>
          <w:lang w:val="en-GB"/>
        </w:rPr>
        <w:t>määrittely</w:t>
      </w:r>
      <w:proofErr w:type="spellEnd"/>
    </w:p>
    <w:p xmlns:wp14="http://schemas.microsoft.com/office/word/2010/wordml" w:rsidR="00BC4519" w:rsidRDefault="00BC4519" w14:paraId="32A75545" wp14:textId="270DCCF6">
      <w:pPr>
        <w:pStyle w:val="Leipteksti"/>
        <w:numPr>
          <w:ilvl w:val="0"/>
          <w:numId w:val="8"/>
        </w:numPr>
        <w:tabs>
          <w:tab w:val="left" w:pos="0"/>
        </w:tabs>
        <w:rPr/>
      </w:pPr>
      <w:proofErr w:type="spellStart"/>
      <w:r w:rsidR="13B44A51">
        <w:rPr/>
        <w:t>Järjestelmän</w:t>
      </w:r>
      <w:proofErr w:type="spellEnd"/>
      <w:r w:rsidR="13B44A51">
        <w:rPr/>
        <w:t xml:space="preserve"> </w:t>
      </w:r>
      <w:r w:rsidR="13B44A51">
        <w:rPr/>
        <w:t xml:space="preserve">on </w:t>
      </w:r>
      <w:proofErr w:type="spellStart"/>
      <w:r w:rsidR="13B44A51">
        <w:rPr/>
        <w:t>tarkoitus</w:t>
      </w:r>
      <w:proofErr w:type="spellEnd"/>
      <w:r w:rsidR="13B44A51">
        <w:rPr/>
        <w:t xml:space="preserve"> olla </w:t>
      </w:r>
      <w:proofErr w:type="spellStart"/>
      <w:r w:rsidR="13B44A51">
        <w:rPr/>
        <w:t>apuna</w:t>
      </w:r>
      <w:proofErr w:type="spellEnd"/>
      <w:r w:rsidR="13B44A51">
        <w:rPr/>
        <w:t xml:space="preserve"> </w:t>
      </w:r>
      <w:proofErr w:type="spellStart"/>
      <w:r w:rsidR="13B44A51">
        <w:rPr/>
        <w:t>viikko</w:t>
      </w:r>
      <w:r w:rsidR="13B44A51">
        <w:rPr/>
        <w:t>ruokavalion</w:t>
      </w:r>
      <w:proofErr w:type="spellEnd"/>
      <w:r w:rsidR="13B44A51">
        <w:rPr/>
        <w:t xml:space="preserve"> </w:t>
      </w:r>
      <w:proofErr w:type="spellStart"/>
      <w:r w:rsidR="13B44A51">
        <w:rPr/>
        <w:t>suunnittelussa</w:t>
      </w:r>
      <w:proofErr w:type="spellEnd"/>
      <w:r w:rsidR="13B44A51">
        <w:rPr/>
        <w:t xml:space="preserve"> ja </w:t>
      </w:r>
      <w:proofErr w:type="spellStart"/>
      <w:r w:rsidR="13B44A51">
        <w:rPr/>
        <w:t>energiansaannin</w:t>
      </w:r>
      <w:proofErr w:type="spellEnd"/>
      <w:r w:rsidR="13B44A51">
        <w:rPr/>
        <w:t xml:space="preserve"> </w:t>
      </w:r>
      <w:proofErr w:type="spellStart"/>
      <w:r w:rsidR="13B44A51">
        <w:rPr/>
        <w:t>seurannassa</w:t>
      </w:r>
      <w:proofErr w:type="spellEnd"/>
      <w:r w:rsidR="13B44A51">
        <w:rPr/>
        <w:t>.</w:t>
      </w:r>
    </w:p>
    <w:p xmlns:wp14="http://schemas.microsoft.com/office/word/2010/wordml" w:rsidR="00BC4519" w:rsidRDefault="00BC4519" w14:paraId="21D543F1" wp14:textId="06E608A7">
      <w:pPr>
        <w:pStyle w:val="Leipteksti"/>
        <w:numPr>
          <w:ilvl w:val="0"/>
          <w:numId w:val="8"/>
        </w:numPr>
        <w:tabs>
          <w:tab w:val="left" w:pos="0"/>
        </w:tabs>
        <w:rPr/>
      </w:pPr>
      <w:proofErr w:type="spellStart"/>
      <w:r w:rsidR="13B44A51">
        <w:rPr/>
        <w:t>Käyttäjä</w:t>
      </w:r>
      <w:proofErr w:type="spellEnd"/>
      <w:r w:rsidR="13B44A51">
        <w:rPr/>
        <w:t xml:space="preserve"> </w:t>
      </w:r>
      <w:proofErr w:type="spellStart"/>
      <w:r w:rsidR="13B44A51">
        <w:rPr/>
        <w:t>pystyy</w:t>
      </w:r>
      <w:proofErr w:type="spellEnd"/>
      <w:r w:rsidR="13B44A51">
        <w:rPr/>
        <w:t xml:space="preserve"> </w:t>
      </w:r>
      <w:proofErr w:type="spellStart"/>
      <w:r w:rsidR="13B44A51">
        <w:rPr/>
        <w:t>lisäämään</w:t>
      </w:r>
      <w:proofErr w:type="spellEnd"/>
      <w:r w:rsidR="13B44A51">
        <w:rPr/>
        <w:t xml:space="preserve"> </w:t>
      </w:r>
      <w:proofErr w:type="spellStart"/>
      <w:r w:rsidR="13B44A51">
        <w:rPr/>
        <w:t>järjestelmään</w:t>
      </w:r>
      <w:proofErr w:type="spellEnd"/>
      <w:r w:rsidR="13B44A51">
        <w:rPr/>
        <w:t xml:space="preserve"> </w:t>
      </w:r>
      <w:proofErr w:type="spellStart"/>
      <w:r w:rsidR="13B44A51">
        <w:rPr/>
        <w:t>eri</w:t>
      </w:r>
      <w:proofErr w:type="spellEnd"/>
      <w:r w:rsidR="13B44A51">
        <w:rPr/>
        <w:t xml:space="preserve"> </w:t>
      </w:r>
      <w:proofErr w:type="spellStart"/>
      <w:r w:rsidR="13B44A51">
        <w:rPr/>
        <w:t>ruoka-aineita</w:t>
      </w:r>
      <w:proofErr w:type="spellEnd"/>
      <w:r w:rsidR="13B44A51">
        <w:rPr/>
        <w:t>/100g</w:t>
      </w:r>
      <w:r w:rsidR="13B44A51">
        <w:rPr/>
        <w:t xml:space="preserve"> </w:t>
      </w:r>
      <w:proofErr w:type="spellStart"/>
      <w:r w:rsidR="13B44A51">
        <w:rPr/>
        <w:t>sekä</w:t>
      </w:r>
      <w:proofErr w:type="spellEnd"/>
      <w:r w:rsidR="13B44A51">
        <w:rPr/>
        <w:t xml:space="preserve"> </w:t>
      </w:r>
      <w:proofErr w:type="spellStart"/>
      <w:r w:rsidR="13B44A51">
        <w:rPr/>
        <w:t>valmiita</w:t>
      </w:r>
      <w:proofErr w:type="spellEnd"/>
      <w:r w:rsidR="13B44A51">
        <w:rPr/>
        <w:t xml:space="preserve"> </w:t>
      </w:r>
      <w:proofErr w:type="spellStart"/>
      <w:r w:rsidR="13B44A51">
        <w:rPr/>
        <w:t>ateria</w:t>
      </w:r>
      <w:proofErr w:type="spellEnd"/>
      <w:r w:rsidR="13B44A51">
        <w:rPr/>
        <w:t xml:space="preserve"> </w:t>
      </w:r>
      <w:proofErr w:type="spellStart"/>
      <w:r w:rsidR="13B44A51">
        <w:rPr/>
        <w:t>templateja</w:t>
      </w:r>
      <w:proofErr w:type="spellEnd"/>
      <w:r w:rsidR="13B44A51">
        <w:rPr/>
        <w:t xml:space="preserve">, </w:t>
      </w:r>
      <w:proofErr w:type="spellStart"/>
      <w:r w:rsidR="13B44A51">
        <w:rPr/>
        <w:t>sen</w:t>
      </w:r>
      <w:proofErr w:type="spellEnd"/>
      <w:r w:rsidR="13B44A51">
        <w:rPr/>
        <w:t xml:space="preserve"> </w:t>
      </w:r>
      <w:proofErr w:type="spellStart"/>
      <w:r w:rsidR="13B44A51">
        <w:rPr/>
        <w:t>mukaan</w:t>
      </w:r>
      <w:proofErr w:type="spellEnd"/>
      <w:r w:rsidR="13B44A51">
        <w:rPr/>
        <w:t xml:space="preserve">, </w:t>
      </w:r>
      <w:proofErr w:type="spellStart"/>
      <w:r w:rsidR="13B44A51">
        <w:rPr/>
        <w:t>mistä</w:t>
      </w:r>
      <w:proofErr w:type="spellEnd"/>
      <w:r w:rsidR="13B44A51">
        <w:rPr/>
        <w:t xml:space="preserve"> </w:t>
      </w:r>
      <w:proofErr w:type="spellStart"/>
      <w:r w:rsidR="13B44A51">
        <w:rPr/>
        <w:t>hänen</w:t>
      </w:r>
      <w:proofErr w:type="spellEnd"/>
      <w:r w:rsidR="13B44A51">
        <w:rPr/>
        <w:t xml:space="preserve"> </w:t>
      </w:r>
      <w:proofErr w:type="spellStart"/>
      <w:r w:rsidR="13B44A51">
        <w:rPr/>
        <w:t>ateriansa</w:t>
      </w:r>
      <w:proofErr w:type="spellEnd"/>
      <w:r w:rsidR="13B44A51">
        <w:rPr/>
        <w:t xml:space="preserve"> </w:t>
      </w:r>
      <w:proofErr w:type="spellStart"/>
      <w:r w:rsidR="13B44A51">
        <w:rPr/>
        <w:t>yleensä</w:t>
      </w:r>
      <w:proofErr w:type="spellEnd"/>
      <w:r w:rsidR="13B44A51">
        <w:rPr/>
        <w:t xml:space="preserve"> </w:t>
      </w:r>
      <w:proofErr w:type="spellStart"/>
      <w:r w:rsidR="13B44A51">
        <w:rPr/>
        <w:t>koostuvat</w:t>
      </w:r>
      <w:proofErr w:type="spellEnd"/>
      <w:r w:rsidR="13B44A51">
        <w:rPr/>
        <w:t>.</w:t>
      </w:r>
      <w:r w:rsidR="13B44A51">
        <w:rPr/>
        <w:t xml:space="preserve"> </w:t>
      </w:r>
      <w:proofErr w:type="spellStart"/>
      <w:r w:rsidR="13B44A51">
        <w:rPr/>
        <w:t>Ruoka-aine</w:t>
      </w:r>
      <w:proofErr w:type="spellEnd"/>
      <w:r w:rsidR="13B44A51">
        <w:rPr/>
        <w:t>/100g</w:t>
      </w:r>
      <w:r w:rsidR="13B44A51">
        <w:rPr/>
        <w:t xml:space="preserve"> </w:t>
      </w:r>
      <w:proofErr w:type="spellStart"/>
      <w:r w:rsidR="13B44A51">
        <w:rPr/>
        <w:t>koostuu</w:t>
      </w:r>
      <w:proofErr w:type="spellEnd"/>
      <w:r w:rsidR="13B44A51">
        <w:rPr/>
        <w:t xml:space="preserve"> </w:t>
      </w:r>
      <w:proofErr w:type="spellStart"/>
      <w:r w:rsidR="13B44A51">
        <w:rPr/>
        <w:t>ainakin</w:t>
      </w:r>
      <w:proofErr w:type="spellEnd"/>
      <w:r w:rsidR="13B44A51">
        <w:rPr/>
        <w:t xml:space="preserve"> </w:t>
      </w:r>
      <w:proofErr w:type="spellStart"/>
      <w:r w:rsidR="13B44A51">
        <w:rPr/>
        <w:t>nimestä</w:t>
      </w:r>
      <w:proofErr w:type="spellEnd"/>
      <w:r w:rsidR="13B44A51">
        <w:rPr/>
        <w:t xml:space="preserve"> ja </w:t>
      </w:r>
      <w:proofErr w:type="spellStart"/>
      <w:r w:rsidR="13B44A51">
        <w:rPr/>
        <w:t>kalorimäärästä</w:t>
      </w:r>
      <w:proofErr w:type="spellEnd"/>
      <w:r w:rsidR="13B44A51">
        <w:rPr/>
        <w:t>/100g</w:t>
      </w:r>
      <w:r w:rsidR="13B44A51">
        <w:rPr/>
        <w:t>.</w:t>
      </w:r>
      <w:r w:rsidR="13B44A51">
        <w:rPr/>
        <w:t xml:space="preserve"> </w:t>
      </w:r>
      <w:proofErr w:type="spellStart"/>
      <w:r w:rsidR="13B44A51">
        <w:rPr/>
        <w:t>Ateria</w:t>
      </w:r>
      <w:proofErr w:type="spellEnd"/>
      <w:r w:rsidR="13B44A51">
        <w:rPr/>
        <w:t xml:space="preserve"> </w:t>
      </w:r>
      <w:proofErr w:type="spellStart"/>
      <w:r w:rsidR="13B44A51">
        <w:rPr/>
        <w:t>voi</w:t>
      </w:r>
      <w:proofErr w:type="spellEnd"/>
      <w:r w:rsidR="13B44A51">
        <w:rPr/>
        <w:t xml:space="preserve"> </w:t>
      </w:r>
      <w:proofErr w:type="spellStart"/>
      <w:r w:rsidR="13B44A51">
        <w:rPr/>
        <w:t>koostua</w:t>
      </w:r>
      <w:proofErr w:type="spellEnd"/>
      <w:r w:rsidR="13B44A51">
        <w:rPr/>
        <w:t xml:space="preserve"> </w:t>
      </w:r>
      <w:proofErr w:type="spellStart"/>
      <w:r w:rsidR="13B44A51">
        <w:rPr/>
        <w:t>usesata</w:t>
      </w:r>
      <w:proofErr w:type="spellEnd"/>
      <w:r w:rsidR="13B44A51">
        <w:rPr/>
        <w:t xml:space="preserve"> </w:t>
      </w:r>
      <w:proofErr w:type="spellStart"/>
      <w:r w:rsidR="13B44A51">
        <w:rPr/>
        <w:t>ruoka-aineesta</w:t>
      </w:r>
      <w:proofErr w:type="spellEnd"/>
      <w:r w:rsidR="13B44A51">
        <w:rPr/>
        <w:t xml:space="preserve"> ja </w:t>
      </w:r>
      <w:proofErr w:type="spellStart"/>
      <w:r w:rsidR="13B44A51">
        <w:rPr/>
        <w:t>niiden</w:t>
      </w:r>
      <w:proofErr w:type="spellEnd"/>
      <w:r w:rsidR="13B44A51">
        <w:rPr/>
        <w:t xml:space="preserve"> </w:t>
      </w:r>
      <w:proofErr w:type="spellStart"/>
      <w:r w:rsidR="13B44A51">
        <w:rPr/>
        <w:t>määrästä</w:t>
      </w:r>
      <w:proofErr w:type="spellEnd"/>
      <w:r w:rsidR="13B44A51">
        <w:rPr/>
        <w:t xml:space="preserve"> </w:t>
      </w:r>
      <w:proofErr w:type="spellStart"/>
      <w:r w:rsidR="13B44A51">
        <w:rPr/>
        <w:t>grammoina</w:t>
      </w:r>
      <w:proofErr w:type="spellEnd"/>
      <w:r w:rsidR="13B44A51">
        <w:rPr/>
        <w:t xml:space="preserve">, </w:t>
      </w:r>
      <w:proofErr w:type="spellStart"/>
      <w:r w:rsidR="13B44A51">
        <w:rPr/>
        <w:t>jolloin</w:t>
      </w:r>
      <w:proofErr w:type="spellEnd"/>
      <w:r w:rsidR="13B44A51">
        <w:rPr/>
        <w:t xml:space="preserve"> </w:t>
      </w:r>
      <w:proofErr w:type="spellStart"/>
      <w:r w:rsidR="13B44A51">
        <w:rPr/>
        <w:t>voidaan</w:t>
      </w:r>
      <w:proofErr w:type="spellEnd"/>
      <w:r w:rsidR="13B44A51">
        <w:rPr/>
        <w:t xml:space="preserve"> </w:t>
      </w:r>
      <w:proofErr w:type="spellStart"/>
      <w:r w:rsidR="13B44A51">
        <w:rPr/>
        <w:t>laskea</w:t>
      </w:r>
      <w:proofErr w:type="spellEnd"/>
      <w:r w:rsidR="13B44A51">
        <w:rPr/>
        <w:t xml:space="preserve"> </w:t>
      </w:r>
      <w:proofErr w:type="spellStart"/>
      <w:r w:rsidR="13B44A51">
        <w:rPr/>
        <w:t>aterian</w:t>
      </w:r>
      <w:proofErr w:type="spellEnd"/>
      <w:r w:rsidR="13B44A51">
        <w:rPr/>
        <w:t xml:space="preserve"> </w:t>
      </w:r>
      <w:proofErr w:type="spellStart"/>
      <w:r w:rsidR="13B44A51">
        <w:rPr/>
        <w:t>kokonais</w:t>
      </w:r>
      <w:proofErr w:type="spellEnd"/>
      <w:r w:rsidR="13B44A51">
        <w:rPr/>
        <w:t xml:space="preserve"> </w:t>
      </w:r>
      <w:proofErr w:type="spellStart"/>
      <w:r w:rsidR="13B44A51">
        <w:rPr/>
        <w:t>kalorimäärä</w:t>
      </w:r>
      <w:proofErr w:type="spellEnd"/>
      <w:r w:rsidR="13B44A51">
        <w:rPr/>
        <w:t>.</w:t>
      </w:r>
      <w:r w:rsidR="13B44A51">
        <w:rPr/>
        <w:t xml:space="preserve"> Näin saadaan päivittäinen ja viikon ruokavalio ja energ</w:t>
      </w:r>
      <w:r w:rsidR="13B44A51">
        <w:rPr/>
        <w:t>iamäärä selville ja ruokavaliota helppo hioa, jos energiamäärä ei vastaa tavoiteltua.</w:t>
      </w:r>
    </w:p>
    <w:p xmlns:wp14="http://schemas.microsoft.com/office/word/2010/wordml" w:rsidRPr="0009039C" w:rsidR="007B60B2" w:rsidP="13B44A51" w:rsidRDefault="007E7CCB" w14:paraId="15D4A453" wp14:textId="77777777">
      <w:pPr>
        <w:pStyle w:val="Otsikko2"/>
        <w:numPr>
          <w:numId w:val="0"/>
        </w:numPr>
        <w:rPr>
          <w:lang w:val="en-GB"/>
        </w:rPr>
      </w:pPr>
      <w:proofErr w:type="spellStart"/>
      <w:r w:rsidRPr="13B44A51" w:rsidR="13B44A51">
        <w:rPr>
          <w:lang w:val="en-GB"/>
        </w:rPr>
        <w:t>Käyttäjäryhmien</w:t>
      </w:r>
      <w:proofErr w:type="spellEnd"/>
      <w:r w:rsidRPr="13B44A51" w:rsidR="13B44A51">
        <w:rPr>
          <w:lang w:val="en-GB"/>
        </w:rPr>
        <w:t xml:space="preserve"> </w:t>
      </w:r>
      <w:proofErr w:type="spellStart"/>
      <w:r w:rsidRPr="13B44A51" w:rsidR="13B44A51">
        <w:rPr>
          <w:lang w:val="en-GB"/>
        </w:rPr>
        <w:t>identifiointi</w:t>
      </w:r>
      <w:proofErr w:type="spellEnd"/>
    </w:p>
    <w:p xmlns:wp14="http://schemas.microsoft.com/office/word/2010/wordml" w:rsidR="00FE7D65" w:rsidP="13B44A51" w:rsidRDefault="00FE7D65" w14:paraId="02EB2599" wp14:textId="77777777">
      <w:pPr>
        <w:numPr>
          <w:ilvl w:val="0"/>
          <w:numId w:val="9"/>
        </w:numPr>
        <w:rPr>
          <w:lang w:val="en-GB"/>
        </w:rPr>
      </w:pPr>
      <w:proofErr w:type="spellStart"/>
      <w:r w:rsidRPr="13B44A51" w:rsidR="13B44A51">
        <w:rPr>
          <w:lang w:val="en-GB"/>
        </w:rPr>
        <w:t>Käyttäjäryhmiä</w:t>
      </w:r>
      <w:proofErr w:type="spellEnd"/>
      <w:r w:rsidRPr="13B44A51" w:rsidR="13B44A51">
        <w:rPr>
          <w:lang w:val="en-GB"/>
        </w:rPr>
        <w:t xml:space="preserve"> on </w:t>
      </w:r>
      <w:proofErr w:type="spellStart"/>
      <w:r w:rsidRPr="13B44A51" w:rsidR="13B44A51">
        <w:rPr>
          <w:lang w:val="en-GB"/>
        </w:rPr>
        <w:t>paljon</w:t>
      </w:r>
      <w:proofErr w:type="spellEnd"/>
      <w:r w:rsidRPr="13B44A51" w:rsidR="13B44A51">
        <w:rPr>
          <w:lang w:val="en-GB"/>
        </w:rPr>
        <w:t xml:space="preserve">. </w:t>
      </w:r>
      <w:proofErr w:type="spellStart"/>
      <w:r w:rsidRPr="13B44A51" w:rsidR="13B44A51">
        <w:rPr>
          <w:lang w:val="en-GB"/>
        </w:rPr>
        <w:t>Lähes</w:t>
      </w:r>
      <w:proofErr w:type="spellEnd"/>
      <w:r w:rsidRPr="13B44A51" w:rsidR="13B44A51">
        <w:rPr>
          <w:lang w:val="en-GB"/>
        </w:rPr>
        <w:t xml:space="preserve"> </w:t>
      </w:r>
      <w:proofErr w:type="spellStart"/>
      <w:r w:rsidRPr="13B44A51" w:rsidR="13B44A51">
        <w:rPr>
          <w:lang w:val="en-GB"/>
        </w:rPr>
        <w:t>joka</w:t>
      </w:r>
      <w:proofErr w:type="spellEnd"/>
      <w:r w:rsidRPr="13B44A51" w:rsidR="13B44A51">
        <w:rPr>
          <w:lang w:val="en-GB"/>
        </w:rPr>
        <w:t xml:space="preserve"> </w:t>
      </w:r>
      <w:proofErr w:type="spellStart"/>
      <w:r w:rsidRPr="13B44A51" w:rsidR="13B44A51">
        <w:rPr>
          <w:lang w:val="en-GB"/>
        </w:rPr>
        <w:t>lajin</w:t>
      </w:r>
      <w:proofErr w:type="spellEnd"/>
      <w:r w:rsidRPr="13B44A51" w:rsidR="13B44A51">
        <w:rPr>
          <w:lang w:val="en-GB"/>
        </w:rPr>
        <w:t xml:space="preserve"> </w:t>
      </w:r>
      <w:proofErr w:type="spellStart"/>
      <w:r w:rsidRPr="13B44A51" w:rsidR="13B44A51">
        <w:rPr>
          <w:lang w:val="en-GB"/>
        </w:rPr>
        <w:t>urheilijat</w:t>
      </w:r>
      <w:proofErr w:type="spellEnd"/>
      <w:r w:rsidRPr="13B44A51" w:rsidR="13B44A51">
        <w:rPr>
          <w:lang w:val="en-GB"/>
        </w:rPr>
        <w:t xml:space="preserve"> </w:t>
      </w:r>
      <w:proofErr w:type="spellStart"/>
      <w:r w:rsidRPr="13B44A51" w:rsidR="13B44A51">
        <w:rPr>
          <w:lang w:val="en-GB"/>
        </w:rPr>
        <w:t>suunnittelevat</w:t>
      </w:r>
      <w:proofErr w:type="spellEnd"/>
      <w:r w:rsidRPr="13B44A51" w:rsidR="13B44A51">
        <w:rPr>
          <w:lang w:val="en-GB"/>
        </w:rPr>
        <w:t xml:space="preserve"> </w:t>
      </w:r>
      <w:proofErr w:type="spellStart"/>
      <w:r w:rsidRPr="13B44A51" w:rsidR="13B44A51">
        <w:rPr>
          <w:lang w:val="en-GB"/>
        </w:rPr>
        <w:t>ravinnonsaantinsa</w:t>
      </w:r>
      <w:proofErr w:type="spellEnd"/>
      <w:r w:rsidRPr="13B44A51" w:rsidR="13B44A51">
        <w:rPr>
          <w:lang w:val="en-GB"/>
        </w:rPr>
        <w:t xml:space="preserve"> </w:t>
      </w:r>
      <w:proofErr w:type="spellStart"/>
      <w:r w:rsidRPr="13B44A51" w:rsidR="13B44A51">
        <w:rPr>
          <w:lang w:val="en-GB"/>
        </w:rPr>
        <w:t>tarkasti</w:t>
      </w:r>
      <w:proofErr w:type="spellEnd"/>
      <w:r w:rsidRPr="13B44A51" w:rsidR="13B44A51">
        <w:rPr>
          <w:lang w:val="en-GB"/>
        </w:rPr>
        <w:t xml:space="preserve">. </w:t>
      </w:r>
      <w:proofErr w:type="spellStart"/>
      <w:r w:rsidRPr="13B44A51" w:rsidR="13B44A51">
        <w:rPr>
          <w:lang w:val="en-GB"/>
        </w:rPr>
        <w:t>Ammatti-ja</w:t>
      </w:r>
      <w:proofErr w:type="spellEnd"/>
      <w:r w:rsidRPr="13B44A51" w:rsidR="13B44A51">
        <w:rPr>
          <w:lang w:val="en-GB"/>
        </w:rPr>
        <w:t xml:space="preserve"> </w:t>
      </w:r>
      <w:proofErr w:type="spellStart"/>
      <w:r w:rsidRPr="13B44A51" w:rsidR="13B44A51">
        <w:rPr>
          <w:lang w:val="en-GB"/>
        </w:rPr>
        <w:t>harrastelijaurheilijat</w:t>
      </w:r>
      <w:proofErr w:type="spellEnd"/>
      <w:r w:rsidRPr="13B44A51" w:rsidR="13B44A51">
        <w:rPr>
          <w:lang w:val="en-GB"/>
        </w:rPr>
        <w:t xml:space="preserve">, </w:t>
      </w:r>
      <w:proofErr w:type="spellStart"/>
      <w:r w:rsidRPr="13B44A51" w:rsidR="13B44A51">
        <w:rPr>
          <w:lang w:val="en-GB"/>
        </w:rPr>
        <w:t>laihduttajat</w:t>
      </w:r>
      <w:proofErr w:type="spellEnd"/>
      <w:r w:rsidRPr="13B44A51" w:rsidR="13B44A51">
        <w:rPr>
          <w:lang w:val="en-GB"/>
        </w:rPr>
        <w:t xml:space="preserve">, </w:t>
      </w:r>
      <w:proofErr w:type="spellStart"/>
      <w:r w:rsidRPr="13B44A51" w:rsidR="13B44A51">
        <w:rPr>
          <w:lang w:val="en-GB"/>
        </w:rPr>
        <w:t>ravintoterapeutit</w:t>
      </w:r>
      <w:proofErr w:type="spellEnd"/>
      <w:r w:rsidRPr="13B44A51" w:rsidR="13B44A51">
        <w:rPr>
          <w:lang w:val="en-GB"/>
        </w:rPr>
        <w:t xml:space="preserve">, </w:t>
      </w:r>
      <w:proofErr w:type="spellStart"/>
      <w:r w:rsidRPr="13B44A51" w:rsidR="13B44A51">
        <w:rPr>
          <w:lang w:val="en-GB"/>
        </w:rPr>
        <w:t>personaltra</w:t>
      </w:r>
      <w:r w:rsidRPr="13B44A51" w:rsidR="13B44A51">
        <w:rPr>
          <w:lang w:val="en-GB"/>
        </w:rPr>
        <w:t>inerit</w:t>
      </w:r>
      <w:proofErr w:type="spellEnd"/>
      <w:r w:rsidRPr="13B44A51" w:rsidR="13B44A51">
        <w:rPr>
          <w:lang w:val="en-GB"/>
        </w:rPr>
        <w:t xml:space="preserve"> </w:t>
      </w:r>
      <w:proofErr w:type="spellStart"/>
      <w:r w:rsidRPr="13B44A51" w:rsidR="13B44A51">
        <w:rPr>
          <w:lang w:val="en-GB"/>
        </w:rPr>
        <w:t>ja</w:t>
      </w:r>
      <w:proofErr w:type="spellEnd"/>
      <w:r w:rsidRPr="13B44A51" w:rsidR="13B44A51">
        <w:rPr>
          <w:lang w:val="en-GB"/>
        </w:rPr>
        <w:t xml:space="preserve"> </w:t>
      </w:r>
      <w:proofErr w:type="spellStart"/>
      <w:r w:rsidRPr="13B44A51" w:rsidR="13B44A51">
        <w:rPr>
          <w:lang w:val="en-GB"/>
        </w:rPr>
        <w:t>valmentajat</w:t>
      </w:r>
      <w:proofErr w:type="spellEnd"/>
      <w:r w:rsidRPr="13B44A51" w:rsidR="13B44A51">
        <w:rPr>
          <w:lang w:val="en-GB"/>
        </w:rPr>
        <w:t>.</w:t>
      </w:r>
    </w:p>
    <w:p xmlns:wp14="http://schemas.microsoft.com/office/word/2010/wordml" w:rsidR="00F3608B" w:rsidP="13B44A51" w:rsidRDefault="00BC5C32" w14:paraId="6BF577EC" wp14:textId="77777777" wp14:noSpellErr="1">
      <w:pPr>
        <w:numPr>
          <w:ilvl w:val="0"/>
          <w:numId w:val="9"/>
        </w:numPr>
        <w:rPr>
          <w:lang w:val="en-GB"/>
        </w:rPr>
      </w:pPr>
      <w:r w:rsidRPr="13B44A51" w:rsidR="13B44A51">
        <w:rPr>
          <w:lang w:val="en-GB"/>
        </w:rPr>
        <w:t>Ammatti</w:t>
      </w:r>
      <w:r w:rsidRPr="13B44A51" w:rsidR="13B44A51">
        <w:rPr>
          <w:lang w:val="en-GB"/>
        </w:rPr>
        <w:t>urheilijoiden ruokavalio on yleensä hyvin säännönmukainen ja koostuu samoista ruoka-aineista.</w:t>
      </w:r>
      <w:r w:rsidRPr="13B44A51" w:rsidR="13B44A51">
        <w:rPr>
          <w:lang w:val="en-GB"/>
        </w:rPr>
        <w:t xml:space="preserve"> Käytännössä ammattiurheilijoilla</w:t>
      </w:r>
      <w:r w:rsidRPr="13B44A51" w:rsidR="13B44A51">
        <w:rPr>
          <w:lang w:val="en-GB"/>
        </w:rPr>
        <w:t xml:space="preserve"> ruokavalio suunnitellaan yhdessä valmentajan kanssa, mikäli urheilija</w:t>
      </w:r>
      <w:r w:rsidRPr="13B44A51" w:rsidR="13B44A51">
        <w:rPr>
          <w:lang w:val="en-GB"/>
        </w:rPr>
        <w:t>lla on erilline valmentaja</w:t>
      </w:r>
      <w:r w:rsidRPr="13B44A51" w:rsidR="13B44A51">
        <w:rPr>
          <w:lang w:val="en-GB"/>
        </w:rPr>
        <w:t>.</w:t>
      </w:r>
      <w:r w:rsidRPr="13B44A51" w:rsidR="13B44A51">
        <w:rPr>
          <w:lang w:val="en-GB"/>
        </w:rPr>
        <w:t xml:space="preserve"> </w:t>
      </w:r>
      <w:r w:rsidRPr="13B44A51" w:rsidR="13B44A51">
        <w:rPr>
          <w:lang w:val="en-GB"/>
        </w:rPr>
        <w:t>Revintoterapeutti voi suunnitella järjestelmän avulla asiakkaille ruokavalion.</w:t>
      </w:r>
    </w:p>
    <w:p xmlns:wp14="http://schemas.microsoft.com/office/word/2010/wordml" w:rsidRPr="007B60B2" w:rsidR="007B60B2" w:rsidP="13B44A51" w:rsidRDefault="00F3608B" w14:paraId="2C69A3CF" wp14:textId="77777777">
      <w:pPr>
        <w:numPr>
          <w:ilvl w:val="0"/>
          <w:numId w:val="9"/>
        </w:numPr>
        <w:rPr>
          <w:lang w:val="en-GB"/>
        </w:rPr>
      </w:pPr>
      <w:proofErr w:type="spellStart"/>
      <w:r w:rsidRPr="13B44A51" w:rsidR="13B44A51">
        <w:rPr>
          <w:lang w:val="en-GB"/>
        </w:rPr>
        <w:t>Urheilijat</w:t>
      </w:r>
      <w:proofErr w:type="spellEnd"/>
      <w:r w:rsidRPr="13B44A51" w:rsidR="13B44A51">
        <w:rPr>
          <w:lang w:val="en-GB"/>
        </w:rPr>
        <w:t>/</w:t>
      </w:r>
      <w:proofErr w:type="spellStart"/>
      <w:r w:rsidRPr="13B44A51" w:rsidR="13B44A51">
        <w:rPr>
          <w:lang w:val="en-GB"/>
        </w:rPr>
        <w:t>valmentajat</w:t>
      </w:r>
      <w:proofErr w:type="spellEnd"/>
      <w:r w:rsidRPr="13B44A51" w:rsidR="13B44A51">
        <w:rPr>
          <w:lang w:val="en-GB"/>
        </w:rPr>
        <w:t xml:space="preserve"> </w:t>
      </w:r>
      <w:proofErr w:type="spellStart"/>
      <w:r w:rsidRPr="13B44A51" w:rsidR="13B44A51">
        <w:rPr>
          <w:lang w:val="en-GB"/>
        </w:rPr>
        <w:t>ovat</w:t>
      </w:r>
      <w:proofErr w:type="spellEnd"/>
      <w:r w:rsidRPr="13B44A51" w:rsidR="13B44A51">
        <w:rPr>
          <w:lang w:val="en-GB"/>
        </w:rPr>
        <w:t xml:space="preserve"> </w:t>
      </w:r>
      <w:proofErr w:type="spellStart"/>
      <w:r w:rsidRPr="13B44A51" w:rsidR="13B44A51">
        <w:rPr>
          <w:lang w:val="en-GB"/>
        </w:rPr>
        <w:t>tärkein</w:t>
      </w:r>
      <w:proofErr w:type="spellEnd"/>
      <w:r w:rsidRPr="13B44A51" w:rsidR="13B44A51">
        <w:rPr>
          <w:lang w:val="en-GB"/>
        </w:rPr>
        <w:t xml:space="preserve"> </w:t>
      </w:r>
      <w:proofErr w:type="spellStart"/>
      <w:r w:rsidRPr="13B44A51" w:rsidR="13B44A51">
        <w:rPr>
          <w:lang w:val="en-GB"/>
        </w:rPr>
        <w:t>käyttäjäryhmä</w:t>
      </w:r>
      <w:proofErr w:type="spellEnd"/>
      <w:r w:rsidRPr="13B44A51" w:rsidR="13B44A51">
        <w:rPr>
          <w:lang w:val="en-GB"/>
        </w:rPr>
        <w:t xml:space="preserve">, </w:t>
      </w:r>
      <w:proofErr w:type="spellStart"/>
      <w:r w:rsidRPr="13B44A51" w:rsidR="13B44A51">
        <w:rPr>
          <w:lang w:val="en-GB"/>
        </w:rPr>
        <w:t>jonka</w:t>
      </w:r>
      <w:proofErr w:type="spellEnd"/>
      <w:r w:rsidRPr="13B44A51" w:rsidR="13B44A51">
        <w:rPr>
          <w:lang w:val="en-GB"/>
        </w:rPr>
        <w:t xml:space="preserve"> </w:t>
      </w:r>
      <w:proofErr w:type="spellStart"/>
      <w:r w:rsidRPr="13B44A51" w:rsidR="13B44A51">
        <w:rPr>
          <w:lang w:val="en-GB"/>
        </w:rPr>
        <w:t>tarpeisiin</w:t>
      </w:r>
      <w:proofErr w:type="spellEnd"/>
      <w:r w:rsidRPr="13B44A51" w:rsidR="13B44A51">
        <w:rPr>
          <w:lang w:val="en-GB"/>
        </w:rPr>
        <w:t xml:space="preserve"> </w:t>
      </w:r>
      <w:proofErr w:type="spellStart"/>
      <w:r w:rsidRPr="13B44A51" w:rsidR="13B44A51">
        <w:rPr>
          <w:lang w:val="en-GB"/>
        </w:rPr>
        <w:t>järjestelmä</w:t>
      </w:r>
      <w:proofErr w:type="spellEnd"/>
      <w:r w:rsidRPr="13B44A51" w:rsidR="13B44A51">
        <w:rPr>
          <w:lang w:val="en-GB"/>
        </w:rPr>
        <w:t xml:space="preserve"> </w:t>
      </w:r>
      <w:proofErr w:type="spellStart"/>
      <w:r w:rsidRPr="13B44A51" w:rsidR="13B44A51">
        <w:rPr>
          <w:lang w:val="en-GB"/>
        </w:rPr>
        <w:t>suunnitellaan</w:t>
      </w:r>
      <w:proofErr w:type="spellEnd"/>
      <w:r w:rsidRPr="13B44A51" w:rsidR="13B44A51">
        <w:rPr>
          <w:lang w:val="en-GB"/>
        </w:rPr>
        <w:t>.</w:t>
      </w:r>
    </w:p>
    <w:p xmlns:wp14="http://schemas.microsoft.com/office/word/2010/wordml" w:rsidR="00D45EC0" w:rsidP="13B44A51" w:rsidRDefault="00D45EC0" w14:paraId="2B2032E6" wp14:textId="77777777">
      <w:pPr>
        <w:pStyle w:val="Otsikko3"/>
        <w:numPr>
          <w:numId w:val="0"/>
        </w:numPr>
        <w:rPr>
          <w:lang w:val="en-GB"/>
        </w:rPr>
      </w:pPr>
      <w:r w:rsidRPr="13B44A51" w:rsidR="13B44A51">
        <w:rPr>
          <w:lang w:val="en-GB"/>
        </w:rPr>
        <w:t xml:space="preserve">Jaakko – </w:t>
      </w:r>
      <w:proofErr w:type="spellStart"/>
      <w:r w:rsidRPr="13B44A51" w:rsidR="13B44A51">
        <w:rPr>
          <w:lang w:val="en-GB"/>
        </w:rPr>
        <w:t>Kehonrakentaja</w:t>
      </w:r>
      <w:proofErr w:type="spellEnd"/>
      <w:r w:rsidRPr="13B44A51" w:rsidR="13B44A51">
        <w:rPr>
          <w:lang w:val="en-GB"/>
        </w:rPr>
        <w:t xml:space="preserve"> – </w:t>
      </w:r>
      <w:proofErr w:type="spellStart"/>
      <w:r w:rsidRPr="13B44A51" w:rsidR="13B44A51">
        <w:rPr>
          <w:lang w:val="en-GB"/>
        </w:rPr>
        <w:t>Ammattiurheilija</w:t>
      </w:r>
      <w:proofErr w:type="spellEnd"/>
      <w:r w:rsidRPr="13B44A51" w:rsidR="13B44A51">
        <w:rPr>
          <w:lang w:val="en-GB"/>
        </w:rPr>
        <w:t xml:space="preserve"> – </w:t>
      </w:r>
      <w:proofErr w:type="spellStart"/>
      <w:r w:rsidRPr="13B44A51" w:rsidR="13B44A51">
        <w:rPr>
          <w:lang w:val="en-GB"/>
        </w:rPr>
        <w:t>Ensisijainen</w:t>
      </w:r>
      <w:proofErr w:type="spellEnd"/>
      <w:r w:rsidRPr="13B44A51" w:rsidR="13B44A51">
        <w:rPr>
          <w:lang w:val="en-GB"/>
        </w:rPr>
        <w:t xml:space="preserve"> </w:t>
      </w:r>
      <w:proofErr w:type="spellStart"/>
      <w:r w:rsidRPr="13B44A51" w:rsidR="13B44A51">
        <w:rPr>
          <w:lang w:val="en-GB"/>
        </w:rPr>
        <w:t>käyttäjä</w:t>
      </w:r>
      <w:proofErr w:type="spellEnd"/>
    </w:p>
    <w:p xmlns:wp14="http://schemas.microsoft.com/office/word/2010/wordml" w:rsidR="00516155" w:rsidP="13B44A51" w:rsidRDefault="00D45EC0" w14:paraId="71381D37" wp14:textId="77777777" wp14:noSpellErr="1">
      <w:pPr>
        <w:ind w:left="720"/>
        <w:rPr>
          <w:lang w:val="en-GB"/>
        </w:rPr>
      </w:pPr>
      <w:r w:rsidRPr="13B44A51" w:rsidR="13B44A51">
        <w:rPr>
          <w:lang w:val="en-GB"/>
        </w:rPr>
        <w:t>25 vuotias kehonrakennusta. Takana 5 vuotta saliharrastusta ja 2 vuotta ammattimaista kehonrakennusta.</w:t>
      </w:r>
      <w:r w:rsidRPr="13B44A51" w:rsidR="13B44A51">
        <w:rPr>
          <w:lang w:val="en-GB"/>
        </w:rPr>
        <w:t xml:space="preserve"> Jaakolla ei ole erillistä valmentajaa, vaan hän suunnittelee itse treenit ja ruokavalionsa.</w:t>
      </w:r>
      <w:r w:rsidRPr="13B44A51" w:rsidR="13B44A51">
        <w:rPr>
          <w:lang w:val="en-GB"/>
        </w:rPr>
        <w:t xml:space="preserve"> Jaakolle on tärkeää seurata tarkasti energiansaantiaan ennen kisoja. </w:t>
      </w:r>
      <w:r w:rsidRPr="13B44A51" w:rsidR="13B44A51">
        <w:rPr>
          <w:lang w:val="en-GB"/>
        </w:rPr>
        <w:t>Järjestelmän</w:t>
      </w:r>
      <w:r w:rsidRPr="13B44A51" w:rsidR="13B44A51">
        <w:rPr>
          <w:lang w:val="en-GB"/>
        </w:rPr>
        <w:t xml:space="preserve"> avulla hän</w:t>
      </w:r>
      <w:r w:rsidRPr="13B44A51" w:rsidR="13B44A51">
        <w:rPr>
          <w:lang w:val="en-GB"/>
        </w:rPr>
        <w:t xml:space="preserve"> pystyy suunnittelemaan diettinsä ruokavalion etukäteen, sekä </w:t>
      </w:r>
      <w:r w:rsidRPr="13B44A51" w:rsidR="13B44A51">
        <w:rPr>
          <w:lang w:val="en-GB"/>
        </w:rPr>
        <w:t>lisäämään päiväkirjaan toteutuneet ateriat</w:t>
      </w:r>
      <w:r w:rsidRPr="13B44A51" w:rsidR="13B44A51">
        <w:rPr>
          <w:lang w:val="en-GB"/>
        </w:rPr>
        <w:t xml:space="preserve">. </w:t>
      </w:r>
      <w:r w:rsidRPr="13B44A51" w:rsidR="13B44A51">
        <w:rPr>
          <w:lang w:val="en-GB"/>
        </w:rPr>
        <w:t xml:space="preserve"> </w:t>
      </w:r>
    </w:p>
    <w:p xmlns:wp14="http://schemas.microsoft.com/office/word/2010/wordml" w:rsidR="00516155" w:rsidP="13B44A51" w:rsidRDefault="00516155" w14:paraId="29FDB0D2" wp14:textId="77777777">
      <w:pPr>
        <w:pStyle w:val="Otsikko3"/>
        <w:numPr>
          <w:numId w:val="0"/>
        </w:numPr>
        <w:rPr>
          <w:lang w:val="en-GB"/>
        </w:rPr>
      </w:pPr>
      <w:r w:rsidRPr="13B44A51" w:rsidR="13B44A51">
        <w:rPr>
          <w:lang w:val="en-GB"/>
        </w:rPr>
        <w:t xml:space="preserve">Sari – </w:t>
      </w:r>
      <w:proofErr w:type="spellStart"/>
      <w:r w:rsidRPr="13B44A51" w:rsidR="13B44A51">
        <w:rPr>
          <w:lang w:val="en-GB"/>
        </w:rPr>
        <w:t>Hiihtovalmentaja</w:t>
      </w:r>
      <w:proofErr w:type="spellEnd"/>
      <w:r w:rsidRPr="13B44A51" w:rsidR="13B44A51">
        <w:rPr>
          <w:lang w:val="en-GB"/>
        </w:rPr>
        <w:t xml:space="preserve"> </w:t>
      </w:r>
    </w:p>
    <w:p xmlns:wp14="http://schemas.microsoft.com/office/word/2010/wordml" w:rsidRPr="00DF723F" w:rsidR="00516155" w:rsidP="13B44A51" w:rsidRDefault="001F6E23" w14:paraId="587B1F2C" wp14:textId="77777777" wp14:noSpellErr="1">
      <w:pPr>
        <w:ind w:left="720"/>
        <w:rPr>
          <w:lang w:val="en-GB"/>
        </w:rPr>
      </w:pPr>
      <w:r w:rsidRPr="13B44A51" w:rsidR="13B44A51">
        <w:rPr>
          <w:lang w:val="en-GB"/>
        </w:rPr>
        <w:t>Sari 44 on suomen naisten hiihtomaajoukkueen päävalmentaja ja suunnittelee tarkan treeniruokavalion yhdessä jokaisen hiihtäjän kanssa. Järjestelmän avulla on helppo suunnitella raamit koko joukkueelle ja tehdä pieniä muutoksia yksilötasolla eri hiihtäjien välillä.</w:t>
      </w:r>
    </w:p>
    <w:p xmlns:wp14="http://schemas.microsoft.com/office/word/2010/wordml" w:rsidR="00516155" w:rsidP="00516155" w:rsidRDefault="00516155" w14:paraId="04F21277" wp14:textId="77777777">
      <w:pPr>
        <w:ind w:left="720"/>
        <w:rPr>
          <w:lang w:val="en-GB"/>
        </w:rPr>
      </w:pPr>
    </w:p>
    <w:p xmlns:wp14="http://schemas.microsoft.com/office/word/2010/wordml" w:rsidRPr="00D45EC0" w:rsidR="00516155" w:rsidP="00516155" w:rsidRDefault="00516155" w14:paraId="38084169" wp14:textId="77777777">
      <w:pPr>
        <w:ind w:left="720"/>
        <w:rPr>
          <w:lang w:val="en-GB"/>
        </w:rPr>
      </w:pPr>
    </w:p>
    <w:p xmlns:wp14="http://schemas.microsoft.com/office/word/2010/wordml" w:rsidR="007E7CCB" w:rsidP="13B44A51" w:rsidRDefault="00DF723F" w14:paraId="38932768" wp14:textId="77777777">
      <w:pPr>
        <w:pStyle w:val="Otsikko3"/>
        <w:numPr>
          <w:numId w:val="0"/>
        </w:numPr>
        <w:rPr>
          <w:lang w:val="en-GB"/>
        </w:rPr>
      </w:pPr>
      <w:proofErr w:type="spellStart"/>
      <w:r w:rsidRPr="13B44A51" w:rsidR="13B44A51">
        <w:rPr>
          <w:lang w:val="en-GB"/>
        </w:rPr>
        <w:t>Teppo</w:t>
      </w:r>
      <w:proofErr w:type="spellEnd"/>
      <w:r w:rsidRPr="13B44A51" w:rsidR="13B44A51">
        <w:rPr>
          <w:lang w:val="en-GB"/>
        </w:rPr>
        <w:t xml:space="preserve"> – </w:t>
      </w:r>
      <w:proofErr w:type="spellStart"/>
      <w:r w:rsidRPr="13B44A51" w:rsidR="13B44A51">
        <w:rPr>
          <w:lang w:val="en-GB"/>
        </w:rPr>
        <w:t>Veturinkuljettaja</w:t>
      </w:r>
      <w:proofErr w:type="spellEnd"/>
      <w:r w:rsidRPr="13B44A51" w:rsidR="13B44A51">
        <w:rPr>
          <w:lang w:val="en-GB"/>
        </w:rPr>
        <w:t xml:space="preserve"> – </w:t>
      </w:r>
      <w:proofErr w:type="spellStart"/>
      <w:r w:rsidRPr="13B44A51" w:rsidR="13B44A51">
        <w:rPr>
          <w:lang w:val="en-GB"/>
        </w:rPr>
        <w:t>Laihduttaja</w:t>
      </w:r>
      <w:proofErr w:type="spellEnd"/>
    </w:p>
    <w:p xmlns:wp14="http://schemas.microsoft.com/office/word/2010/wordml" w:rsidRPr="00DF723F" w:rsidR="00DF723F" w:rsidP="13B44A51" w:rsidRDefault="00DF723F" w14:paraId="3F28BC7A" wp14:textId="77777777" wp14:noSpellErr="1">
      <w:pPr>
        <w:ind w:left="720"/>
        <w:rPr>
          <w:lang w:val="en-GB"/>
        </w:rPr>
      </w:pPr>
      <w:r w:rsidRPr="13B44A51" w:rsidR="13B44A51">
        <w:rPr>
          <w:lang w:val="en-GB"/>
        </w:rPr>
        <w:t xml:space="preserve">Teppo </w:t>
      </w:r>
      <w:r w:rsidRPr="13B44A51" w:rsidR="13B44A51">
        <w:rPr>
          <w:lang w:val="en-GB"/>
        </w:rPr>
        <w:t>on 55</w:t>
      </w:r>
      <w:r w:rsidRPr="13B44A51" w:rsidR="13B44A51">
        <w:rPr>
          <w:lang w:val="en-GB"/>
        </w:rPr>
        <w:t xml:space="preserve"> vuotias veturinkuljettaja, joka on ottanut projektiksi ylimääräisten kilojen karistamisen. Järjestelmän avulla hän pystyy</w:t>
      </w:r>
      <w:r w:rsidRPr="13B44A51" w:rsidR="13B44A51">
        <w:rPr>
          <w:lang w:val="en-GB"/>
        </w:rPr>
        <w:t xml:space="preserve"> suunnittelemaan diettinsä ja </w:t>
      </w:r>
      <w:r w:rsidRPr="13B44A51" w:rsidR="13B44A51">
        <w:rPr>
          <w:lang w:val="en-GB"/>
        </w:rPr>
        <w:t xml:space="preserve">lisäämään toteutuneet ateriat päiväkirjaan. </w:t>
      </w:r>
      <w:r w:rsidRPr="13B44A51" w:rsidR="13B44A51">
        <w:rPr>
          <w:lang w:val="en-GB"/>
        </w:rPr>
        <w:t>Tepon dieetin ruokavalio ei ole yhtä säännön</w:t>
      </w:r>
      <w:r w:rsidRPr="13B44A51" w:rsidR="13B44A51">
        <w:rPr>
          <w:lang w:val="en-GB"/>
        </w:rPr>
        <w:t>mukainen kuin ammattiurjeilija.</w:t>
      </w:r>
    </w:p>
    <w:p xmlns:wp14="http://schemas.microsoft.com/office/word/2010/wordml" w:rsidR="007E7CCB" w:rsidP="13B44A51" w:rsidRDefault="005A64F5" w14:paraId="56A51DFF" wp14:textId="77777777">
      <w:pPr>
        <w:pStyle w:val="Otsikko3"/>
        <w:numPr>
          <w:numId w:val="0"/>
        </w:numPr>
        <w:rPr>
          <w:lang w:val="en-GB"/>
        </w:rPr>
      </w:pPr>
      <w:r w:rsidRPr="13B44A51" w:rsidR="13B44A51">
        <w:rPr>
          <w:lang w:val="en-GB"/>
        </w:rPr>
        <w:t xml:space="preserve">Sanna – </w:t>
      </w:r>
      <w:proofErr w:type="spellStart"/>
      <w:r w:rsidRPr="13B44A51" w:rsidR="13B44A51">
        <w:rPr>
          <w:lang w:val="en-GB"/>
        </w:rPr>
        <w:t>Ravintoterapeutti</w:t>
      </w:r>
      <w:proofErr w:type="spellEnd"/>
    </w:p>
    <w:p xmlns:wp14="http://schemas.microsoft.com/office/word/2010/wordml" w:rsidR="007E7CCB" w:rsidP="13B44A51" w:rsidRDefault="005A64F5" w14:paraId="21DCA42D" wp14:textId="77777777" wp14:noSpellErr="1">
      <w:pPr>
        <w:ind w:left="720"/>
        <w:rPr>
          <w:lang w:val="en-GB"/>
        </w:rPr>
      </w:pPr>
      <w:r w:rsidRPr="13B44A51" w:rsidR="13B44A51">
        <w:rPr>
          <w:lang w:val="en-GB"/>
        </w:rPr>
        <w:t xml:space="preserve">Sanna 30v on ravintoterapeutti, joka suunnittelee asiakkailleen tapauskohtaisesti </w:t>
      </w:r>
      <w:r w:rsidRPr="13B44A51" w:rsidR="13B44A51">
        <w:rPr>
          <w:lang w:val="en-GB"/>
        </w:rPr>
        <w:t>suositellun</w:t>
      </w:r>
      <w:r w:rsidRPr="13B44A51" w:rsidR="13B44A51">
        <w:rPr>
          <w:lang w:val="en-GB"/>
        </w:rPr>
        <w:t xml:space="preserve"> ruokavalion. Järjestelmän avulla suunnittelu onnistuu helposti ja hän voi asiakkaan kanssa </w:t>
      </w:r>
      <w:r w:rsidRPr="13B44A51" w:rsidR="13B44A51">
        <w:rPr>
          <w:lang w:val="en-GB"/>
        </w:rPr>
        <w:t>työstää ruokavaliota yhdessä helposti, niin että ravintoarvot pysyvät rajoissa.</w:t>
      </w:r>
    </w:p>
    <w:p xmlns:wp14="http://schemas.microsoft.com/office/word/2010/wordml" w:rsidR="00A270E9" w:rsidP="00D57E59" w:rsidRDefault="00A270E9" w14:paraId="7386A733" wp14:textId="77777777">
      <w:pPr>
        <w:rPr>
          <w:lang w:val="en-GB"/>
        </w:rPr>
      </w:pPr>
    </w:p>
    <w:p xmlns:wp14="http://schemas.microsoft.com/office/word/2010/wordml" w:rsidR="00E8438F" w:rsidP="13B44A51" w:rsidRDefault="00E8438F" w14:paraId="01723A42" wp14:textId="02B3281D">
      <w:pPr>
        <w:pStyle w:val="Otsikko2"/>
        <w:numPr>
          <w:numId w:val="0"/>
        </w:numPr>
        <w:rPr>
          <w:lang w:val="en-GB"/>
        </w:rPr>
      </w:pPr>
      <w:proofErr w:type="spellStart"/>
      <w:r w:rsidRPr="13B44A51" w:rsidR="13B44A51">
        <w:rPr>
          <w:lang w:val="en-GB"/>
        </w:rPr>
        <w:t>Käytön</w:t>
      </w:r>
      <w:proofErr w:type="spellEnd"/>
      <w:r w:rsidRPr="13B44A51" w:rsidR="13B44A51">
        <w:rPr>
          <w:lang w:val="en-GB"/>
        </w:rPr>
        <w:t xml:space="preserve"> </w:t>
      </w:r>
      <w:proofErr w:type="spellStart"/>
      <w:r w:rsidRPr="13B44A51" w:rsidR="13B44A51">
        <w:rPr>
          <w:lang w:val="en-GB"/>
        </w:rPr>
        <w:t>kontekstin</w:t>
      </w:r>
      <w:proofErr w:type="spellEnd"/>
      <w:r w:rsidRPr="13B44A51" w:rsidR="13B44A51">
        <w:rPr>
          <w:lang w:val="en-GB"/>
        </w:rPr>
        <w:t xml:space="preserve"> </w:t>
      </w:r>
      <w:proofErr w:type="spellStart"/>
      <w:r w:rsidRPr="13B44A51" w:rsidR="13B44A51">
        <w:rPr>
          <w:lang w:val="en-GB"/>
        </w:rPr>
        <w:t>määrittely</w:t>
      </w:r>
      <w:proofErr w:type="spellEnd"/>
    </w:p>
    <w:p xmlns:wp14="http://schemas.microsoft.com/office/word/2010/wordml" w:rsidR="007E7CCB" w:rsidP="13B44A51" w:rsidRDefault="007E7CCB" w14:paraId="00BA082F" wp14:textId="77777777">
      <w:pPr>
        <w:pStyle w:val="Otsikko3"/>
        <w:numPr>
          <w:numId w:val="0"/>
        </w:numPr>
        <w:rPr>
          <w:lang w:val="en-GB"/>
        </w:rPr>
      </w:pPr>
      <w:proofErr w:type="spellStart"/>
      <w:r w:rsidRPr="13B44A51" w:rsidR="13B44A51">
        <w:rPr>
          <w:lang w:val="en-GB"/>
        </w:rPr>
        <w:t>Fyysinen</w:t>
      </w:r>
      <w:proofErr w:type="spellEnd"/>
      <w:r w:rsidRPr="13B44A51" w:rsidR="13B44A51">
        <w:rPr>
          <w:lang w:val="en-GB"/>
        </w:rPr>
        <w:t xml:space="preserve"> </w:t>
      </w:r>
      <w:proofErr w:type="spellStart"/>
      <w:r w:rsidRPr="13B44A51" w:rsidR="13B44A51">
        <w:rPr>
          <w:lang w:val="en-GB"/>
        </w:rPr>
        <w:t>konteksti</w:t>
      </w:r>
      <w:proofErr w:type="spellEnd"/>
    </w:p>
    <w:p xmlns:wp14="http://schemas.microsoft.com/office/word/2010/wordml" w:rsidRPr="00FD2EE7" w:rsidR="00FD2EE7" w:rsidP="13B44A51" w:rsidRDefault="00FD2EE7" w14:paraId="7FD0427E" wp14:textId="0575578C">
      <w:pPr>
        <w:ind w:left="720"/>
        <w:rPr>
          <w:lang w:val="en-GB"/>
        </w:rPr>
      </w:pPr>
      <w:proofErr w:type="spellStart"/>
      <w:r w:rsidRPr="13B44A51" w:rsidR="13B44A51">
        <w:rPr>
          <w:lang w:val="en-GB"/>
        </w:rPr>
        <w:t>Ohjelman</w:t>
      </w:r>
      <w:proofErr w:type="spellEnd"/>
      <w:r w:rsidRPr="13B44A51" w:rsidR="13B44A51">
        <w:rPr>
          <w:lang w:val="en-GB"/>
        </w:rPr>
        <w:t xml:space="preserve"> </w:t>
      </w:r>
      <w:proofErr w:type="spellStart"/>
      <w:r w:rsidRPr="13B44A51" w:rsidR="13B44A51">
        <w:rPr>
          <w:lang w:val="en-GB"/>
        </w:rPr>
        <w:t>käyttö</w:t>
      </w:r>
      <w:proofErr w:type="spellEnd"/>
      <w:r w:rsidRPr="13B44A51" w:rsidR="13B44A51">
        <w:rPr>
          <w:lang w:val="en-GB"/>
        </w:rPr>
        <w:t xml:space="preserve"> </w:t>
      </w:r>
      <w:r w:rsidRPr="13B44A51" w:rsidR="13B44A51">
        <w:rPr>
          <w:lang w:val="en-GB"/>
        </w:rPr>
        <w:t xml:space="preserve">on </w:t>
      </w:r>
      <w:proofErr w:type="spellStart"/>
      <w:r w:rsidRPr="13B44A51" w:rsidR="13B44A51">
        <w:rPr>
          <w:lang w:val="en-GB"/>
        </w:rPr>
        <w:t>tarkoitettu</w:t>
      </w:r>
      <w:proofErr w:type="spellEnd"/>
      <w:r w:rsidRPr="13B44A51" w:rsidR="13B44A51">
        <w:rPr>
          <w:lang w:val="en-GB"/>
        </w:rPr>
        <w:t xml:space="preserve"> </w:t>
      </w:r>
      <w:proofErr w:type="spellStart"/>
      <w:r w:rsidRPr="13B44A51" w:rsidR="13B44A51">
        <w:rPr>
          <w:lang w:val="en-GB"/>
        </w:rPr>
        <w:t>tapahtuva</w:t>
      </w:r>
      <w:r w:rsidRPr="13B44A51" w:rsidR="13B44A51">
        <w:rPr>
          <w:lang w:val="en-GB"/>
        </w:rPr>
        <w:t>n</w:t>
      </w:r>
      <w:proofErr w:type="spellEnd"/>
      <w:r w:rsidRPr="13B44A51" w:rsidR="13B44A51">
        <w:rPr>
          <w:lang w:val="en-GB"/>
        </w:rPr>
        <w:t xml:space="preserve"> </w:t>
      </w:r>
      <w:proofErr w:type="spellStart"/>
      <w:r w:rsidRPr="13B44A51" w:rsidR="13B44A51">
        <w:rPr>
          <w:lang w:val="en-GB"/>
        </w:rPr>
        <w:t>pääsääntöisesti</w:t>
      </w:r>
      <w:proofErr w:type="spellEnd"/>
      <w:r w:rsidRPr="13B44A51" w:rsidR="13B44A51">
        <w:rPr>
          <w:lang w:val="en-GB"/>
        </w:rPr>
        <w:t xml:space="preserve"> </w:t>
      </w:r>
      <w:proofErr w:type="spellStart"/>
      <w:r w:rsidRPr="13B44A51" w:rsidR="13B44A51">
        <w:rPr>
          <w:lang w:val="en-GB"/>
        </w:rPr>
        <w:t>koti</w:t>
      </w:r>
      <w:proofErr w:type="spellEnd"/>
      <w:r w:rsidRPr="13B44A51" w:rsidR="13B44A51">
        <w:rPr>
          <w:lang w:val="en-GB"/>
        </w:rPr>
        <w:t>/</w:t>
      </w:r>
      <w:proofErr w:type="spellStart"/>
      <w:r w:rsidRPr="13B44A51" w:rsidR="13B44A51">
        <w:rPr>
          <w:lang w:val="en-GB"/>
        </w:rPr>
        <w:t>toimistoympäristössä</w:t>
      </w:r>
      <w:proofErr w:type="spellEnd"/>
      <w:r w:rsidRPr="13B44A51" w:rsidR="13B44A51">
        <w:rPr>
          <w:lang w:val="en-GB"/>
        </w:rPr>
        <w:t xml:space="preserve"> </w:t>
      </w:r>
      <w:proofErr w:type="spellStart"/>
      <w:r w:rsidRPr="13B44A51" w:rsidR="13B44A51">
        <w:rPr>
          <w:lang w:val="en-GB"/>
        </w:rPr>
        <w:t>pöytäkoneella</w:t>
      </w:r>
      <w:proofErr w:type="spellEnd"/>
      <w:r w:rsidRPr="13B44A51" w:rsidR="13B44A51">
        <w:rPr>
          <w:lang w:val="en-GB"/>
        </w:rPr>
        <w:t xml:space="preserve"> tai </w:t>
      </w:r>
      <w:proofErr w:type="spellStart"/>
      <w:r w:rsidRPr="13B44A51" w:rsidR="13B44A51">
        <w:rPr>
          <w:lang w:val="en-GB"/>
        </w:rPr>
        <w:t>kannettavalla</w:t>
      </w:r>
      <w:proofErr w:type="spellEnd"/>
      <w:r w:rsidRPr="13B44A51" w:rsidR="13B44A51">
        <w:rPr>
          <w:lang w:val="en-GB"/>
        </w:rPr>
        <w:t xml:space="preserve">. </w:t>
      </w:r>
      <w:proofErr w:type="spellStart"/>
      <w:r w:rsidRPr="13B44A51" w:rsidR="13B44A51">
        <w:rPr>
          <w:lang w:val="en-GB"/>
        </w:rPr>
        <w:t>Ohjelman</w:t>
      </w:r>
      <w:proofErr w:type="spellEnd"/>
      <w:r w:rsidRPr="13B44A51" w:rsidR="13B44A51">
        <w:rPr>
          <w:lang w:val="en-GB"/>
        </w:rPr>
        <w:t xml:space="preserve"> </w:t>
      </w:r>
      <w:proofErr w:type="spellStart"/>
      <w:r w:rsidRPr="13B44A51" w:rsidR="13B44A51">
        <w:rPr>
          <w:lang w:val="en-GB"/>
        </w:rPr>
        <w:t>käyttö</w:t>
      </w:r>
      <w:proofErr w:type="spellEnd"/>
      <w:r w:rsidRPr="13B44A51" w:rsidR="13B44A51">
        <w:rPr>
          <w:lang w:val="en-GB"/>
        </w:rPr>
        <w:t xml:space="preserve"> </w:t>
      </w:r>
      <w:proofErr w:type="spellStart"/>
      <w:r w:rsidRPr="13B44A51" w:rsidR="13B44A51">
        <w:rPr>
          <w:lang w:val="en-GB"/>
        </w:rPr>
        <w:t>ei</w:t>
      </w:r>
      <w:proofErr w:type="spellEnd"/>
      <w:r w:rsidRPr="13B44A51" w:rsidR="13B44A51">
        <w:rPr>
          <w:lang w:val="en-GB"/>
        </w:rPr>
        <w:t xml:space="preserve"> </w:t>
      </w:r>
      <w:proofErr w:type="spellStart"/>
      <w:r w:rsidRPr="13B44A51" w:rsidR="13B44A51">
        <w:rPr>
          <w:lang w:val="en-GB"/>
        </w:rPr>
        <w:t>vaadi</w:t>
      </w:r>
      <w:proofErr w:type="spellEnd"/>
      <w:r w:rsidRPr="13B44A51" w:rsidR="13B44A51">
        <w:rPr>
          <w:lang w:val="en-GB"/>
        </w:rPr>
        <w:t xml:space="preserve"> </w:t>
      </w:r>
      <w:proofErr w:type="spellStart"/>
      <w:r w:rsidRPr="13B44A51" w:rsidR="13B44A51">
        <w:rPr>
          <w:lang w:val="en-GB"/>
        </w:rPr>
        <w:t>internetyhteyttä</w:t>
      </w:r>
      <w:proofErr w:type="spellEnd"/>
      <w:r w:rsidRPr="13B44A51" w:rsidR="13B44A51">
        <w:rPr>
          <w:lang w:val="en-GB"/>
        </w:rPr>
        <w:t xml:space="preserve">. </w:t>
      </w:r>
      <w:proofErr w:type="spellStart"/>
      <w:r w:rsidRPr="13B44A51" w:rsidR="13B44A51">
        <w:rPr>
          <w:lang w:val="en-GB"/>
        </w:rPr>
        <w:t>Tulostusmahdollisuus</w:t>
      </w:r>
      <w:proofErr w:type="spellEnd"/>
      <w:r w:rsidRPr="13B44A51" w:rsidR="13B44A51">
        <w:rPr>
          <w:lang w:val="en-GB"/>
        </w:rPr>
        <w:t xml:space="preserve"> </w:t>
      </w:r>
      <w:proofErr w:type="spellStart"/>
      <w:r w:rsidRPr="13B44A51" w:rsidR="13B44A51">
        <w:rPr>
          <w:lang w:val="en-GB"/>
        </w:rPr>
        <w:t>olisi</w:t>
      </w:r>
      <w:proofErr w:type="spellEnd"/>
      <w:r w:rsidRPr="13B44A51" w:rsidR="13B44A51">
        <w:rPr>
          <w:lang w:val="en-GB"/>
        </w:rPr>
        <w:t xml:space="preserve"> </w:t>
      </w:r>
      <w:proofErr w:type="spellStart"/>
      <w:r w:rsidRPr="13B44A51" w:rsidR="13B44A51">
        <w:rPr>
          <w:lang w:val="en-GB"/>
        </w:rPr>
        <w:t>hyvä</w:t>
      </w:r>
      <w:proofErr w:type="spellEnd"/>
      <w:r w:rsidRPr="13B44A51" w:rsidR="13B44A51">
        <w:rPr>
          <w:lang w:val="en-GB"/>
        </w:rPr>
        <w:t xml:space="preserve"> </w:t>
      </w:r>
      <w:proofErr w:type="spellStart"/>
      <w:r w:rsidRPr="13B44A51" w:rsidR="13B44A51">
        <w:rPr>
          <w:lang w:val="en-GB"/>
        </w:rPr>
        <w:t>viikkoruoka-aikataulun</w:t>
      </w:r>
      <w:proofErr w:type="spellEnd"/>
      <w:r w:rsidRPr="13B44A51" w:rsidR="13B44A51">
        <w:rPr>
          <w:lang w:val="en-GB"/>
        </w:rPr>
        <w:t xml:space="preserve"> </w:t>
      </w:r>
      <w:proofErr w:type="spellStart"/>
      <w:r w:rsidRPr="13B44A51" w:rsidR="13B44A51">
        <w:rPr>
          <w:lang w:val="en-GB"/>
        </w:rPr>
        <w:t>tulostusta</w:t>
      </w:r>
      <w:proofErr w:type="spellEnd"/>
      <w:r w:rsidRPr="13B44A51" w:rsidR="13B44A51">
        <w:rPr>
          <w:lang w:val="en-GB"/>
        </w:rPr>
        <w:t xml:space="preserve"> </w:t>
      </w:r>
      <w:proofErr w:type="spellStart"/>
      <w:r w:rsidRPr="13B44A51" w:rsidR="13B44A51">
        <w:rPr>
          <w:lang w:val="en-GB"/>
        </w:rPr>
        <w:t>varten</w:t>
      </w:r>
      <w:proofErr w:type="spellEnd"/>
      <w:r w:rsidRPr="13B44A51" w:rsidR="13B44A51">
        <w:rPr>
          <w:lang w:val="en-GB"/>
        </w:rPr>
        <w:t>.</w:t>
      </w:r>
    </w:p>
    <w:p xmlns:wp14="http://schemas.microsoft.com/office/word/2010/wordml" w:rsidR="007E7CCB" w:rsidP="13B44A51" w:rsidRDefault="007E7CCB" w14:paraId="383DBCFB" wp14:textId="77777777">
      <w:pPr>
        <w:pStyle w:val="Otsikko3"/>
        <w:numPr>
          <w:numId w:val="0"/>
        </w:numPr>
        <w:rPr>
          <w:lang w:val="en-GB"/>
        </w:rPr>
      </w:pPr>
      <w:proofErr w:type="spellStart"/>
      <w:r w:rsidRPr="13B44A51" w:rsidR="13B44A51">
        <w:rPr>
          <w:lang w:val="en-GB"/>
        </w:rPr>
        <w:t>Sosiaalinen</w:t>
      </w:r>
      <w:proofErr w:type="spellEnd"/>
      <w:r w:rsidRPr="13B44A51" w:rsidR="13B44A51">
        <w:rPr>
          <w:lang w:val="en-GB"/>
        </w:rPr>
        <w:t xml:space="preserve"> </w:t>
      </w:r>
      <w:proofErr w:type="spellStart"/>
      <w:r w:rsidRPr="13B44A51" w:rsidR="13B44A51">
        <w:rPr>
          <w:lang w:val="en-GB"/>
        </w:rPr>
        <w:t>konteksti</w:t>
      </w:r>
      <w:proofErr w:type="spellEnd"/>
    </w:p>
    <w:p w:rsidR="13B44A51" w:rsidP="13B44A51" w:rsidRDefault="13B44A51" w14:paraId="7177E166" w14:textId="1388FEDB">
      <w:pPr>
        <w:pStyle w:val="Normaali"/>
        <w:ind w:firstLine="0"/>
        <w:rPr>
          <w:lang w:val="en-GB"/>
        </w:rPr>
      </w:pPr>
      <w:proofErr w:type="spellStart"/>
      <w:r w:rsidRPr="13B44A51" w:rsidR="13B44A51">
        <w:rPr>
          <w:lang w:val="en-GB"/>
        </w:rPr>
        <w:t>Ohjelman</w:t>
      </w:r>
      <w:proofErr w:type="spellEnd"/>
      <w:r w:rsidRPr="13B44A51" w:rsidR="13B44A51">
        <w:rPr>
          <w:lang w:val="en-GB"/>
        </w:rPr>
        <w:t xml:space="preserve"> </w:t>
      </w:r>
      <w:proofErr w:type="spellStart"/>
      <w:r w:rsidRPr="13B44A51" w:rsidR="13B44A51">
        <w:rPr>
          <w:lang w:val="en-GB"/>
        </w:rPr>
        <w:t>käyttö</w:t>
      </w:r>
      <w:proofErr w:type="spellEnd"/>
      <w:r w:rsidRPr="13B44A51" w:rsidR="13B44A51">
        <w:rPr>
          <w:lang w:val="en-GB"/>
        </w:rPr>
        <w:t xml:space="preserve"> </w:t>
      </w:r>
      <w:proofErr w:type="spellStart"/>
      <w:r w:rsidRPr="13B44A51" w:rsidR="13B44A51">
        <w:rPr>
          <w:lang w:val="en-GB"/>
        </w:rPr>
        <w:t>tapahtuu</w:t>
      </w:r>
      <w:proofErr w:type="spellEnd"/>
      <w:r w:rsidRPr="13B44A51" w:rsidR="13B44A51">
        <w:rPr>
          <w:lang w:val="en-GB"/>
        </w:rPr>
        <w:t xml:space="preserve"> </w:t>
      </w:r>
      <w:proofErr w:type="spellStart"/>
      <w:r w:rsidRPr="13B44A51" w:rsidR="13B44A51">
        <w:rPr>
          <w:lang w:val="en-GB"/>
        </w:rPr>
        <w:t>pääsääntöisesti</w:t>
      </w:r>
      <w:proofErr w:type="spellEnd"/>
      <w:r w:rsidRPr="13B44A51" w:rsidR="13B44A51">
        <w:rPr>
          <w:lang w:val="en-GB"/>
        </w:rPr>
        <w:t xml:space="preserve"> </w:t>
      </w:r>
      <w:proofErr w:type="spellStart"/>
      <w:r w:rsidRPr="13B44A51" w:rsidR="13B44A51">
        <w:rPr>
          <w:lang w:val="en-GB"/>
        </w:rPr>
        <w:t>yksin</w:t>
      </w:r>
      <w:proofErr w:type="spellEnd"/>
      <w:r w:rsidRPr="13B44A51" w:rsidR="13B44A51">
        <w:rPr>
          <w:lang w:val="en-GB"/>
        </w:rPr>
        <w:t xml:space="preserve"> </w:t>
      </w:r>
      <w:proofErr w:type="spellStart"/>
      <w:r w:rsidRPr="13B44A51" w:rsidR="13B44A51">
        <w:rPr>
          <w:lang w:val="en-GB"/>
        </w:rPr>
        <w:t>ja</w:t>
      </w:r>
      <w:proofErr w:type="spellEnd"/>
      <w:r w:rsidRPr="13B44A51" w:rsidR="13B44A51">
        <w:rPr>
          <w:lang w:val="en-GB"/>
        </w:rPr>
        <w:t xml:space="preserve"> </w:t>
      </w:r>
      <w:proofErr w:type="spellStart"/>
      <w:r w:rsidRPr="13B44A51" w:rsidR="13B44A51">
        <w:rPr>
          <w:lang w:val="en-GB"/>
        </w:rPr>
        <w:t>jossain</w:t>
      </w:r>
      <w:proofErr w:type="spellEnd"/>
      <w:r w:rsidRPr="13B44A51" w:rsidR="13B44A51">
        <w:rPr>
          <w:lang w:val="en-GB"/>
        </w:rPr>
        <w:t xml:space="preserve"> </w:t>
      </w:r>
      <w:proofErr w:type="spellStart"/>
      <w:r w:rsidRPr="13B44A51" w:rsidR="13B44A51">
        <w:rPr>
          <w:lang w:val="en-GB"/>
        </w:rPr>
        <w:t>vaiheessa</w:t>
      </w:r>
      <w:proofErr w:type="spellEnd"/>
      <w:r w:rsidRPr="13B44A51" w:rsidR="13B44A51">
        <w:rPr>
          <w:lang w:val="en-GB"/>
        </w:rPr>
        <w:t xml:space="preserve"> </w:t>
      </w:r>
      <w:proofErr w:type="spellStart"/>
      <w:r w:rsidRPr="13B44A51" w:rsidR="13B44A51">
        <w:rPr>
          <w:lang w:val="en-GB"/>
        </w:rPr>
        <w:t>esimerkiksi</w:t>
      </w:r>
      <w:proofErr w:type="spellEnd"/>
      <w:r w:rsidRPr="13B44A51" w:rsidR="13B44A51">
        <w:rPr>
          <w:lang w:val="en-GB"/>
        </w:rPr>
        <w:t xml:space="preserve"> </w:t>
      </w:r>
      <w:proofErr w:type="spellStart"/>
      <w:r w:rsidRPr="13B44A51" w:rsidR="13B44A51">
        <w:rPr>
          <w:lang w:val="en-GB"/>
        </w:rPr>
        <w:t>valmentaja</w:t>
      </w:r>
      <w:proofErr w:type="spellEnd"/>
      <w:r w:rsidRPr="13B44A51" w:rsidR="13B44A51">
        <w:rPr>
          <w:lang w:val="en-GB"/>
        </w:rPr>
        <w:t xml:space="preserve"> </w:t>
      </w:r>
      <w:proofErr w:type="spellStart"/>
      <w:r w:rsidRPr="13B44A51" w:rsidR="13B44A51">
        <w:rPr>
          <w:lang w:val="en-GB"/>
        </w:rPr>
        <w:t>ja</w:t>
      </w:r>
      <w:proofErr w:type="spellEnd"/>
      <w:r w:rsidRPr="13B44A51" w:rsidR="13B44A51">
        <w:rPr>
          <w:lang w:val="en-GB"/>
        </w:rPr>
        <w:t xml:space="preserve"> </w:t>
      </w:r>
      <w:proofErr w:type="spellStart"/>
      <w:r w:rsidRPr="13B44A51" w:rsidR="13B44A51">
        <w:rPr>
          <w:lang w:val="en-GB"/>
        </w:rPr>
        <w:t>urheilija</w:t>
      </w:r>
      <w:proofErr w:type="spellEnd"/>
      <w:r w:rsidRPr="13B44A51" w:rsidR="13B44A51">
        <w:rPr>
          <w:lang w:val="en-GB"/>
        </w:rPr>
        <w:t xml:space="preserve"> </w:t>
      </w:r>
      <w:proofErr w:type="spellStart"/>
      <w:r w:rsidRPr="13B44A51" w:rsidR="13B44A51">
        <w:rPr>
          <w:lang w:val="en-GB"/>
        </w:rPr>
        <w:t>yhdessä</w:t>
      </w:r>
      <w:proofErr w:type="spellEnd"/>
      <w:r w:rsidRPr="13B44A51" w:rsidR="13B44A51">
        <w:rPr>
          <w:lang w:val="en-GB"/>
        </w:rPr>
        <w:t xml:space="preserve">. </w:t>
      </w:r>
      <w:proofErr w:type="spellStart"/>
      <w:r w:rsidRPr="13B44A51" w:rsidR="13B44A51">
        <w:rPr>
          <w:lang w:val="en-GB"/>
        </w:rPr>
        <w:t>Tilanteet</w:t>
      </w:r>
      <w:proofErr w:type="spellEnd"/>
      <w:r w:rsidRPr="13B44A51" w:rsidR="13B44A51">
        <w:rPr>
          <w:lang w:val="en-GB"/>
        </w:rPr>
        <w:t xml:space="preserve"> </w:t>
      </w:r>
      <w:proofErr w:type="spellStart"/>
      <w:r w:rsidRPr="13B44A51" w:rsidR="13B44A51">
        <w:rPr>
          <w:lang w:val="en-GB"/>
        </w:rPr>
        <w:t>jossa</w:t>
      </w:r>
      <w:proofErr w:type="spellEnd"/>
      <w:r w:rsidRPr="13B44A51" w:rsidR="13B44A51">
        <w:rPr>
          <w:lang w:val="en-GB"/>
        </w:rPr>
        <w:t xml:space="preserve"> </w:t>
      </w:r>
      <w:proofErr w:type="spellStart"/>
      <w:r w:rsidRPr="13B44A51" w:rsidR="13B44A51">
        <w:rPr>
          <w:lang w:val="en-GB"/>
        </w:rPr>
        <w:t>yhtäaikaisia</w:t>
      </w:r>
      <w:proofErr w:type="spellEnd"/>
      <w:r w:rsidRPr="13B44A51" w:rsidR="13B44A51">
        <w:rPr>
          <w:lang w:val="en-GB"/>
        </w:rPr>
        <w:t xml:space="preserve"> </w:t>
      </w:r>
      <w:proofErr w:type="spellStart"/>
      <w:r w:rsidRPr="13B44A51" w:rsidR="13B44A51">
        <w:rPr>
          <w:lang w:val="en-GB"/>
        </w:rPr>
        <w:t>suunnittelijoita</w:t>
      </w:r>
      <w:proofErr w:type="spellEnd"/>
      <w:r w:rsidRPr="13B44A51" w:rsidR="13B44A51">
        <w:rPr>
          <w:lang w:val="en-GB"/>
        </w:rPr>
        <w:t xml:space="preserve"> </w:t>
      </w:r>
      <w:proofErr w:type="spellStart"/>
      <w:r w:rsidRPr="13B44A51" w:rsidR="13B44A51">
        <w:rPr>
          <w:lang w:val="en-GB"/>
        </w:rPr>
        <w:t>olisi</w:t>
      </w:r>
      <w:proofErr w:type="spellEnd"/>
      <w:r w:rsidRPr="13B44A51" w:rsidR="13B44A51">
        <w:rPr>
          <w:lang w:val="en-GB"/>
        </w:rPr>
        <w:t xml:space="preserve"> </w:t>
      </w:r>
      <w:proofErr w:type="spellStart"/>
      <w:r w:rsidRPr="13B44A51" w:rsidR="13B44A51">
        <w:rPr>
          <w:lang w:val="en-GB"/>
        </w:rPr>
        <w:t>enemmän</w:t>
      </w:r>
      <w:proofErr w:type="spellEnd"/>
      <w:r w:rsidRPr="13B44A51" w:rsidR="13B44A51">
        <w:rPr>
          <w:lang w:val="en-GB"/>
        </w:rPr>
        <w:t xml:space="preserve"> </w:t>
      </w:r>
      <w:proofErr w:type="spellStart"/>
      <w:r w:rsidRPr="13B44A51" w:rsidR="13B44A51">
        <w:rPr>
          <w:lang w:val="en-GB"/>
        </w:rPr>
        <w:t>kuin</w:t>
      </w:r>
      <w:proofErr w:type="spellEnd"/>
      <w:r w:rsidRPr="13B44A51" w:rsidR="13B44A51">
        <w:rPr>
          <w:lang w:val="en-GB"/>
        </w:rPr>
        <w:t xml:space="preserve"> 2 </w:t>
      </w:r>
      <w:proofErr w:type="spellStart"/>
      <w:r w:rsidRPr="13B44A51" w:rsidR="13B44A51">
        <w:rPr>
          <w:lang w:val="en-GB"/>
        </w:rPr>
        <w:t>ovat</w:t>
      </w:r>
      <w:proofErr w:type="spellEnd"/>
      <w:r w:rsidRPr="13B44A51" w:rsidR="13B44A51">
        <w:rPr>
          <w:lang w:val="en-GB"/>
        </w:rPr>
        <w:t xml:space="preserve"> </w:t>
      </w:r>
      <w:proofErr w:type="spellStart"/>
      <w:r w:rsidRPr="13B44A51" w:rsidR="13B44A51">
        <w:rPr>
          <w:lang w:val="en-GB"/>
        </w:rPr>
        <w:t>harvinaisia</w:t>
      </w:r>
      <w:proofErr w:type="spellEnd"/>
      <w:r w:rsidRPr="13B44A51" w:rsidR="13B44A51">
        <w:rPr>
          <w:lang w:val="en-GB"/>
        </w:rPr>
        <w:t>.</w:t>
      </w:r>
    </w:p>
    <w:p xmlns:wp14="http://schemas.microsoft.com/office/word/2010/wordml" w:rsidR="007E7CCB" w:rsidP="13B44A51" w:rsidRDefault="007E7CCB" w14:paraId="141A06F4" wp14:textId="77777777">
      <w:pPr>
        <w:pStyle w:val="Otsikko3"/>
        <w:numPr>
          <w:numId w:val="0"/>
        </w:numPr>
        <w:rPr>
          <w:lang w:val="en-GB"/>
        </w:rPr>
      </w:pPr>
      <w:proofErr w:type="spellStart"/>
      <w:r w:rsidRPr="13B44A51" w:rsidR="13B44A51">
        <w:rPr>
          <w:lang w:val="en-GB"/>
        </w:rPr>
        <w:t>Organisatorinen</w:t>
      </w:r>
      <w:proofErr w:type="spellEnd"/>
      <w:r w:rsidRPr="13B44A51" w:rsidR="13B44A51">
        <w:rPr>
          <w:lang w:val="en-GB"/>
        </w:rPr>
        <w:t xml:space="preserve"> </w:t>
      </w:r>
      <w:proofErr w:type="spellStart"/>
      <w:r w:rsidRPr="13B44A51" w:rsidR="13B44A51">
        <w:rPr>
          <w:lang w:val="en-GB"/>
        </w:rPr>
        <w:t>konteksti</w:t>
      </w:r>
      <w:proofErr w:type="spellEnd"/>
      <w:bookmarkStart w:name="_GoBack" w:id="0"/>
      <w:bookmarkEnd w:id="0"/>
    </w:p>
    <w:p xmlns:wp14="http://schemas.microsoft.com/office/word/2010/wordml" w:rsidR="007E7CCB" w:rsidP="13B44A51" w:rsidRDefault="007E7CCB" w14:paraId="33E5128F" wp14:textId="77777777">
      <w:pPr>
        <w:pStyle w:val="Otsikko3"/>
        <w:numPr>
          <w:numId w:val="0"/>
        </w:numPr>
        <w:rPr>
          <w:lang w:val="en-GB"/>
        </w:rPr>
      </w:pPr>
      <w:proofErr w:type="spellStart"/>
      <w:r w:rsidRPr="13B44A51" w:rsidR="13B44A51">
        <w:rPr>
          <w:lang w:val="en-GB"/>
        </w:rPr>
        <w:t>Toiminnallinen</w:t>
      </w:r>
      <w:proofErr w:type="spellEnd"/>
      <w:r w:rsidRPr="13B44A51" w:rsidR="13B44A51">
        <w:rPr>
          <w:lang w:val="en-GB"/>
        </w:rPr>
        <w:t xml:space="preserve"> </w:t>
      </w:r>
      <w:proofErr w:type="spellStart"/>
      <w:r w:rsidRPr="13B44A51" w:rsidR="13B44A51">
        <w:rPr>
          <w:lang w:val="en-GB"/>
        </w:rPr>
        <w:t>konteksti</w:t>
      </w:r>
      <w:proofErr w:type="spellEnd"/>
    </w:p>
    <w:p xmlns:wp14="http://schemas.microsoft.com/office/word/2010/wordml" w:rsidR="007E7CCB" w:rsidP="13B44A51" w:rsidRDefault="007E7CCB" w14:paraId="15DF2FF0" wp14:textId="77777777">
      <w:pPr>
        <w:pStyle w:val="Otsikko3"/>
        <w:numPr>
          <w:numId w:val="0"/>
        </w:numPr>
        <w:rPr>
          <w:lang w:val="en-GB"/>
        </w:rPr>
      </w:pPr>
      <w:proofErr w:type="spellStart"/>
      <w:r w:rsidRPr="13B44A51" w:rsidR="13B44A51">
        <w:rPr>
          <w:lang w:val="en-GB"/>
        </w:rPr>
        <w:t>Tekninen</w:t>
      </w:r>
      <w:proofErr w:type="spellEnd"/>
      <w:r w:rsidRPr="13B44A51" w:rsidR="13B44A51">
        <w:rPr>
          <w:lang w:val="en-GB"/>
        </w:rPr>
        <w:t xml:space="preserve"> </w:t>
      </w:r>
      <w:proofErr w:type="spellStart"/>
      <w:r w:rsidRPr="13B44A51" w:rsidR="13B44A51">
        <w:rPr>
          <w:lang w:val="en-GB"/>
        </w:rPr>
        <w:t>konteksti</w:t>
      </w:r>
      <w:proofErr w:type="spellEnd"/>
    </w:p>
    <w:p w:rsidR="13B44A51" w:rsidP="13B44A51" w:rsidRDefault="13B44A51" w14:paraId="436857FD" w14:textId="6484A511">
      <w:pPr>
        <w:pStyle w:val="Normaali"/>
        <w:rPr>
          <w:lang w:val="en-GB"/>
        </w:rPr>
      </w:pPr>
      <w:proofErr w:type="spellStart"/>
      <w:r w:rsidRPr="13B44A51" w:rsidR="13B44A51">
        <w:rPr>
          <w:lang w:val="en-GB"/>
        </w:rPr>
        <w:t>Ohjelman</w:t>
      </w:r>
      <w:proofErr w:type="spellEnd"/>
      <w:r w:rsidRPr="13B44A51" w:rsidR="13B44A51">
        <w:rPr>
          <w:lang w:val="en-GB"/>
        </w:rPr>
        <w:t xml:space="preserve"> </w:t>
      </w:r>
      <w:proofErr w:type="spellStart"/>
      <w:r w:rsidRPr="13B44A51" w:rsidR="13B44A51">
        <w:rPr>
          <w:lang w:val="en-GB"/>
        </w:rPr>
        <w:t>käyttö</w:t>
      </w:r>
      <w:proofErr w:type="spellEnd"/>
      <w:r w:rsidRPr="13B44A51" w:rsidR="13B44A51">
        <w:rPr>
          <w:lang w:val="en-GB"/>
        </w:rPr>
        <w:t xml:space="preserve"> </w:t>
      </w:r>
      <w:proofErr w:type="spellStart"/>
      <w:r w:rsidRPr="13B44A51" w:rsidR="13B44A51">
        <w:rPr>
          <w:lang w:val="en-GB"/>
        </w:rPr>
        <w:t>tapahtuu</w:t>
      </w:r>
      <w:proofErr w:type="spellEnd"/>
      <w:r w:rsidRPr="13B44A51" w:rsidR="13B44A51">
        <w:rPr>
          <w:lang w:val="en-GB"/>
        </w:rPr>
        <w:t xml:space="preserve"> windows </w:t>
      </w:r>
      <w:proofErr w:type="spellStart"/>
      <w:r w:rsidRPr="13B44A51" w:rsidR="13B44A51">
        <w:rPr>
          <w:lang w:val="en-GB"/>
        </w:rPr>
        <w:t>ympäristössä</w:t>
      </w:r>
      <w:proofErr w:type="spellEnd"/>
      <w:r w:rsidRPr="13B44A51" w:rsidR="13B44A51">
        <w:rPr>
          <w:lang w:val="en-GB"/>
        </w:rPr>
        <w:t xml:space="preserve"> </w:t>
      </w:r>
      <w:proofErr w:type="spellStart"/>
      <w:r w:rsidRPr="13B44A51" w:rsidR="13B44A51">
        <w:rPr>
          <w:lang w:val="en-GB"/>
        </w:rPr>
        <w:t>pöytä</w:t>
      </w:r>
      <w:proofErr w:type="spellEnd"/>
      <w:r w:rsidRPr="13B44A51" w:rsidR="13B44A51">
        <w:rPr>
          <w:lang w:val="en-GB"/>
        </w:rPr>
        <w:t>/</w:t>
      </w:r>
      <w:proofErr w:type="spellStart"/>
      <w:r w:rsidRPr="13B44A51" w:rsidR="13B44A51">
        <w:rPr>
          <w:lang w:val="en-GB"/>
        </w:rPr>
        <w:t>kannettavalla</w:t>
      </w:r>
      <w:proofErr w:type="spellEnd"/>
      <w:r w:rsidRPr="13B44A51" w:rsidR="13B44A51">
        <w:rPr>
          <w:lang w:val="en-GB"/>
        </w:rPr>
        <w:t xml:space="preserve"> </w:t>
      </w:r>
      <w:proofErr w:type="spellStart"/>
      <w:r w:rsidRPr="13B44A51" w:rsidR="13B44A51">
        <w:rPr>
          <w:lang w:val="en-GB"/>
        </w:rPr>
        <w:t>tietokoneella</w:t>
      </w:r>
      <w:proofErr w:type="spellEnd"/>
      <w:r w:rsidRPr="13B44A51" w:rsidR="13B44A51">
        <w:rPr>
          <w:lang w:val="en-GB"/>
        </w:rPr>
        <w:t xml:space="preserve">. </w:t>
      </w:r>
      <w:proofErr w:type="spellStart"/>
      <w:r w:rsidRPr="13B44A51" w:rsidR="13B44A51">
        <w:rPr>
          <w:lang w:val="en-GB"/>
        </w:rPr>
        <w:t>Käytön</w:t>
      </w:r>
      <w:proofErr w:type="spellEnd"/>
      <w:r w:rsidRPr="13B44A51" w:rsidR="13B44A51">
        <w:rPr>
          <w:lang w:val="en-GB"/>
        </w:rPr>
        <w:t xml:space="preserve"> </w:t>
      </w:r>
      <w:proofErr w:type="spellStart"/>
      <w:r w:rsidRPr="13B44A51" w:rsidR="13B44A51">
        <w:rPr>
          <w:lang w:val="en-GB"/>
        </w:rPr>
        <w:t>kannalta</w:t>
      </w:r>
      <w:proofErr w:type="spellEnd"/>
      <w:r w:rsidRPr="13B44A51" w:rsidR="13B44A51">
        <w:rPr>
          <w:lang w:val="en-GB"/>
        </w:rPr>
        <w:t xml:space="preserve"> on </w:t>
      </w:r>
      <w:proofErr w:type="spellStart"/>
      <w:r w:rsidRPr="13B44A51" w:rsidR="13B44A51">
        <w:rPr>
          <w:lang w:val="en-GB"/>
        </w:rPr>
        <w:t>oleellista</w:t>
      </w:r>
      <w:proofErr w:type="spellEnd"/>
      <w:r w:rsidRPr="13B44A51" w:rsidR="13B44A51">
        <w:rPr>
          <w:lang w:val="en-GB"/>
        </w:rPr>
        <w:t xml:space="preserve"> </w:t>
      </w:r>
      <w:proofErr w:type="spellStart"/>
      <w:r w:rsidRPr="13B44A51" w:rsidR="13B44A51">
        <w:rPr>
          <w:lang w:val="en-GB"/>
        </w:rPr>
        <w:t>että</w:t>
      </w:r>
      <w:proofErr w:type="spellEnd"/>
      <w:r w:rsidRPr="13B44A51" w:rsidR="13B44A51">
        <w:rPr>
          <w:lang w:val="en-GB"/>
        </w:rPr>
        <w:t xml:space="preserve"> </w:t>
      </w:r>
      <w:proofErr w:type="spellStart"/>
      <w:r w:rsidRPr="13B44A51" w:rsidR="13B44A51">
        <w:rPr>
          <w:lang w:val="en-GB"/>
        </w:rPr>
        <w:t>käyttäjällä</w:t>
      </w:r>
      <w:proofErr w:type="spellEnd"/>
      <w:r w:rsidRPr="13B44A51" w:rsidR="13B44A51">
        <w:rPr>
          <w:lang w:val="en-GB"/>
        </w:rPr>
        <w:t xml:space="preserve"> on </w:t>
      </w:r>
      <w:proofErr w:type="spellStart"/>
      <w:r w:rsidRPr="13B44A51" w:rsidR="13B44A51">
        <w:rPr>
          <w:lang w:val="en-GB"/>
        </w:rPr>
        <w:t>tulostin</w:t>
      </w:r>
      <w:proofErr w:type="spellEnd"/>
      <w:r w:rsidRPr="13B44A51" w:rsidR="13B44A51">
        <w:rPr>
          <w:lang w:val="en-GB"/>
        </w:rPr>
        <w:t xml:space="preserve"> </w:t>
      </w:r>
      <w:proofErr w:type="spellStart"/>
      <w:r w:rsidRPr="13B44A51" w:rsidR="13B44A51">
        <w:rPr>
          <w:lang w:val="en-GB"/>
        </w:rPr>
        <w:t>käytettävissä</w:t>
      </w:r>
      <w:proofErr w:type="spellEnd"/>
      <w:r w:rsidRPr="13B44A51" w:rsidR="13B44A51">
        <w:rPr>
          <w:lang w:val="en-GB"/>
        </w:rPr>
        <w:t xml:space="preserve">, </w:t>
      </w:r>
      <w:proofErr w:type="spellStart"/>
      <w:r w:rsidRPr="13B44A51" w:rsidR="13B44A51">
        <w:rPr>
          <w:lang w:val="en-GB"/>
        </w:rPr>
        <w:t>jotta</w:t>
      </w:r>
      <w:proofErr w:type="spellEnd"/>
      <w:r w:rsidRPr="13B44A51" w:rsidR="13B44A51">
        <w:rPr>
          <w:lang w:val="en-GB"/>
        </w:rPr>
        <w:t xml:space="preserve"> </w:t>
      </w:r>
      <w:proofErr w:type="spellStart"/>
      <w:r w:rsidRPr="13B44A51" w:rsidR="13B44A51">
        <w:rPr>
          <w:lang w:val="en-GB"/>
        </w:rPr>
        <w:t>ruoka-aikataulun</w:t>
      </w:r>
      <w:proofErr w:type="spellEnd"/>
      <w:r w:rsidRPr="13B44A51" w:rsidR="13B44A51">
        <w:rPr>
          <w:lang w:val="en-GB"/>
        </w:rPr>
        <w:t xml:space="preserve"> </w:t>
      </w:r>
      <w:proofErr w:type="spellStart"/>
      <w:r w:rsidRPr="13B44A51" w:rsidR="13B44A51">
        <w:rPr>
          <w:lang w:val="en-GB"/>
        </w:rPr>
        <w:t>voi</w:t>
      </w:r>
      <w:proofErr w:type="spellEnd"/>
      <w:r w:rsidRPr="13B44A51" w:rsidR="13B44A51">
        <w:rPr>
          <w:lang w:val="en-GB"/>
        </w:rPr>
        <w:t xml:space="preserve"> </w:t>
      </w:r>
      <w:proofErr w:type="spellStart"/>
      <w:r w:rsidRPr="13B44A51" w:rsidR="13B44A51">
        <w:rPr>
          <w:lang w:val="en-GB"/>
        </w:rPr>
        <w:t>tulostaa</w:t>
      </w:r>
      <w:proofErr w:type="spellEnd"/>
      <w:r w:rsidRPr="13B44A51" w:rsidR="13B44A51">
        <w:rPr>
          <w:lang w:val="en-GB"/>
        </w:rPr>
        <w:t xml:space="preserve">. </w:t>
      </w:r>
    </w:p>
    <w:p xmlns:wp14="http://schemas.microsoft.com/office/word/2010/wordml" w:rsidR="007E7CCB" w:rsidRDefault="007E7CCB" w14:paraId="69CFCFE1" wp14:textId="77777777">
      <w:pPr>
        <w:rPr>
          <w:lang w:val="en-GB"/>
        </w:rPr>
      </w:pPr>
    </w:p>
    <w:p xmlns:wp14="http://schemas.microsoft.com/office/word/2010/wordml" w:rsidR="007E7CCB" w:rsidP="13B44A51" w:rsidRDefault="007E7CCB" w14:paraId="0A109516" wp14:textId="77777777">
      <w:pPr>
        <w:pStyle w:val="Otsikko1"/>
        <w:numPr>
          <w:numId w:val="0"/>
        </w:numPr>
        <w:rPr>
          <w:lang w:val="en-GB"/>
        </w:rPr>
      </w:pPr>
      <w:proofErr w:type="spellStart"/>
      <w:r w:rsidRPr="13B44A51" w:rsidR="13B44A51">
        <w:rPr>
          <w:lang w:val="en-GB"/>
        </w:rPr>
        <w:t>Käyttöliittymäkonseptit</w:t>
      </w:r>
      <w:proofErr w:type="spellEnd"/>
    </w:p>
    <w:p xmlns:wp14="http://schemas.microsoft.com/office/word/2010/wordml" w:rsidR="000D4530" w:rsidP="000D4530" w:rsidRDefault="000D4530" w14:paraId="186A04E6" wp14:textId="77777777">
      <w:pPr>
        <w:pStyle w:val="Leipteksti"/>
        <w:rPr>
          <w:lang w:val="en-GB"/>
        </w:rPr>
      </w:pPr>
    </w:p>
    <w:p xmlns:wp14="http://schemas.microsoft.com/office/word/2010/wordml" w:rsidR="007E7CCB" w:rsidP="13B44A51" w:rsidRDefault="007E7CCB" w14:paraId="12BB5115" wp14:textId="77777777">
      <w:pPr>
        <w:pStyle w:val="Otsikko3"/>
        <w:numPr>
          <w:numId w:val="0"/>
        </w:numPr>
        <w:rPr>
          <w:lang w:val="en-GB"/>
        </w:rPr>
      </w:pPr>
      <w:proofErr w:type="spellStart"/>
      <w:r w:rsidRPr="13B44A51" w:rsidR="13B44A51">
        <w:rPr>
          <w:lang w:val="en-GB"/>
        </w:rPr>
        <w:t>Konsepti</w:t>
      </w:r>
      <w:proofErr w:type="spellEnd"/>
      <w:r w:rsidRPr="13B44A51" w:rsidR="13B44A51">
        <w:rPr>
          <w:lang w:val="en-GB"/>
        </w:rPr>
        <w:t xml:space="preserve"> #1</w:t>
      </w:r>
    </w:p>
    <w:p xmlns:wp14="http://schemas.microsoft.com/office/word/2010/wordml" w:rsidRPr="004704F3" w:rsidR="004704F3" w:rsidP="13B44A51" w:rsidRDefault="004704F3" w14:paraId="151EED2D" wp14:textId="77777777">
      <w:pPr>
        <w:rPr>
          <w:lang w:val="en-GB"/>
        </w:rPr>
      </w:pPr>
      <w:proofErr w:type="spellStart"/>
      <w:r w:rsidRPr="13B44A51" w:rsidR="13B44A51">
        <w:rPr>
          <w:lang w:val="en-GB"/>
        </w:rPr>
        <w:t>Ensimmäisessä</w:t>
      </w:r>
      <w:proofErr w:type="spellEnd"/>
      <w:r w:rsidRPr="13B44A51" w:rsidR="13B44A51">
        <w:rPr>
          <w:lang w:val="en-GB"/>
        </w:rPr>
        <w:t xml:space="preserve"> </w:t>
      </w:r>
      <w:proofErr w:type="spellStart"/>
      <w:r w:rsidRPr="13B44A51" w:rsidR="13B44A51">
        <w:rPr>
          <w:lang w:val="en-GB"/>
        </w:rPr>
        <w:t>konseptissa</w:t>
      </w:r>
      <w:proofErr w:type="spellEnd"/>
      <w:r w:rsidRPr="13B44A51" w:rsidR="13B44A51">
        <w:rPr>
          <w:lang w:val="en-GB"/>
        </w:rPr>
        <w:t xml:space="preserve"> </w:t>
      </w:r>
      <w:proofErr w:type="spellStart"/>
      <w:r w:rsidRPr="13B44A51" w:rsidR="13B44A51">
        <w:rPr>
          <w:lang w:val="en-GB"/>
        </w:rPr>
        <w:t>kaikki</w:t>
      </w:r>
      <w:proofErr w:type="spellEnd"/>
      <w:r w:rsidRPr="13B44A51" w:rsidR="13B44A51">
        <w:rPr>
          <w:lang w:val="en-GB"/>
        </w:rPr>
        <w:t xml:space="preserve"> </w:t>
      </w:r>
      <w:proofErr w:type="spellStart"/>
      <w:r w:rsidRPr="13B44A51" w:rsidR="13B44A51">
        <w:rPr>
          <w:lang w:val="en-GB"/>
        </w:rPr>
        <w:t>elementit</w:t>
      </w:r>
      <w:proofErr w:type="spellEnd"/>
      <w:r w:rsidRPr="13B44A51" w:rsidR="13B44A51">
        <w:rPr>
          <w:lang w:val="en-GB"/>
        </w:rPr>
        <w:t xml:space="preserve"> </w:t>
      </w:r>
      <w:proofErr w:type="spellStart"/>
      <w:r w:rsidRPr="13B44A51" w:rsidR="13B44A51">
        <w:rPr>
          <w:lang w:val="en-GB"/>
        </w:rPr>
        <w:t>ovat</w:t>
      </w:r>
      <w:proofErr w:type="spellEnd"/>
      <w:r w:rsidRPr="13B44A51" w:rsidR="13B44A51">
        <w:rPr>
          <w:lang w:val="en-GB"/>
        </w:rPr>
        <w:t xml:space="preserve"> </w:t>
      </w:r>
      <w:proofErr w:type="spellStart"/>
      <w:r w:rsidRPr="13B44A51" w:rsidR="13B44A51">
        <w:rPr>
          <w:lang w:val="en-GB"/>
        </w:rPr>
        <w:t>yhtäaikaa</w:t>
      </w:r>
      <w:proofErr w:type="spellEnd"/>
      <w:r w:rsidRPr="13B44A51" w:rsidR="13B44A51">
        <w:rPr>
          <w:lang w:val="en-GB"/>
        </w:rPr>
        <w:t xml:space="preserve"> </w:t>
      </w:r>
      <w:proofErr w:type="spellStart"/>
      <w:r w:rsidRPr="13B44A51" w:rsidR="13B44A51">
        <w:rPr>
          <w:lang w:val="en-GB"/>
        </w:rPr>
        <w:t>näkyvillä</w:t>
      </w:r>
      <w:proofErr w:type="spellEnd"/>
      <w:r w:rsidRPr="13B44A51" w:rsidR="13B44A51">
        <w:rPr>
          <w:lang w:val="en-GB"/>
        </w:rPr>
        <w:t xml:space="preserve">, </w:t>
      </w:r>
      <w:proofErr w:type="spellStart"/>
      <w:r w:rsidRPr="13B44A51" w:rsidR="13B44A51">
        <w:rPr>
          <w:lang w:val="en-GB"/>
        </w:rPr>
        <w:t>joka</w:t>
      </w:r>
      <w:proofErr w:type="spellEnd"/>
      <w:r w:rsidRPr="13B44A51" w:rsidR="13B44A51">
        <w:rPr>
          <w:lang w:val="en-GB"/>
        </w:rPr>
        <w:t xml:space="preserve"> </w:t>
      </w:r>
      <w:proofErr w:type="spellStart"/>
      <w:r w:rsidRPr="13B44A51" w:rsidR="13B44A51">
        <w:rPr>
          <w:lang w:val="en-GB"/>
        </w:rPr>
        <w:t>tekee</w:t>
      </w:r>
      <w:proofErr w:type="spellEnd"/>
      <w:r w:rsidRPr="13B44A51" w:rsidR="13B44A51">
        <w:rPr>
          <w:lang w:val="en-GB"/>
        </w:rPr>
        <w:t xml:space="preserve"> </w:t>
      </w:r>
      <w:proofErr w:type="spellStart"/>
      <w:r w:rsidRPr="13B44A51" w:rsidR="13B44A51">
        <w:rPr>
          <w:lang w:val="en-GB"/>
        </w:rPr>
        <w:t>konseptista</w:t>
      </w:r>
      <w:proofErr w:type="spellEnd"/>
      <w:r w:rsidRPr="13B44A51" w:rsidR="13B44A51">
        <w:rPr>
          <w:lang w:val="en-GB"/>
        </w:rPr>
        <w:t xml:space="preserve"> </w:t>
      </w:r>
      <w:proofErr w:type="spellStart"/>
      <w:r w:rsidRPr="13B44A51" w:rsidR="13B44A51">
        <w:rPr>
          <w:lang w:val="en-GB"/>
        </w:rPr>
        <w:t>ehkä</w:t>
      </w:r>
      <w:proofErr w:type="spellEnd"/>
      <w:r w:rsidRPr="13B44A51" w:rsidR="13B44A51">
        <w:rPr>
          <w:lang w:val="en-GB"/>
        </w:rPr>
        <w:t xml:space="preserve"> </w:t>
      </w:r>
      <w:proofErr w:type="spellStart"/>
      <w:r w:rsidRPr="13B44A51" w:rsidR="13B44A51">
        <w:rPr>
          <w:lang w:val="en-GB"/>
        </w:rPr>
        <w:t>hieman</w:t>
      </w:r>
      <w:proofErr w:type="spellEnd"/>
      <w:r w:rsidRPr="13B44A51" w:rsidR="13B44A51">
        <w:rPr>
          <w:lang w:val="en-GB"/>
        </w:rPr>
        <w:t xml:space="preserve"> </w:t>
      </w:r>
      <w:proofErr w:type="spellStart"/>
      <w:r w:rsidRPr="13B44A51" w:rsidR="13B44A51">
        <w:rPr>
          <w:lang w:val="en-GB"/>
        </w:rPr>
        <w:t>sekavan</w:t>
      </w:r>
      <w:proofErr w:type="spellEnd"/>
      <w:r w:rsidRPr="13B44A51" w:rsidR="13B44A51">
        <w:rPr>
          <w:lang w:val="en-GB"/>
        </w:rPr>
        <w:t>.</w:t>
      </w:r>
    </w:p>
    <w:p xmlns:wp14="http://schemas.microsoft.com/office/word/2010/wordml" w:rsidR="00114791" w:rsidP="00114791" w:rsidRDefault="00C77C36" w14:paraId="09AB7DE7" wp14:textId="77777777">
      <w:pPr>
        <w:rPr>
          <w:noProof/>
        </w:rPr>
      </w:pPr>
      <w:r w:rsidRPr="004D1029">
        <w:rPr>
          <w:noProof/>
        </w:rPr>
        <w:drawing>
          <wp:inline xmlns:wp14="http://schemas.microsoft.com/office/word/2010/wordprocessingDrawing" distT="0" distB="0" distL="0" distR="0" wp14:anchorId="62CFC21A" wp14:editId="7777777">
            <wp:extent cx="5295900" cy="311467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3114675"/>
                    </a:xfrm>
                    <a:prstGeom prst="rect">
                      <a:avLst/>
                    </a:prstGeom>
                    <a:noFill/>
                    <a:ln>
                      <a:noFill/>
                    </a:ln>
                  </pic:spPr>
                </pic:pic>
              </a:graphicData>
            </a:graphic>
          </wp:inline>
        </w:drawing>
      </w:r>
    </w:p>
    <w:p xmlns:wp14="http://schemas.microsoft.com/office/word/2010/wordml" w:rsidR="004704F3" w:rsidP="00114791" w:rsidRDefault="004704F3" w14:paraId="61B59CB9" wp14:textId="77777777">
      <w:pPr>
        <w:rPr>
          <w:lang w:val="en-GB"/>
        </w:rPr>
      </w:pPr>
    </w:p>
    <w:p xmlns:wp14="http://schemas.microsoft.com/office/word/2010/wordml" w:rsidR="00E031AB" w:rsidP="00114791" w:rsidRDefault="00E031AB" w14:paraId="7819182A" wp14:textId="77777777">
      <w:pPr>
        <w:rPr>
          <w:lang w:val="en-GB"/>
        </w:rPr>
      </w:pPr>
    </w:p>
    <w:p xmlns:wp14="http://schemas.microsoft.com/office/word/2010/wordml" w:rsidR="00E031AB" w:rsidP="00114791" w:rsidRDefault="00E031AB" w14:paraId="20153ECE" wp14:textId="77777777">
      <w:pPr>
        <w:rPr>
          <w:lang w:val="en-GB"/>
        </w:rPr>
      </w:pPr>
    </w:p>
    <w:p xmlns:wp14="http://schemas.microsoft.com/office/word/2010/wordml" w:rsidR="00E031AB" w:rsidP="00114791" w:rsidRDefault="00E031AB" w14:paraId="4B8A9B08" wp14:textId="77777777">
      <w:pPr>
        <w:rPr>
          <w:lang w:val="en-GB"/>
        </w:rPr>
      </w:pPr>
    </w:p>
    <w:p xmlns:wp14="http://schemas.microsoft.com/office/word/2010/wordml" w:rsidR="00E031AB" w:rsidP="00114791" w:rsidRDefault="00E031AB" w14:paraId="6F10BFD6" wp14:textId="77777777">
      <w:pPr>
        <w:rPr>
          <w:lang w:val="en-GB"/>
        </w:rPr>
      </w:pPr>
    </w:p>
    <w:p xmlns:wp14="http://schemas.microsoft.com/office/word/2010/wordml" w:rsidR="00E031AB" w:rsidP="00114791" w:rsidRDefault="00E031AB" w14:paraId="5535AE9A" wp14:textId="77777777">
      <w:pPr>
        <w:rPr>
          <w:lang w:val="en-GB"/>
        </w:rPr>
      </w:pPr>
    </w:p>
    <w:p xmlns:wp14="http://schemas.microsoft.com/office/word/2010/wordml" w:rsidR="00E031AB" w:rsidP="00114791" w:rsidRDefault="00E031AB" w14:paraId="2F3D0942" wp14:textId="77777777">
      <w:pPr>
        <w:rPr>
          <w:lang w:val="en-GB"/>
        </w:rPr>
      </w:pPr>
    </w:p>
    <w:p xmlns:wp14="http://schemas.microsoft.com/office/word/2010/wordml" w:rsidR="00E031AB" w:rsidP="00114791" w:rsidRDefault="00E031AB" w14:paraId="66121A58" wp14:textId="77777777">
      <w:pPr>
        <w:rPr>
          <w:lang w:val="en-GB"/>
        </w:rPr>
      </w:pPr>
    </w:p>
    <w:p xmlns:wp14="http://schemas.microsoft.com/office/word/2010/wordml" w:rsidRPr="00114791" w:rsidR="00E031AB" w:rsidP="00114791" w:rsidRDefault="00E031AB" w14:paraId="04EBCC3D" wp14:textId="77777777">
      <w:pPr>
        <w:rPr>
          <w:lang w:val="en-GB"/>
        </w:rPr>
      </w:pPr>
    </w:p>
    <w:p xmlns:wp14="http://schemas.microsoft.com/office/word/2010/wordml" w:rsidR="007E7CCB" w:rsidP="13B44A51" w:rsidRDefault="007E7CCB" w14:paraId="00662BB7" wp14:textId="77777777">
      <w:pPr>
        <w:pStyle w:val="Otsikko3"/>
        <w:numPr>
          <w:numId w:val="0"/>
        </w:numPr>
        <w:rPr>
          <w:lang w:val="en-GB"/>
        </w:rPr>
      </w:pPr>
      <w:proofErr w:type="spellStart"/>
      <w:r w:rsidRPr="13B44A51" w:rsidR="13B44A51">
        <w:rPr>
          <w:lang w:val="en-GB"/>
        </w:rPr>
        <w:t>Konsepti</w:t>
      </w:r>
      <w:proofErr w:type="spellEnd"/>
      <w:r w:rsidRPr="13B44A51" w:rsidR="13B44A51">
        <w:rPr>
          <w:lang w:val="en-GB"/>
        </w:rPr>
        <w:t xml:space="preserve"> #2</w:t>
      </w:r>
    </w:p>
    <w:p xmlns:wp14="http://schemas.microsoft.com/office/word/2010/wordml" w:rsidRPr="004704F3" w:rsidR="004704F3" w:rsidP="13B44A51" w:rsidRDefault="004704F3" w14:paraId="317E2AB7" wp14:textId="77777777">
      <w:pPr>
        <w:rPr>
          <w:lang w:val="en-GB"/>
        </w:rPr>
      </w:pPr>
      <w:proofErr w:type="spellStart"/>
      <w:r w:rsidRPr="13B44A51" w:rsidR="13B44A51">
        <w:rPr>
          <w:lang w:val="en-GB"/>
        </w:rPr>
        <w:t>Toisessa</w:t>
      </w:r>
      <w:proofErr w:type="spellEnd"/>
      <w:r w:rsidRPr="13B44A51" w:rsidR="13B44A51">
        <w:rPr>
          <w:lang w:val="en-GB"/>
        </w:rPr>
        <w:t xml:space="preserve"> </w:t>
      </w:r>
      <w:proofErr w:type="spellStart"/>
      <w:r w:rsidRPr="13B44A51" w:rsidR="13B44A51">
        <w:rPr>
          <w:lang w:val="en-GB"/>
        </w:rPr>
        <w:t>konseptissa</w:t>
      </w:r>
      <w:proofErr w:type="spellEnd"/>
      <w:r w:rsidRPr="13B44A51" w:rsidR="13B44A51">
        <w:rPr>
          <w:lang w:val="en-GB"/>
        </w:rPr>
        <w:t xml:space="preserve"> on </w:t>
      </w:r>
      <w:proofErr w:type="spellStart"/>
      <w:r w:rsidRPr="13B44A51" w:rsidR="13B44A51">
        <w:rPr>
          <w:lang w:val="en-GB"/>
        </w:rPr>
        <w:t>käytetty</w:t>
      </w:r>
      <w:proofErr w:type="spellEnd"/>
      <w:r w:rsidRPr="13B44A51" w:rsidR="13B44A51">
        <w:rPr>
          <w:lang w:val="en-GB"/>
        </w:rPr>
        <w:t xml:space="preserve"> </w:t>
      </w:r>
      <w:proofErr w:type="spellStart"/>
      <w:r w:rsidRPr="13B44A51" w:rsidR="13B44A51">
        <w:rPr>
          <w:lang w:val="en-GB"/>
        </w:rPr>
        <w:t>välilehtiä</w:t>
      </w:r>
      <w:proofErr w:type="spellEnd"/>
      <w:r w:rsidRPr="13B44A51" w:rsidR="13B44A51">
        <w:rPr>
          <w:lang w:val="en-GB"/>
        </w:rPr>
        <w:t xml:space="preserve"> </w:t>
      </w:r>
      <w:proofErr w:type="spellStart"/>
      <w:r w:rsidRPr="13B44A51" w:rsidR="13B44A51">
        <w:rPr>
          <w:lang w:val="en-GB"/>
        </w:rPr>
        <w:t>selkeyttämään</w:t>
      </w:r>
      <w:proofErr w:type="spellEnd"/>
      <w:r w:rsidRPr="13B44A51" w:rsidR="13B44A51">
        <w:rPr>
          <w:lang w:val="en-GB"/>
        </w:rPr>
        <w:t xml:space="preserve"> </w:t>
      </w:r>
      <w:proofErr w:type="spellStart"/>
      <w:r w:rsidRPr="13B44A51" w:rsidR="13B44A51">
        <w:rPr>
          <w:lang w:val="en-GB"/>
        </w:rPr>
        <w:t>käyttöliittymää</w:t>
      </w:r>
      <w:proofErr w:type="spellEnd"/>
      <w:r w:rsidRPr="13B44A51" w:rsidR="13B44A51">
        <w:rPr>
          <w:lang w:val="en-GB"/>
        </w:rPr>
        <w:t xml:space="preserve"> </w:t>
      </w:r>
      <w:proofErr w:type="spellStart"/>
      <w:r w:rsidRPr="13B44A51" w:rsidR="13B44A51">
        <w:rPr>
          <w:lang w:val="en-GB"/>
        </w:rPr>
        <w:t>ja</w:t>
      </w:r>
      <w:proofErr w:type="spellEnd"/>
      <w:r w:rsidRPr="13B44A51" w:rsidR="13B44A51">
        <w:rPr>
          <w:lang w:val="en-GB"/>
        </w:rPr>
        <w:t xml:space="preserve"> </w:t>
      </w:r>
      <w:proofErr w:type="spellStart"/>
      <w:r w:rsidRPr="13B44A51" w:rsidR="13B44A51">
        <w:rPr>
          <w:lang w:val="en-GB"/>
        </w:rPr>
        <w:t>vähentämään</w:t>
      </w:r>
      <w:proofErr w:type="spellEnd"/>
      <w:r w:rsidRPr="13B44A51" w:rsidR="13B44A51">
        <w:rPr>
          <w:lang w:val="en-GB"/>
        </w:rPr>
        <w:t xml:space="preserve"> </w:t>
      </w:r>
      <w:proofErr w:type="spellStart"/>
      <w:r w:rsidRPr="13B44A51" w:rsidR="13B44A51">
        <w:rPr>
          <w:lang w:val="en-GB"/>
        </w:rPr>
        <w:t>kerralla</w:t>
      </w:r>
      <w:proofErr w:type="spellEnd"/>
      <w:r w:rsidRPr="13B44A51" w:rsidR="13B44A51">
        <w:rPr>
          <w:lang w:val="en-GB"/>
        </w:rPr>
        <w:t xml:space="preserve"> </w:t>
      </w:r>
      <w:proofErr w:type="spellStart"/>
      <w:r w:rsidRPr="13B44A51" w:rsidR="13B44A51">
        <w:rPr>
          <w:lang w:val="en-GB"/>
        </w:rPr>
        <w:t>esitettävien</w:t>
      </w:r>
      <w:proofErr w:type="spellEnd"/>
      <w:r w:rsidRPr="13B44A51" w:rsidR="13B44A51">
        <w:rPr>
          <w:lang w:val="en-GB"/>
        </w:rPr>
        <w:t xml:space="preserve"> </w:t>
      </w:r>
      <w:proofErr w:type="spellStart"/>
      <w:r w:rsidRPr="13B44A51" w:rsidR="13B44A51">
        <w:rPr>
          <w:lang w:val="en-GB"/>
        </w:rPr>
        <w:t>elementtien</w:t>
      </w:r>
      <w:proofErr w:type="spellEnd"/>
      <w:r w:rsidRPr="13B44A51" w:rsidR="13B44A51">
        <w:rPr>
          <w:lang w:val="en-GB"/>
        </w:rPr>
        <w:t xml:space="preserve"> </w:t>
      </w:r>
      <w:proofErr w:type="spellStart"/>
      <w:r w:rsidRPr="13B44A51" w:rsidR="13B44A51">
        <w:rPr>
          <w:lang w:val="en-GB"/>
        </w:rPr>
        <w:t>määrää</w:t>
      </w:r>
      <w:proofErr w:type="spellEnd"/>
      <w:r w:rsidRPr="13B44A51" w:rsidR="13B44A51">
        <w:rPr>
          <w:lang w:val="en-GB"/>
        </w:rPr>
        <w:t>.</w:t>
      </w:r>
    </w:p>
    <w:p xmlns:wp14="http://schemas.microsoft.com/office/word/2010/wordml" w:rsidRPr="004704F3" w:rsidR="004704F3" w:rsidP="004704F3" w:rsidRDefault="004704F3" w14:paraId="1DFDD528" wp14:textId="77777777">
      <w:pPr>
        <w:rPr>
          <w:lang w:val="en-GB"/>
        </w:rPr>
      </w:pPr>
    </w:p>
    <w:p xmlns:wp14="http://schemas.microsoft.com/office/word/2010/wordml" w:rsidR="00114791" w:rsidP="00114791" w:rsidRDefault="00C77C36" w14:paraId="2F75B54E" wp14:textId="77777777">
      <w:pPr>
        <w:rPr>
          <w:noProof/>
        </w:rPr>
      </w:pPr>
      <w:r w:rsidRPr="004D1029">
        <w:rPr>
          <w:noProof/>
        </w:rPr>
        <w:drawing>
          <wp:inline xmlns:wp14="http://schemas.microsoft.com/office/word/2010/wordprocessingDrawing" distT="0" distB="0" distL="0" distR="0" wp14:anchorId="3FB5FC85" wp14:editId="7777777">
            <wp:extent cx="5505450" cy="5495925"/>
            <wp:effectExtent l="0" t="0" r="0" b="0"/>
            <wp:docPr id="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5495925"/>
                    </a:xfrm>
                    <a:prstGeom prst="rect">
                      <a:avLst/>
                    </a:prstGeom>
                    <a:noFill/>
                    <a:ln>
                      <a:noFill/>
                    </a:ln>
                  </pic:spPr>
                </pic:pic>
              </a:graphicData>
            </a:graphic>
          </wp:inline>
        </w:drawing>
      </w:r>
    </w:p>
    <w:p xmlns:wp14="http://schemas.microsoft.com/office/word/2010/wordml" w:rsidR="004704F3" w:rsidP="00114791" w:rsidRDefault="004704F3" w14:paraId="66C7FE01" wp14:textId="77777777">
      <w:pPr>
        <w:rPr>
          <w:noProof/>
        </w:rPr>
      </w:pPr>
    </w:p>
    <w:p xmlns:wp14="http://schemas.microsoft.com/office/word/2010/wordml" w:rsidR="004704F3" w:rsidP="00114791" w:rsidRDefault="004704F3" w14:paraId="76204B22" wp14:textId="77777777">
      <w:pPr>
        <w:rPr>
          <w:noProof/>
        </w:rPr>
      </w:pPr>
    </w:p>
    <w:p xmlns:wp14="http://schemas.microsoft.com/office/word/2010/wordml" w:rsidR="004704F3" w:rsidP="00114791" w:rsidRDefault="004704F3" w14:paraId="2B5DAE36" wp14:textId="77777777">
      <w:pPr>
        <w:rPr>
          <w:noProof/>
        </w:rPr>
      </w:pPr>
    </w:p>
    <w:p xmlns:wp14="http://schemas.microsoft.com/office/word/2010/wordml" w:rsidR="004704F3" w:rsidP="00114791" w:rsidRDefault="004704F3" w14:paraId="709FB3A6" wp14:textId="77777777">
      <w:pPr>
        <w:rPr>
          <w:noProof/>
        </w:rPr>
      </w:pPr>
    </w:p>
    <w:p xmlns:wp14="http://schemas.microsoft.com/office/word/2010/wordml" w:rsidR="004704F3" w:rsidP="00114791" w:rsidRDefault="004704F3" w14:paraId="52B01C6A" wp14:textId="77777777">
      <w:pPr>
        <w:rPr>
          <w:noProof/>
        </w:rPr>
      </w:pPr>
    </w:p>
    <w:p xmlns:wp14="http://schemas.microsoft.com/office/word/2010/wordml" w:rsidRPr="00114791" w:rsidR="004704F3" w:rsidP="00114791" w:rsidRDefault="004704F3" w14:paraId="4BB6E31C" wp14:textId="77777777">
      <w:pPr>
        <w:rPr>
          <w:lang w:val="en-GB"/>
        </w:rPr>
      </w:pPr>
    </w:p>
    <w:p xmlns:wp14="http://schemas.microsoft.com/office/word/2010/wordml" w:rsidR="007E7CCB" w:rsidP="13B44A51" w:rsidRDefault="007E7CCB" w14:paraId="0E64AB28" wp14:textId="77777777">
      <w:pPr>
        <w:pStyle w:val="Otsikko3"/>
        <w:numPr>
          <w:numId w:val="0"/>
        </w:numPr>
        <w:rPr>
          <w:lang w:val="en-GB"/>
        </w:rPr>
      </w:pPr>
      <w:proofErr w:type="spellStart"/>
      <w:r w:rsidRPr="13B44A51" w:rsidR="13B44A51">
        <w:rPr>
          <w:lang w:val="en-GB"/>
        </w:rPr>
        <w:t>Konsepti</w:t>
      </w:r>
      <w:proofErr w:type="spellEnd"/>
      <w:r w:rsidRPr="13B44A51" w:rsidR="13B44A51">
        <w:rPr>
          <w:lang w:val="en-GB"/>
        </w:rPr>
        <w:t xml:space="preserve"> #3</w:t>
      </w:r>
      <w:r w:rsidRPr="13B44A51" w:rsidR="13B44A51">
        <w:rPr>
          <w:lang w:val="en-GB"/>
        </w:rPr>
        <w:t xml:space="preserve"> VALITTU</w:t>
      </w:r>
    </w:p>
    <w:p xmlns:wp14="http://schemas.microsoft.com/office/word/2010/wordml" w:rsidRPr="004704F3" w:rsidR="004704F3" w:rsidP="13B44A51" w:rsidRDefault="004704F3" w14:paraId="31ED4D16" wp14:textId="77777777" wp14:noSpellErr="1">
      <w:pPr>
        <w:rPr>
          <w:lang w:val="en-GB"/>
        </w:rPr>
      </w:pPr>
      <w:r w:rsidRPr="13B44A51" w:rsidR="13B44A51">
        <w:rPr>
          <w:lang w:val="en-GB"/>
        </w:rPr>
        <w:t>Kolmas konsepti ei eroa paljoa toisesta, mutta viikkonäkymä on siirtynyt vasemmalle puolelle. Tämä konsepti miellyttää eniten omaa silmääni ja vaikuttaa luonnollisimmalta. Viikkonäkymä johon käyttäjän lisäämät ateriat esitetään on parhaalla paikalla</w:t>
      </w:r>
      <w:r w:rsidRPr="13B44A51" w:rsidR="13B44A51">
        <w:rPr>
          <w:lang w:val="en-GB"/>
        </w:rPr>
        <w:t xml:space="preserve"> vasemmalla</w:t>
      </w:r>
      <w:r w:rsidRPr="13B44A51" w:rsidR="13B44A51">
        <w:rPr>
          <w:lang w:val="en-GB"/>
        </w:rPr>
        <w:t xml:space="preserve"> ja käyttäjä voi lisätä uusia aterioita näkymään oikeanpuoleisesta </w:t>
      </w:r>
      <w:r w:rsidRPr="13B44A51" w:rsidR="13B44A51">
        <w:rPr>
          <w:lang w:val="en-GB"/>
        </w:rPr>
        <w:t>näkymästä.</w:t>
      </w:r>
    </w:p>
    <w:p xmlns:wp14="http://schemas.microsoft.com/office/word/2010/wordml" w:rsidRPr="004704F3" w:rsidR="004704F3" w:rsidP="004704F3" w:rsidRDefault="004704F3" w14:paraId="22050172" wp14:textId="77777777">
      <w:pPr>
        <w:rPr>
          <w:lang w:val="en-GB"/>
        </w:rPr>
      </w:pPr>
    </w:p>
    <w:p xmlns:wp14="http://schemas.microsoft.com/office/word/2010/wordml" w:rsidRPr="00114791" w:rsidR="007E7CCB" w:rsidRDefault="00C77C36" w14:paraId="5D96E757" wp14:textId="77777777">
      <w:pPr>
        <w:rPr>
          <w:lang w:val="en-GB"/>
        </w:rPr>
      </w:pPr>
      <w:r w:rsidRPr="004D1029">
        <w:rPr>
          <w:noProof/>
        </w:rPr>
        <w:drawing>
          <wp:inline xmlns:wp14="http://schemas.microsoft.com/office/word/2010/wordprocessingDrawing" distT="0" distB="0" distL="0" distR="0" wp14:anchorId="6ED11EA4" wp14:editId="7777777">
            <wp:extent cx="5114925" cy="5391150"/>
            <wp:effectExtent l="0" t="0" r="0" b="0"/>
            <wp:docPr id="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4925" cy="5391150"/>
                    </a:xfrm>
                    <a:prstGeom prst="rect">
                      <a:avLst/>
                    </a:prstGeom>
                    <a:noFill/>
                    <a:ln>
                      <a:noFill/>
                    </a:ln>
                  </pic:spPr>
                </pic:pic>
              </a:graphicData>
            </a:graphic>
          </wp:inline>
        </w:drawing>
      </w:r>
    </w:p>
    <w:p xmlns:wp14="http://schemas.microsoft.com/office/word/2010/wordml" w:rsidR="007E7CCB" w:rsidP="13B44A51" w:rsidRDefault="007E7CCB" w14:paraId="3810655D" wp14:textId="77777777">
      <w:pPr>
        <w:pStyle w:val="Otsikko1"/>
        <w:numPr>
          <w:numId w:val="0"/>
        </w:numPr>
        <w:rPr>
          <w:lang w:val="en-GB"/>
        </w:rPr>
      </w:pPr>
      <w:proofErr w:type="spellStart"/>
      <w:r w:rsidRPr="13B44A51" w:rsidR="13B44A51">
        <w:rPr>
          <w:lang w:val="en-GB"/>
        </w:rPr>
        <w:t>Käyttöliittymän</w:t>
      </w:r>
      <w:proofErr w:type="spellEnd"/>
      <w:r w:rsidRPr="13B44A51" w:rsidR="13B44A51">
        <w:rPr>
          <w:lang w:val="en-GB"/>
        </w:rPr>
        <w:t xml:space="preserve"> </w:t>
      </w:r>
      <w:proofErr w:type="spellStart"/>
      <w:r w:rsidRPr="13B44A51" w:rsidR="13B44A51">
        <w:rPr>
          <w:lang w:val="en-GB"/>
        </w:rPr>
        <w:t>prototypointi</w:t>
      </w:r>
      <w:proofErr w:type="spellEnd"/>
    </w:p>
    <w:p xmlns:wp14="http://schemas.microsoft.com/office/word/2010/wordml" w:rsidR="007E7CCB" w:rsidP="13B44A51" w:rsidRDefault="007E7CCB" w14:paraId="168A73DF" wp14:textId="77777777">
      <w:pPr>
        <w:pStyle w:val="Leipteksti"/>
        <w:numPr>
          <w:ilvl w:val="0"/>
          <w:numId w:val="12"/>
        </w:numPr>
        <w:rPr>
          <w:lang w:val="en-GB"/>
        </w:rPr>
      </w:pPr>
      <w:proofErr w:type="spellStart"/>
      <w:r w:rsidRPr="13B44A51" w:rsidR="13B44A51">
        <w:rPr>
          <w:lang w:val="en-GB"/>
        </w:rPr>
        <w:t>prototypoitavan</w:t>
      </w:r>
      <w:proofErr w:type="spellEnd"/>
      <w:r w:rsidRPr="13B44A51" w:rsidR="13B44A51">
        <w:rPr>
          <w:lang w:val="en-GB"/>
        </w:rPr>
        <w:t xml:space="preserve"> </w:t>
      </w:r>
      <w:proofErr w:type="spellStart"/>
      <w:r w:rsidRPr="13B44A51" w:rsidR="13B44A51">
        <w:rPr>
          <w:lang w:val="en-GB"/>
        </w:rPr>
        <w:t>käyttöliittymän</w:t>
      </w:r>
      <w:proofErr w:type="spellEnd"/>
      <w:r w:rsidRPr="13B44A51" w:rsidR="13B44A51">
        <w:rPr>
          <w:lang w:val="en-GB"/>
        </w:rPr>
        <w:t xml:space="preserve"> </w:t>
      </w:r>
      <w:proofErr w:type="spellStart"/>
      <w:r w:rsidRPr="13B44A51" w:rsidR="13B44A51">
        <w:rPr>
          <w:lang w:val="en-GB"/>
        </w:rPr>
        <w:t>suunnitelman</w:t>
      </w:r>
      <w:proofErr w:type="spellEnd"/>
      <w:r w:rsidRPr="13B44A51" w:rsidR="13B44A51">
        <w:rPr>
          <w:lang w:val="en-GB"/>
        </w:rPr>
        <w:t xml:space="preserve"> </w:t>
      </w:r>
      <w:proofErr w:type="spellStart"/>
      <w:r w:rsidRPr="13B44A51" w:rsidR="13B44A51">
        <w:rPr>
          <w:lang w:val="en-GB"/>
        </w:rPr>
        <w:t>hiominen</w:t>
      </w:r>
      <w:proofErr w:type="spellEnd"/>
      <w:r w:rsidRPr="13B44A51" w:rsidR="13B44A51">
        <w:rPr>
          <w:lang w:val="en-GB"/>
        </w:rPr>
        <w:t xml:space="preserve"> </w:t>
      </w:r>
      <w:proofErr w:type="spellStart"/>
      <w:r w:rsidRPr="13B44A51" w:rsidR="13B44A51">
        <w:rPr>
          <w:lang w:val="en-GB"/>
        </w:rPr>
        <w:t>karkealta</w:t>
      </w:r>
      <w:proofErr w:type="spellEnd"/>
      <w:r w:rsidRPr="13B44A51" w:rsidR="13B44A51">
        <w:rPr>
          <w:lang w:val="en-GB"/>
        </w:rPr>
        <w:t xml:space="preserve"> </w:t>
      </w:r>
      <w:proofErr w:type="spellStart"/>
      <w:r w:rsidRPr="13B44A51" w:rsidR="13B44A51">
        <w:rPr>
          <w:lang w:val="en-GB"/>
        </w:rPr>
        <w:t>tasolta</w:t>
      </w:r>
      <w:proofErr w:type="spellEnd"/>
      <w:r w:rsidRPr="13B44A51" w:rsidR="13B44A51">
        <w:rPr>
          <w:lang w:val="en-GB"/>
        </w:rPr>
        <w:t xml:space="preserve"> </w:t>
      </w:r>
    </w:p>
    <w:p xmlns:wp14="http://schemas.microsoft.com/office/word/2010/wordml" w:rsidR="007E7CCB" w:rsidRDefault="007E7CCB" w14:paraId="41506304" wp14:textId="77777777">
      <w:pPr>
        <w:pStyle w:val="Leipteksti"/>
        <w:numPr>
          <w:ilvl w:val="0"/>
          <w:numId w:val="12"/>
        </w:numPr>
      </w:pPr>
      <w:r>
        <w:t xml:space="preserve">Elementtien sijoittelussa noudatetaan pohjaverkkoa/gridiä. </w:t>
      </w:r>
    </w:p>
    <w:p xmlns:wp14="http://schemas.microsoft.com/office/word/2010/wordml" w:rsidR="007E7CCB" w:rsidRDefault="007E7CCB" w14:paraId="67278821" wp14:textId="77777777">
      <w:pPr>
        <w:pStyle w:val="Leipteksti"/>
        <w:numPr>
          <w:ilvl w:val="0"/>
          <w:numId w:val="12"/>
        </w:numPr>
      </w:pPr>
      <w:r>
        <w:t xml:space="preserve">Joko kynä-viivoitin-ruutupaperimenetelmällä skannattuna kuten edellä, tai piirto-ohjelmalla puhtaaksipiirrettyinä. </w:t>
      </w:r>
    </w:p>
    <w:p xmlns:wp14="http://schemas.microsoft.com/office/word/2010/wordml" w:rsidR="007E7CCB" w:rsidRDefault="007E7CCB" w14:paraId="1193ABEC" wp14:textId="77777777">
      <w:pPr>
        <w:pStyle w:val="Leipteksti"/>
        <w:numPr>
          <w:ilvl w:val="0"/>
          <w:numId w:val="12"/>
        </w:numPr>
      </w:pPr>
      <w:r>
        <w:t>EI RUUDUNKAAPPAUKSIA! (Ei ole tarkoitus tehdä koodiprototyyppiä, vaan paperiprototyyppi.)</w:t>
      </w:r>
    </w:p>
    <w:p xmlns:wp14="http://schemas.microsoft.com/office/word/2010/wordml" w:rsidR="007E7CCB" w:rsidRDefault="007E7CCB" w14:paraId="45BFCE17" wp14:textId="77777777">
      <w:pPr>
        <w:pStyle w:val="Leipteksti"/>
        <w:numPr>
          <w:ilvl w:val="0"/>
          <w:numId w:val="12"/>
        </w:numPr>
      </w:pPr>
      <w:r>
        <w:t>Kaikki näkymät ohjelmasta suunniteltava, ml. Dialogit, ilmoitukset, jne.</w:t>
      </w:r>
    </w:p>
    <w:p xmlns:wp14="http://schemas.microsoft.com/office/word/2010/wordml" w:rsidR="007E7CCB" w:rsidRDefault="007E7CCB" w14:paraId="6FD32549" wp14:textId="77777777">
      <w:pPr>
        <w:pStyle w:val="Leipteksti"/>
        <w:numPr>
          <w:ilvl w:val="0"/>
          <w:numId w:val="12"/>
        </w:numPr>
      </w:pPr>
      <w:r>
        <w:t>Mahdollistettava evaluointi prototyypin pohjalta sillä tarkkuudella, että käytettävyysongelmat on mahdollista löytää.</w:t>
      </w:r>
    </w:p>
    <w:p xmlns:wp14="http://schemas.microsoft.com/office/word/2010/wordml" w:rsidR="007E7CCB" w:rsidRDefault="007E7CCB" w14:paraId="2E5CC382" wp14:textId="77777777">
      <w:pPr>
        <w:pStyle w:val="Leipteksti"/>
      </w:pPr>
    </w:p>
    <w:p xmlns:wp14="http://schemas.microsoft.com/office/word/2010/wordml" w:rsidR="007E7CCB" w:rsidP="13B44A51" w:rsidRDefault="007E7CCB" w14:paraId="55C3654D" wp14:textId="77777777">
      <w:pPr>
        <w:pStyle w:val="Otsikko1"/>
        <w:numPr>
          <w:numId w:val="0"/>
        </w:numPr>
        <w:rPr>
          <w:lang w:val="en-GB"/>
        </w:rPr>
      </w:pPr>
      <w:proofErr w:type="spellStart"/>
      <w:r w:rsidRPr="13B44A51" w:rsidR="13B44A51">
        <w:rPr>
          <w:lang w:val="en-GB"/>
        </w:rPr>
        <w:t>Käyttöliittymän</w:t>
      </w:r>
      <w:proofErr w:type="spellEnd"/>
      <w:r w:rsidRPr="13B44A51" w:rsidR="13B44A51">
        <w:rPr>
          <w:lang w:val="en-GB"/>
        </w:rPr>
        <w:t xml:space="preserve"> </w:t>
      </w:r>
      <w:proofErr w:type="spellStart"/>
      <w:r w:rsidRPr="13B44A51" w:rsidR="13B44A51">
        <w:rPr>
          <w:lang w:val="en-GB"/>
        </w:rPr>
        <w:t>evaluointi</w:t>
      </w:r>
      <w:proofErr w:type="spellEnd"/>
    </w:p>
    <w:p xmlns:wp14="http://schemas.microsoft.com/office/word/2010/wordml" w:rsidR="007E7CCB" w:rsidP="13B44A51" w:rsidRDefault="007E7CCB" w14:paraId="5D731FC0" wp14:textId="77777777">
      <w:pPr>
        <w:numPr>
          <w:ilvl w:val="0"/>
          <w:numId w:val="13"/>
        </w:numPr>
        <w:rPr>
          <w:lang w:val="en-GB"/>
        </w:rPr>
      </w:pPr>
      <w:proofErr w:type="spellStart"/>
      <w:r w:rsidRPr="13B44A51" w:rsidR="13B44A51">
        <w:rPr>
          <w:lang w:val="en-GB"/>
        </w:rPr>
        <w:t>Tarkoituksena</w:t>
      </w:r>
      <w:proofErr w:type="spellEnd"/>
      <w:r w:rsidRPr="13B44A51" w:rsidR="13B44A51">
        <w:rPr>
          <w:lang w:val="en-GB"/>
        </w:rPr>
        <w:t xml:space="preserve"> </w:t>
      </w:r>
      <w:proofErr w:type="spellStart"/>
      <w:r w:rsidRPr="13B44A51" w:rsidR="13B44A51">
        <w:rPr>
          <w:lang w:val="en-GB"/>
        </w:rPr>
        <w:t>löytää</w:t>
      </w:r>
      <w:proofErr w:type="spellEnd"/>
      <w:r w:rsidRPr="13B44A51" w:rsidR="13B44A51">
        <w:rPr>
          <w:lang w:val="en-GB"/>
        </w:rPr>
        <w:t xml:space="preserve"> </w:t>
      </w:r>
      <w:proofErr w:type="spellStart"/>
      <w:r w:rsidRPr="13B44A51" w:rsidR="13B44A51">
        <w:rPr>
          <w:lang w:val="en-GB"/>
        </w:rPr>
        <w:t>ongelmia</w:t>
      </w:r>
      <w:proofErr w:type="spellEnd"/>
      <w:r w:rsidRPr="13B44A51" w:rsidR="13B44A51">
        <w:rPr>
          <w:lang w:val="en-GB"/>
        </w:rPr>
        <w:t xml:space="preserve"> </w:t>
      </w:r>
      <w:proofErr w:type="spellStart"/>
      <w:r w:rsidRPr="13B44A51" w:rsidR="13B44A51">
        <w:rPr>
          <w:lang w:val="en-GB"/>
        </w:rPr>
        <w:t>prototyypistä</w:t>
      </w:r>
      <w:proofErr w:type="spellEnd"/>
      <w:r w:rsidRPr="13B44A51" w:rsidR="13B44A51">
        <w:rPr>
          <w:lang w:val="en-GB"/>
        </w:rPr>
        <w:t xml:space="preserve"> </w:t>
      </w:r>
      <w:proofErr w:type="spellStart"/>
      <w:r w:rsidRPr="13B44A51" w:rsidR="13B44A51">
        <w:rPr>
          <w:lang w:val="en-GB"/>
        </w:rPr>
        <w:t>mahdollisimman</w:t>
      </w:r>
      <w:proofErr w:type="spellEnd"/>
      <w:r w:rsidRPr="13B44A51" w:rsidR="13B44A51">
        <w:rPr>
          <w:lang w:val="en-GB"/>
        </w:rPr>
        <w:t xml:space="preserve"> </w:t>
      </w:r>
      <w:proofErr w:type="spellStart"/>
      <w:r w:rsidRPr="13B44A51" w:rsidR="13B44A51">
        <w:rPr>
          <w:lang w:val="en-GB"/>
        </w:rPr>
        <w:t>paljon</w:t>
      </w:r>
      <w:proofErr w:type="spellEnd"/>
      <w:r w:rsidRPr="13B44A51" w:rsidR="13B44A51">
        <w:rPr>
          <w:lang w:val="en-GB"/>
        </w:rPr>
        <w:t>:</w:t>
      </w:r>
    </w:p>
    <w:p xmlns:wp14="http://schemas.microsoft.com/office/word/2010/wordml" w:rsidR="007E7CCB" w:rsidP="13B44A51" w:rsidRDefault="007E7CCB" w14:paraId="5E8C05D4" wp14:textId="77777777">
      <w:pPr>
        <w:numPr>
          <w:ilvl w:val="1"/>
          <w:numId w:val="13"/>
        </w:numPr>
        <w:rPr>
          <w:lang w:val="en-GB"/>
        </w:rPr>
      </w:pPr>
      <w:proofErr w:type="spellStart"/>
      <w:r w:rsidRPr="13B44A51" w:rsidR="13B44A51">
        <w:rPr>
          <w:lang w:val="en-GB"/>
        </w:rPr>
        <w:t>Hyvä</w:t>
      </w:r>
      <w:proofErr w:type="spellEnd"/>
      <w:r w:rsidRPr="13B44A51" w:rsidR="13B44A51">
        <w:rPr>
          <w:lang w:val="en-GB"/>
        </w:rPr>
        <w:t xml:space="preserve"> </w:t>
      </w:r>
      <w:proofErr w:type="spellStart"/>
      <w:r w:rsidRPr="13B44A51" w:rsidR="13B44A51">
        <w:rPr>
          <w:lang w:val="en-GB"/>
        </w:rPr>
        <w:t>evaluointi</w:t>
      </w:r>
      <w:proofErr w:type="spellEnd"/>
      <w:r w:rsidRPr="13B44A51" w:rsidR="13B44A51">
        <w:rPr>
          <w:lang w:val="en-GB"/>
        </w:rPr>
        <w:t xml:space="preserve"> </w:t>
      </w:r>
      <w:proofErr w:type="spellStart"/>
      <w:r w:rsidRPr="13B44A51" w:rsidR="13B44A51">
        <w:rPr>
          <w:lang w:val="en-GB"/>
        </w:rPr>
        <w:t>löytää</w:t>
      </w:r>
      <w:proofErr w:type="spellEnd"/>
      <w:r w:rsidRPr="13B44A51" w:rsidR="13B44A51">
        <w:rPr>
          <w:lang w:val="en-GB"/>
        </w:rPr>
        <w:t xml:space="preserve"> </w:t>
      </w:r>
      <w:proofErr w:type="spellStart"/>
      <w:r w:rsidRPr="13B44A51" w:rsidR="13B44A51">
        <w:rPr>
          <w:lang w:val="en-GB"/>
        </w:rPr>
        <w:t>ongelmia</w:t>
      </w:r>
      <w:proofErr w:type="spellEnd"/>
    </w:p>
    <w:p xmlns:wp14="http://schemas.microsoft.com/office/word/2010/wordml" w:rsidR="007E7CCB" w:rsidP="13B44A51" w:rsidRDefault="007E7CCB" w14:paraId="01C7655F" wp14:textId="77777777">
      <w:pPr>
        <w:numPr>
          <w:ilvl w:val="1"/>
          <w:numId w:val="13"/>
        </w:numPr>
        <w:rPr>
          <w:lang w:val="en-GB"/>
        </w:rPr>
      </w:pPr>
      <w:proofErr w:type="spellStart"/>
      <w:r w:rsidRPr="13B44A51" w:rsidR="13B44A51">
        <w:rPr>
          <w:lang w:val="en-GB"/>
        </w:rPr>
        <w:t>Huono</w:t>
      </w:r>
      <w:proofErr w:type="spellEnd"/>
      <w:r w:rsidRPr="13B44A51" w:rsidR="13B44A51">
        <w:rPr>
          <w:lang w:val="en-GB"/>
        </w:rPr>
        <w:t xml:space="preserve"> </w:t>
      </w:r>
      <w:proofErr w:type="spellStart"/>
      <w:r w:rsidRPr="13B44A51" w:rsidR="13B44A51">
        <w:rPr>
          <w:lang w:val="en-GB"/>
        </w:rPr>
        <w:t>evaluointi</w:t>
      </w:r>
      <w:proofErr w:type="spellEnd"/>
      <w:r w:rsidRPr="13B44A51" w:rsidR="13B44A51">
        <w:rPr>
          <w:lang w:val="en-GB"/>
        </w:rPr>
        <w:t xml:space="preserve"> </w:t>
      </w:r>
      <w:proofErr w:type="spellStart"/>
      <w:r w:rsidRPr="13B44A51" w:rsidR="13B44A51">
        <w:rPr>
          <w:lang w:val="en-GB"/>
        </w:rPr>
        <w:t>puolustelee</w:t>
      </w:r>
      <w:proofErr w:type="spellEnd"/>
      <w:r w:rsidRPr="13B44A51" w:rsidR="13B44A51">
        <w:rPr>
          <w:lang w:val="en-GB"/>
        </w:rPr>
        <w:t xml:space="preserve"> </w:t>
      </w:r>
      <w:proofErr w:type="spellStart"/>
      <w:r w:rsidRPr="13B44A51" w:rsidR="13B44A51">
        <w:rPr>
          <w:lang w:val="en-GB"/>
        </w:rPr>
        <w:t>virheettömyyttä</w:t>
      </w:r>
      <w:proofErr w:type="spellEnd"/>
    </w:p>
    <w:p xmlns:wp14="http://schemas.microsoft.com/office/word/2010/wordml" w:rsidR="007E7CCB" w:rsidP="13B44A51" w:rsidRDefault="007E7CCB" w14:paraId="27FC0C2B" wp14:textId="77777777">
      <w:pPr>
        <w:numPr>
          <w:ilvl w:val="0"/>
          <w:numId w:val="13"/>
        </w:numPr>
        <w:rPr>
          <w:lang w:val="en-GB"/>
        </w:rPr>
      </w:pPr>
      <w:proofErr w:type="spellStart"/>
      <w:r w:rsidRPr="13B44A51" w:rsidR="13B44A51">
        <w:rPr>
          <w:lang w:val="en-GB"/>
        </w:rPr>
        <w:t>Käytettävä</w:t>
      </w:r>
      <w:proofErr w:type="spellEnd"/>
      <w:r w:rsidRPr="13B44A51" w:rsidR="13B44A51">
        <w:rPr>
          <w:lang w:val="en-GB"/>
        </w:rPr>
        <w:t xml:space="preserve"> </w:t>
      </w:r>
      <w:proofErr w:type="spellStart"/>
      <w:r w:rsidRPr="13B44A51" w:rsidR="13B44A51">
        <w:rPr>
          <w:lang w:val="en-GB"/>
        </w:rPr>
        <w:t>kahta</w:t>
      </w:r>
      <w:proofErr w:type="spellEnd"/>
      <w:r w:rsidRPr="13B44A51" w:rsidR="13B44A51">
        <w:rPr>
          <w:lang w:val="en-GB"/>
        </w:rPr>
        <w:t xml:space="preserve"> </w:t>
      </w:r>
      <w:proofErr w:type="spellStart"/>
      <w:r w:rsidRPr="13B44A51" w:rsidR="13B44A51">
        <w:rPr>
          <w:lang w:val="en-GB"/>
        </w:rPr>
        <w:t>evaluointimenetelmää</w:t>
      </w:r>
      <w:proofErr w:type="spellEnd"/>
      <w:r w:rsidRPr="13B44A51" w:rsidR="13B44A51">
        <w:rPr>
          <w:lang w:val="en-GB"/>
        </w:rPr>
        <w:t xml:space="preserve">, </w:t>
      </w:r>
      <w:proofErr w:type="spellStart"/>
      <w:r w:rsidRPr="13B44A51" w:rsidR="13B44A51">
        <w:rPr>
          <w:lang w:val="en-GB"/>
        </w:rPr>
        <w:t>joista</w:t>
      </w:r>
      <w:proofErr w:type="spellEnd"/>
      <w:r w:rsidRPr="13B44A51" w:rsidR="13B44A51">
        <w:rPr>
          <w:lang w:val="en-GB"/>
        </w:rPr>
        <w:t xml:space="preserve"> </w:t>
      </w:r>
      <w:proofErr w:type="spellStart"/>
      <w:r w:rsidRPr="13B44A51" w:rsidR="13B44A51">
        <w:rPr>
          <w:lang w:val="en-GB"/>
        </w:rPr>
        <w:t>toisen</w:t>
      </w:r>
      <w:proofErr w:type="spellEnd"/>
      <w:r w:rsidRPr="13B44A51" w:rsidR="13B44A51">
        <w:rPr>
          <w:lang w:val="en-GB"/>
        </w:rPr>
        <w:t xml:space="preserve"> </w:t>
      </w:r>
      <w:proofErr w:type="spellStart"/>
      <w:r w:rsidRPr="13B44A51" w:rsidR="13B44A51">
        <w:rPr>
          <w:lang w:val="en-GB"/>
        </w:rPr>
        <w:t>tulee</w:t>
      </w:r>
      <w:proofErr w:type="spellEnd"/>
      <w:r w:rsidRPr="13B44A51" w:rsidR="13B44A51">
        <w:rPr>
          <w:lang w:val="en-GB"/>
        </w:rPr>
        <w:t xml:space="preserve"> olla </w:t>
      </w:r>
      <w:proofErr w:type="spellStart"/>
      <w:r w:rsidRPr="13B44A51" w:rsidR="13B44A51">
        <w:rPr>
          <w:lang w:val="en-GB"/>
        </w:rPr>
        <w:t>heuristinen</w:t>
      </w:r>
      <w:proofErr w:type="spellEnd"/>
      <w:r w:rsidRPr="13B44A51" w:rsidR="13B44A51">
        <w:rPr>
          <w:lang w:val="en-GB"/>
        </w:rPr>
        <w:t xml:space="preserve"> </w:t>
      </w:r>
      <w:proofErr w:type="spellStart"/>
      <w:r w:rsidRPr="13B44A51" w:rsidR="13B44A51">
        <w:rPr>
          <w:lang w:val="en-GB"/>
        </w:rPr>
        <w:t>evaluointi</w:t>
      </w:r>
      <w:proofErr w:type="spellEnd"/>
      <w:r w:rsidRPr="13B44A51" w:rsidR="13B44A51">
        <w:rPr>
          <w:lang w:val="en-GB"/>
        </w:rPr>
        <w:t xml:space="preserve">, </w:t>
      </w:r>
      <w:proofErr w:type="spellStart"/>
      <w:r w:rsidRPr="13B44A51" w:rsidR="13B44A51">
        <w:rPr>
          <w:lang w:val="en-GB"/>
        </w:rPr>
        <w:t>ja</w:t>
      </w:r>
      <w:proofErr w:type="spellEnd"/>
      <w:r w:rsidRPr="13B44A51" w:rsidR="13B44A51">
        <w:rPr>
          <w:lang w:val="en-GB"/>
        </w:rPr>
        <w:t xml:space="preserve"> </w:t>
      </w:r>
      <w:proofErr w:type="spellStart"/>
      <w:r w:rsidRPr="13B44A51" w:rsidR="13B44A51">
        <w:rPr>
          <w:lang w:val="en-GB"/>
        </w:rPr>
        <w:t>toisen</w:t>
      </w:r>
      <w:proofErr w:type="spellEnd"/>
      <w:r w:rsidRPr="13B44A51" w:rsidR="13B44A51">
        <w:rPr>
          <w:lang w:val="en-GB"/>
        </w:rPr>
        <w:t xml:space="preserve"> </w:t>
      </w:r>
      <w:proofErr w:type="spellStart"/>
      <w:r w:rsidRPr="13B44A51" w:rsidR="13B44A51">
        <w:rPr>
          <w:lang w:val="en-GB"/>
        </w:rPr>
        <w:t>joko</w:t>
      </w:r>
      <w:proofErr w:type="spellEnd"/>
      <w:r w:rsidRPr="13B44A51" w:rsidR="13B44A51">
        <w:rPr>
          <w:lang w:val="en-GB"/>
        </w:rPr>
        <w:t xml:space="preserve"> </w:t>
      </w:r>
      <w:proofErr w:type="spellStart"/>
      <w:r w:rsidRPr="13B44A51" w:rsidR="13B44A51">
        <w:rPr>
          <w:lang w:val="en-GB"/>
        </w:rPr>
        <w:t>kognitiivinen</w:t>
      </w:r>
      <w:proofErr w:type="spellEnd"/>
      <w:r w:rsidRPr="13B44A51" w:rsidR="13B44A51">
        <w:rPr>
          <w:lang w:val="en-GB"/>
        </w:rPr>
        <w:t xml:space="preserve"> </w:t>
      </w:r>
      <w:proofErr w:type="spellStart"/>
      <w:r w:rsidRPr="13B44A51" w:rsidR="13B44A51">
        <w:rPr>
          <w:lang w:val="en-GB"/>
        </w:rPr>
        <w:t>läpikäynti</w:t>
      </w:r>
      <w:proofErr w:type="spellEnd"/>
      <w:r w:rsidRPr="13B44A51" w:rsidR="13B44A51">
        <w:rPr>
          <w:lang w:val="en-GB"/>
        </w:rPr>
        <w:t xml:space="preserve">, </w:t>
      </w:r>
      <w:proofErr w:type="spellStart"/>
      <w:r w:rsidRPr="13B44A51" w:rsidR="13B44A51">
        <w:rPr>
          <w:lang w:val="en-GB"/>
        </w:rPr>
        <w:t>skenaariopohjainen</w:t>
      </w:r>
      <w:proofErr w:type="spellEnd"/>
      <w:r w:rsidRPr="13B44A51" w:rsidR="13B44A51">
        <w:rPr>
          <w:lang w:val="en-GB"/>
        </w:rPr>
        <w:t xml:space="preserve"> </w:t>
      </w:r>
      <w:proofErr w:type="spellStart"/>
      <w:r w:rsidRPr="13B44A51" w:rsidR="13B44A51">
        <w:rPr>
          <w:lang w:val="en-GB"/>
        </w:rPr>
        <w:t>evaluointi</w:t>
      </w:r>
      <w:proofErr w:type="spellEnd"/>
      <w:r w:rsidRPr="13B44A51" w:rsidR="13B44A51">
        <w:rPr>
          <w:lang w:val="en-GB"/>
        </w:rPr>
        <w:t xml:space="preserve"> tai </w:t>
      </w:r>
      <w:proofErr w:type="spellStart"/>
      <w:r w:rsidRPr="13B44A51" w:rsidR="13B44A51">
        <w:rPr>
          <w:lang w:val="en-GB"/>
        </w:rPr>
        <w:t>käyttäjätestaus</w:t>
      </w:r>
      <w:proofErr w:type="spellEnd"/>
      <w:r w:rsidRPr="13B44A51" w:rsidR="13B44A51">
        <w:rPr>
          <w:lang w:val="en-GB"/>
        </w:rPr>
        <w:t>.</w:t>
      </w:r>
    </w:p>
    <w:p xmlns:wp14="http://schemas.microsoft.com/office/word/2010/wordml" w:rsidR="007E7CCB" w:rsidP="13B44A51" w:rsidRDefault="007E7CCB" w14:paraId="386B3628" wp14:textId="77777777">
      <w:pPr>
        <w:numPr>
          <w:ilvl w:val="0"/>
          <w:numId w:val="13"/>
        </w:numPr>
        <w:rPr>
          <w:lang w:val="en-GB"/>
        </w:rPr>
      </w:pPr>
      <w:proofErr w:type="spellStart"/>
      <w:r w:rsidRPr="13B44A51" w:rsidR="13B44A51">
        <w:rPr>
          <w:lang w:val="en-GB"/>
        </w:rPr>
        <w:t>Lisäksi</w:t>
      </w:r>
      <w:proofErr w:type="spellEnd"/>
      <w:r w:rsidRPr="13B44A51" w:rsidR="13B44A51">
        <w:rPr>
          <w:lang w:val="en-GB"/>
        </w:rPr>
        <w:t xml:space="preserve"> </w:t>
      </w:r>
      <w:proofErr w:type="spellStart"/>
      <w:r w:rsidRPr="13B44A51" w:rsidR="13B44A51">
        <w:rPr>
          <w:lang w:val="en-GB"/>
        </w:rPr>
        <w:t>kuvattava</w:t>
      </w:r>
      <w:proofErr w:type="spellEnd"/>
      <w:r w:rsidRPr="13B44A51" w:rsidR="13B44A51">
        <w:rPr>
          <w:lang w:val="en-GB"/>
        </w:rPr>
        <w:t xml:space="preserve"> </w:t>
      </w:r>
      <w:proofErr w:type="spellStart"/>
      <w:r w:rsidRPr="13B44A51" w:rsidR="13B44A51">
        <w:rPr>
          <w:lang w:val="en-GB"/>
        </w:rPr>
        <w:t>vertaisarviointien</w:t>
      </w:r>
      <w:proofErr w:type="spellEnd"/>
      <w:r w:rsidRPr="13B44A51" w:rsidR="13B44A51">
        <w:rPr>
          <w:lang w:val="en-GB"/>
        </w:rPr>
        <w:t xml:space="preserve"> </w:t>
      </w:r>
      <w:proofErr w:type="spellStart"/>
      <w:r w:rsidRPr="13B44A51" w:rsidR="13B44A51">
        <w:rPr>
          <w:lang w:val="en-GB"/>
        </w:rPr>
        <w:t>tuloksia</w:t>
      </w:r>
      <w:proofErr w:type="spellEnd"/>
      <w:r w:rsidRPr="13B44A51" w:rsidR="13B44A51">
        <w:rPr>
          <w:lang w:val="en-GB"/>
        </w:rPr>
        <w:t xml:space="preserve">, </w:t>
      </w:r>
      <w:proofErr w:type="spellStart"/>
      <w:r w:rsidRPr="13B44A51" w:rsidR="13B44A51">
        <w:rPr>
          <w:lang w:val="en-GB"/>
        </w:rPr>
        <w:t>jos</w:t>
      </w:r>
      <w:proofErr w:type="spellEnd"/>
      <w:r w:rsidRPr="13B44A51" w:rsidR="13B44A51">
        <w:rPr>
          <w:lang w:val="en-GB"/>
        </w:rPr>
        <w:t xml:space="preserve"> </w:t>
      </w:r>
      <w:proofErr w:type="spellStart"/>
      <w:r w:rsidRPr="13B44A51" w:rsidR="13B44A51">
        <w:rPr>
          <w:lang w:val="en-GB"/>
        </w:rPr>
        <w:t>niitä</w:t>
      </w:r>
      <w:proofErr w:type="spellEnd"/>
      <w:r w:rsidRPr="13B44A51" w:rsidR="13B44A51">
        <w:rPr>
          <w:lang w:val="en-GB"/>
        </w:rPr>
        <w:t xml:space="preserve"> on </w:t>
      </w:r>
      <w:proofErr w:type="spellStart"/>
      <w:r w:rsidRPr="13B44A51" w:rsidR="13B44A51">
        <w:rPr>
          <w:lang w:val="en-GB"/>
        </w:rPr>
        <w:t>saanut</w:t>
      </w:r>
      <w:proofErr w:type="spellEnd"/>
      <w:r w:rsidRPr="13B44A51" w:rsidR="13B44A51">
        <w:rPr>
          <w:lang w:val="en-GB"/>
        </w:rPr>
        <w:t>.</w:t>
      </w:r>
    </w:p>
    <w:p xmlns:wp14="http://schemas.microsoft.com/office/word/2010/wordml" w:rsidR="007E7CCB" w:rsidP="13B44A51" w:rsidRDefault="007E7CCB" w14:paraId="1FABB803" wp14:textId="77777777">
      <w:pPr>
        <w:pStyle w:val="Leipteksti"/>
        <w:numPr>
          <w:ilvl w:val="0"/>
          <w:numId w:val="13"/>
        </w:numPr>
        <w:rPr>
          <w:lang w:val="en-GB"/>
        </w:rPr>
      </w:pPr>
      <w:proofErr w:type="spellStart"/>
      <w:r w:rsidRPr="13B44A51" w:rsidR="13B44A51">
        <w:rPr>
          <w:lang w:val="en-GB"/>
        </w:rPr>
        <w:t>löydettiinkö</w:t>
      </w:r>
      <w:proofErr w:type="spellEnd"/>
      <w:r w:rsidRPr="13B44A51" w:rsidR="13B44A51">
        <w:rPr>
          <w:lang w:val="en-GB"/>
        </w:rPr>
        <w:t xml:space="preserve"> </w:t>
      </w:r>
      <w:proofErr w:type="spellStart"/>
      <w:r w:rsidRPr="13B44A51" w:rsidR="13B44A51">
        <w:rPr>
          <w:lang w:val="en-GB"/>
        </w:rPr>
        <w:t>evaluoinneissa</w:t>
      </w:r>
      <w:proofErr w:type="spellEnd"/>
      <w:r w:rsidRPr="13B44A51" w:rsidR="13B44A51">
        <w:rPr>
          <w:lang w:val="en-GB"/>
        </w:rPr>
        <w:t xml:space="preserve"> </w:t>
      </w:r>
      <w:proofErr w:type="spellStart"/>
      <w:r w:rsidRPr="13B44A51" w:rsidR="13B44A51">
        <w:rPr>
          <w:lang w:val="en-GB"/>
        </w:rPr>
        <w:t>ongelmia</w:t>
      </w:r>
      <w:proofErr w:type="spellEnd"/>
      <w:r w:rsidRPr="13B44A51" w:rsidR="13B44A51">
        <w:rPr>
          <w:lang w:val="en-GB"/>
        </w:rPr>
        <w:t xml:space="preserve">? </w:t>
      </w:r>
    </w:p>
    <w:p xmlns:wp14="http://schemas.microsoft.com/office/word/2010/wordml" w:rsidR="007E7CCB" w:rsidRDefault="007E7CCB" w14:paraId="3015AC94" wp14:textId="77777777">
      <w:pPr>
        <w:pStyle w:val="Leipteksti"/>
        <w:numPr>
          <w:ilvl w:val="0"/>
          <w:numId w:val="13"/>
        </w:numPr>
      </w:pPr>
      <w:r>
        <w:t>mitä johtopäätöksiä voidaan tehdä käyttöliittymän laadusta suhteessa vaatimusmäärittelyyn?</w:t>
      </w:r>
    </w:p>
    <w:p xmlns:wp14="http://schemas.microsoft.com/office/word/2010/wordml" w:rsidR="007E7CCB" w:rsidRDefault="007E7CCB" w14:paraId="1B601FE9" wp14:textId="77777777">
      <w:pPr>
        <w:pStyle w:val="Leipteksti"/>
        <w:numPr>
          <w:ilvl w:val="0"/>
          <w:numId w:val="13"/>
        </w:numPr>
      </w:pPr>
      <w:r>
        <w:t>miten evaluointien tulokset vaikuttavat prototyyppiin?</w:t>
      </w:r>
    </w:p>
    <w:p xmlns:wp14="http://schemas.microsoft.com/office/word/2010/wordml" w:rsidR="007E7CCB" w:rsidRDefault="007E7CCB" w14:paraId="7BCE3BF1" wp14:textId="77777777">
      <w:pPr>
        <w:pStyle w:val="Leipteksti"/>
        <w:numPr>
          <w:ilvl w:val="0"/>
          <w:numId w:val="13"/>
        </w:numPr>
      </w:pPr>
      <w:r>
        <w:t>Mieti mitä prototyypissä pitäisi tehdä toisin? Muista että evaluointi perustuu aina kappaleen 1 määrittelyihin ja tehdään niitä vastaan.</w:t>
      </w:r>
    </w:p>
    <w:p xmlns:wp14="http://schemas.microsoft.com/office/word/2010/wordml" w:rsidR="007E7CCB" w:rsidP="13B44A51" w:rsidRDefault="007E7CCB" w14:paraId="7F6A16C7" wp14:textId="77777777">
      <w:pPr>
        <w:pStyle w:val="Otsikko2"/>
        <w:numPr>
          <w:numId w:val="0"/>
        </w:numPr>
      </w:pPr>
      <w:proofErr w:type="spellStart"/>
      <w:r w:rsidR="13B44A51">
        <w:rPr/>
        <w:t>Heuristinen</w:t>
      </w:r>
      <w:proofErr w:type="spellEnd"/>
      <w:r w:rsidR="13B44A51">
        <w:rPr/>
        <w:t xml:space="preserve"> </w:t>
      </w:r>
      <w:proofErr w:type="spellStart"/>
      <w:r w:rsidR="13B44A51">
        <w:rPr/>
        <w:t>evaluointi</w:t>
      </w:r>
      <w:proofErr w:type="spellEnd"/>
    </w:p>
    <w:p xmlns:wp14="http://schemas.microsoft.com/office/word/2010/wordml" w:rsidR="007E7CCB" w:rsidRDefault="007E7CCB" w14:paraId="06BF9244" wp14:textId="77777777">
      <w:pPr>
        <w:numPr>
          <w:ilvl w:val="0"/>
          <w:numId w:val="14"/>
        </w:numPr>
        <w:rPr/>
      </w:pPr>
      <w:proofErr w:type="spellStart"/>
      <w:r w:rsidR="13B44A51">
        <w:rPr/>
        <w:t>Kerro</w:t>
      </w:r>
      <w:proofErr w:type="spellEnd"/>
      <w:r w:rsidR="13B44A51">
        <w:rPr/>
        <w:t xml:space="preserve"> </w:t>
      </w:r>
      <w:proofErr w:type="spellStart"/>
      <w:r w:rsidR="13B44A51">
        <w:rPr/>
        <w:t>mitä</w:t>
      </w:r>
      <w:proofErr w:type="spellEnd"/>
      <w:r w:rsidR="13B44A51">
        <w:rPr/>
        <w:t xml:space="preserve"> </w:t>
      </w:r>
      <w:proofErr w:type="spellStart"/>
      <w:r w:rsidR="13B44A51">
        <w:rPr/>
        <w:t>heuristiikkakokoelmaa</w:t>
      </w:r>
      <w:proofErr w:type="spellEnd"/>
      <w:r w:rsidR="13B44A51">
        <w:rPr/>
        <w:t xml:space="preserve"> </w:t>
      </w:r>
      <w:proofErr w:type="spellStart"/>
      <w:r w:rsidR="13B44A51">
        <w:rPr/>
        <w:t>käytit</w:t>
      </w:r>
      <w:proofErr w:type="spellEnd"/>
      <w:r w:rsidR="13B44A51">
        <w:rPr/>
        <w:t xml:space="preserve">, </w:t>
      </w:r>
      <w:proofErr w:type="spellStart"/>
      <w:r w:rsidR="13B44A51">
        <w:rPr/>
        <w:t>mutta</w:t>
      </w:r>
      <w:proofErr w:type="spellEnd"/>
      <w:r w:rsidR="13B44A51">
        <w:rPr/>
        <w:t xml:space="preserve"> </w:t>
      </w:r>
      <w:proofErr w:type="spellStart"/>
      <w:r w:rsidR="13B44A51">
        <w:rPr/>
        <w:t>keskity</w:t>
      </w:r>
      <w:proofErr w:type="spellEnd"/>
      <w:r w:rsidR="13B44A51">
        <w:rPr/>
        <w:t xml:space="preserve"> </w:t>
      </w:r>
      <w:proofErr w:type="spellStart"/>
      <w:r w:rsidR="13B44A51">
        <w:rPr/>
        <w:t>kertomaan</w:t>
      </w:r>
      <w:proofErr w:type="spellEnd"/>
      <w:r w:rsidR="13B44A51">
        <w:rPr/>
        <w:t xml:space="preserve"> </w:t>
      </w:r>
      <w:proofErr w:type="spellStart"/>
      <w:r w:rsidR="13B44A51">
        <w:rPr/>
        <w:t>heuristiikan</w:t>
      </w:r>
      <w:proofErr w:type="spellEnd"/>
      <w:r w:rsidR="13B44A51">
        <w:rPr/>
        <w:t xml:space="preserve"> </w:t>
      </w:r>
      <w:proofErr w:type="spellStart"/>
      <w:r w:rsidR="13B44A51">
        <w:rPr/>
        <w:t>avulla</w:t>
      </w:r>
      <w:proofErr w:type="spellEnd"/>
      <w:r w:rsidR="13B44A51">
        <w:rPr/>
        <w:t xml:space="preserve"> </w:t>
      </w:r>
      <w:proofErr w:type="spellStart"/>
      <w:r w:rsidR="13B44A51">
        <w:rPr/>
        <w:t>tehdyistä</w:t>
      </w:r>
      <w:proofErr w:type="spellEnd"/>
      <w:r w:rsidR="13B44A51">
        <w:rPr/>
        <w:t xml:space="preserve"> </w:t>
      </w:r>
      <w:proofErr w:type="spellStart"/>
      <w:r w:rsidR="13B44A51">
        <w:rPr/>
        <w:t>löydöksistä</w:t>
      </w:r>
      <w:proofErr w:type="spellEnd"/>
      <w:r w:rsidR="13B44A51">
        <w:rPr/>
        <w:t xml:space="preserve"> </w:t>
      </w:r>
      <w:proofErr w:type="spellStart"/>
      <w:r w:rsidR="13B44A51">
        <w:rPr/>
        <w:t>ennemmin</w:t>
      </w:r>
      <w:proofErr w:type="spellEnd"/>
      <w:r w:rsidR="13B44A51">
        <w:rPr/>
        <w:t xml:space="preserve"> </w:t>
      </w:r>
      <w:proofErr w:type="spellStart"/>
      <w:r w:rsidR="13B44A51">
        <w:rPr/>
        <w:t>kuin</w:t>
      </w:r>
      <w:proofErr w:type="spellEnd"/>
      <w:r w:rsidR="13B44A51">
        <w:rPr/>
        <w:t xml:space="preserve"> </w:t>
      </w:r>
      <w:proofErr w:type="spellStart"/>
      <w:r w:rsidR="13B44A51">
        <w:rPr/>
        <w:t>toistamaan</w:t>
      </w:r>
      <w:proofErr w:type="spellEnd"/>
      <w:r w:rsidR="13B44A51">
        <w:rPr/>
        <w:t xml:space="preserve"> </w:t>
      </w:r>
      <w:proofErr w:type="spellStart"/>
      <w:r w:rsidR="13B44A51">
        <w:rPr/>
        <w:t>heuristiikkakokoelman</w:t>
      </w:r>
      <w:proofErr w:type="spellEnd"/>
      <w:r w:rsidR="13B44A51">
        <w:rPr/>
        <w:t xml:space="preserve"> </w:t>
      </w:r>
      <w:proofErr w:type="spellStart"/>
      <w:r w:rsidR="13B44A51">
        <w:rPr/>
        <w:t>kuvaus</w:t>
      </w:r>
      <w:proofErr w:type="spellEnd"/>
      <w:r w:rsidR="13B44A51">
        <w:rPr/>
        <w:t>.</w:t>
      </w:r>
    </w:p>
    <w:p xmlns:wp14="http://schemas.microsoft.com/office/word/2010/wordml" w:rsidR="007E7CCB" w:rsidRDefault="007E7CCB" w14:paraId="761C31CB" wp14:textId="77777777">
      <w:pPr>
        <w:numPr>
          <w:ilvl w:val="0"/>
          <w:numId w:val="14"/>
        </w:numPr>
        <w:rPr/>
      </w:pPr>
      <w:proofErr w:type="spellStart"/>
      <w:r w:rsidR="13B44A51">
        <w:rPr/>
        <w:t>Löydä</w:t>
      </w:r>
      <w:proofErr w:type="spellEnd"/>
      <w:r w:rsidR="13B44A51">
        <w:rPr/>
        <w:t xml:space="preserve"> </w:t>
      </w:r>
      <w:proofErr w:type="spellStart"/>
      <w:r w:rsidR="13B44A51">
        <w:rPr/>
        <w:t>mahdollisimman</w:t>
      </w:r>
      <w:proofErr w:type="spellEnd"/>
      <w:r w:rsidR="13B44A51">
        <w:rPr/>
        <w:t xml:space="preserve"> </w:t>
      </w:r>
      <w:proofErr w:type="spellStart"/>
      <w:r w:rsidR="13B44A51">
        <w:rPr/>
        <w:t>paljon</w:t>
      </w:r>
      <w:proofErr w:type="spellEnd"/>
      <w:r w:rsidR="13B44A51">
        <w:rPr/>
        <w:t xml:space="preserve"> </w:t>
      </w:r>
      <w:proofErr w:type="spellStart"/>
      <w:r w:rsidR="13B44A51">
        <w:rPr/>
        <w:t>ongelmakohtia</w:t>
      </w:r>
      <w:proofErr w:type="spellEnd"/>
      <w:r w:rsidR="13B44A51">
        <w:rPr/>
        <w:t xml:space="preserve">, </w:t>
      </w:r>
      <w:proofErr w:type="spellStart"/>
      <w:r w:rsidR="13B44A51">
        <w:rPr/>
        <w:t>älä</w:t>
      </w:r>
      <w:proofErr w:type="spellEnd"/>
      <w:r w:rsidR="13B44A51">
        <w:rPr/>
        <w:t xml:space="preserve"> </w:t>
      </w:r>
      <w:proofErr w:type="spellStart"/>
      <w:r w:rsidR="13B44A51">
        <w:rPr/>
        <w:t>pidä</w:t>
      </w:r>
      <w:proofErr w:type="spellEnd"/>
      <w:r w:rsidR="13B44A51">
        <w:rPr/>
        <w:t xml:space="preserve"> “</w:t>
      </w:r>
      <w:proofErr w:type="spellStart"/>
      <w:r w:rsidR="13B44A51">
        <w:rPr/>
        <w:t>puolustuspuheenvuoroa</w:t>
      </w:r>
      <w:proofErr w:type="spellEnd"/>
      <w:r w:rsidR="13B44A51">
        <w:rPr/>
        <w:t xml:space="preserve"> </w:t>
      </w:r>
      <w:proofErr w:type="spellStart"/>
      <w:r w:rsidR="13B44A51">
        <w:rPr/>
        <w:t>virheettömyydestä</w:t>
      </w:r>
      <w:proofErr w:type="spellEnd"/>
      <w:r w:rsidR="13B44A51">
        <w:rPr/>
        <w:t>” (</w:t>
      </w:r>
      <w:proofErr w:type="spellStart"/>
      <w:r w:rsidR="13B44A51">
        <w:rPr/>
        <w:t>tähän</w:t>
      </w:r>
      <w:proofErr w:type="spellEnd"/>
      <w:r w:rsidR="13B44A51">
        <w:rPr/>
        <w:t xml:space="preserve"> </w:t>
      </w:r>
      <w:proofErr w:type="spellStart"/>
      <w:r w:rsidR="13B44A51">
        <w:rPr/>
        <w:t>mennessä</w:t>
      </w:r>
      <w:proofErr w:type="spellEnd"/>
      <w:r w:rsidR="13B44A51">
        <w:rPr/>
        <w:t xml:space="preserve"> </w:t>
      </w:r>
      <w:proofErr w:type="spellStart"/>
      <w:r w:rsidR="13B44A51">
        <w:rPr/>
        <w:t>ei</w:t>
      </w:r>
      <w:proofErr w:type="spellEnd"/>
      <w:r w:rsidR="13B44A51">
        <w:rPr/>
        <w:t xml:space="preserve"> </w:t>
      </w:r>
      <w:proofErr w:type="spellStart"/>
      <w:r w:rsidR="13B44A51">
        <w:rPr/>
        <w:t>vielä</w:t>
      </w:r>
      <w:proofErr w:type="spellEnd"/>
      <w:r w:rsidR="13B44A51">
        <w:rPr/>
        <w:t xml:space="preserve"> </w:t>
      </w:r>
      <w:proofErr w:type="spellStart"/>
      <w:r w:rsidR="13B44A51">
        <w:rPr/>
        <w:t>virheetöntä</w:t>
      </w:r>
      <w:proofErr w:type="spellEnd"/>
      <w:r w:rsidR="13B44A51">
        <w:rPr/>
        <w:t xml:space="preserve"> </w:t>
      </w:r>
      <w:proofErr w:type="spellStart"/>
      <w:r w:rsidR="13B44A51">
        <w:rPr/>
        <w:t>prototyyppiä</w:t>
      </w:r>
      <w:proofErr w:type="spellEnd"/>
      <w:r w:rsidR="13B44A51">
        <w:rPr/>
        <w:t xml:space="preserve"> ole </w:t>
      </w:r>
      <w:proofErr w:type="spellStart"/>
      <w:r w:rsidR="13B44A51">
        <w:rPr/>
        <w:t>tullut</w:t>
      </w:r>
      <w:proofErr w:type="spellEnd"/>
      <w:r w:rsidR="13B44A51">
        <w:rPr/>
        <w:t xml:space="preserve"> </w:t>
      </w:r>
      <w:proofErr w:type="spellStart"/>
      <w:r w:rsidR="13B44A51">
        <w:rPr/>
        <w:t>vastaan</w:t>
      </w:r>
      <w:proofErr w:type="spellEnd"/>
      <w:r w:rsidR="13B44A51">
        <w:rPr/>
        <w:t>).</w:t>
      </w:r>
    </w:p>
    <w:p xmlns:wp14="http://schemas.microsoft.com/office/word/2010/wordml" w:rsidR="007E7CCB" w:rsidP="13B44A51" w:rsidRDefault="007E7CCB" w14:paraId="046F5D41" wp14:textId="77777777">
      <w:pPr>
        <w:pStyle w:val="Otsikko2"/>
        <w:numPr>
          <w:numId w:val="0"/>
        </w:numPr>
      </w:pPr>
      <w:proofErr w:type="spellStart"/>
      <w:r w:rsidR="13B44A51">
        <w:rPr/>
        <w:t>Kognitiivinen</w:t>
      </w:r>
      <w:proofErr w:type="spellEnd"/>
      <w:r w:rsidR="13B44A51">
        <w:rPr/>
        <w:t xml:space="preserve"> </w:t>
      </w:r>
      <w:proofErr w:type="spellStart"/>
      <w:r w:rsidR="13B44A51">
        <w:rPr/>
        <w:t>läpikäynti</w:t>
      </w:r>
      <w:proofErr w:type="spellEnd"/>
      <w:r w:rsidR="13B44A51">
        <w:rPr/>
        <w:t xml:space="preserve"> </w:t>
      </w:r>
    </w:p>
    <w:p xmlns:wp14="http://schemas.microsoft.com/office/word/2010/wordml" w:rsidR="007E7CCB" w:rsidRDefault="007E7CCB" w14:paraId="5629336A" wp14:textId="77777777">
      <w:pPr>
        <w:numPr>
          <w:ilvl w:val="0"/>
          <w:numId w:val="15"/>
        </w:numPr>
        <w:rPr/>
      </w:pPr>
      <w:proofErr w:type="spellStart"/>
      <w:r w:rsidR="13B44A51">
        <w:rPr/>
        <w:t>Vaihtoehtoinen</w:t>
      </w:r>
      <w:proofErr w:type="spellEnd"/>
      <w:r w:rsidR="13B44A51">
        <w:rPr/>
        <w:t xml:space="preserve"> </w:t>
      </w:r>
      <w:proofErr w:type="spellStart"/>
      <w:r w:rsidR="13B44A51">
        <w:rPr/>
        <w:t>kohdan</w:t>
      </w:r>
      <w:proofErr w:type="spellEnd"/>
      <w:r w:rsidR="13B44A51">
        <w:rPr/>
        <w:t xml:space="preserve"> 4.3 ja 4.4 </w:t>
      </w:r>
      <w:proofErr w:type="spellStart"/>
      <w:r w:rsidR="13B44A51">
        <w:rPr/>
        <w:t>kanssa</w:t>
      </w:r>
      <w:proofErr w:type="spellEnd"/>
    </w:p>
    <w:p xmlns:wp14="http://schemas.microsoft.com/office/word/2010/wordml" w:rsidR="007E7CCB" w:rsidRDefault="007E7CCB" w14:paraId="0307D1E0" wp14:textId="77777777">
      <w:pPr>
        <w:numPr>
          <w:ilvl w:val="0"/>
          <w:numId w:val="15"/>
        </w:numPr>
        <w:rPr/>
      </w:pPr>
      <w:proofErr w:type="spellStart"/>
      <w:r w:rsidR="13B44A51">
        <w:rPr/>
        <w:t>Käyttäjän</w:t>
      </w:r>
      <w:proofErr w:type="spellEnd"/>
      <w:r w:rsidR="13B44A51">
        <w:rPr/>
        <w:t xml:space="preserve"> </w:t>
      </w:r>
      <w:proofErr w:type="spellStart"/>
      <w:r w:rsidR="13B44A51">
        <w:rPr/>
        <w:t>tehtävä</w:t>
      </w:r>
      <w:proofErr w:type="spellEnd"/>
      <w:r w:rsidR="13B44A51">
        <w:rPr/>
        <w:t>/</w:t>
      </w:r>
      <w:proofErr w:type="spellStart"/>
      <w:r w:rsidR="13B44A51">
        <w:rPr/>
        <w:t>tavoite</w:t>
      </w:r>
      <w:proofErr w:type="spellEnd"/>
      <w:r w:rsidR="13B44A51">
        <w:rPr/>
        <w:t xml:space="preserve"> </w:t>
      </w:r>
      <w:proofErr w:type="spellStart"/>
      <w:r w:rsidR="13B44A51">
        <w:rPr/>
        <w:t>jaetaan</w:t>
      </w:r>
      <w:proofErr w:type="spellEnd"/>
      <w:r w:rsidR="13B44A51">
        <w:rPr/>
        <w:t xml:space="preserve"> </w:t>
      </w:r>
      <w:proofErr w:type="spellStart"/>
      <w:r w:rsidR="13B44A51">
        <w:rPr/>
        <w:t>pienempiin</w:t>
      </w:r>
      <w:proofErr w:type="spellEnd"/>
      <w:r w:rsidR="13B44A51">
        <w:rPr/>
        <w:t xml:space="preserve">, </w:t>
      </w:r>
      <w:proofErr w:type="spellStart"/>
      <w:r w:rsidR="13B44A51">
        <w:rPr/>
        <w:t>järjestyksessä</w:t>
      </w:r>
      <w:proofErr w:type="spellEnd"/>
      <w:r w:rsidR="13B44A51">
        <w:rPr/>
        <w:t xml:space="preserve"> </w:t>
      </w:r>
      <w:proofErr w:type="spellStart"/>
      <w:r w:rsidR="13B44A51">
        <w:rPr/>
        <w:t>suoritettaviin</w:t>
      </w:r>
      <w:proofErr w:type="spellEnd"/>
      <w:r w:rsidR="13B44A51">
        <w:rPr/>
        <w:t xml:space="preserve"> </w:t>
      </w:r>
      <w:proofErr w:type="spellStart"/>
      <w:r w:rsidR="13B44A51">
        <w:rPr/>
        <w:t>osiin</w:t>
      </w:r>
      <w:proofErr w:type="spellEnd"/>
    </w:p>
    <w:p xmlns:wp14="http://schemas.microsoft.com/office/word/2010/wordml" w:rsidR="007E7CCB" w:rsidRDefault="007E7CCB" w14:paraId="13F049F3" wp14:textId="77777777">
      <w:pPr>
        <w:numPr>
          <w:ilvl w:val="0"/>
          <w:numId w:val="15"/>
        </w:numPr>
        <w:rPr/>
      </w:pPr>
      <w:proofErr w:type="spellStart"/>
      <w:r w:rsidR="13B44A51">
        <w:rPr/>
        <w:t>Osatehtävät</w:t>
      </w:r>
      <w:proofErr w:type="spellEnd"/>
      <w:r w:rsidR="13B44A51">
        <w:rPr/>
        <w:t xml:space="preserve"> </w:t>
      </w:r>
      <w:proofErr w:type="spellStart"/>
      <w:r w:rsidR="13B44A51">
        <w:rPr/>
        <w:t>käydään</w:t>
      </w:r>
      <w:proofErr w:type="spellEnd"/>
      <w:r w:rsidR="13B44A51">
        <w:rPr/>
        <w:t xml:space="preserve"> </w:t>
      </w:r>
      <w:proofErr w:type="spellStart"/>
      <w:r w:rsidR="13B44A51">
        <w:rPr/>
        <w:t>läpi</w:t>
      </w:r>
      <w:proofErr w:type="spellEnd"/>
      <w:r w:rsidR="13B44A51">
        <w:rPr/>
        <w:t xml:space="preserve"> ja </w:t>
      </w:r>
      <w:proofErr w:type="spellStart"/>
      <w:r w:rsidR="13B44A51">
        <w:rPr/>
        <w:t>arvioidaan</w:t>
      </w:r>
      <w:proofErr w:type="spellEnd"/>
      <w:r w:rsidR="13B44A51">
        <w:rPr/>
        <w:t xml:space="preserve"> (Wharton 1994)</w:t>
      </w:r>
    </w:p>
    <w:p xmlns:wp14="http://schemas.microsoft.com/office/word/2010/wordml" w:rsidR="007E7CCB" w:rsidP="13B44A51" w:rsidRDefault="007E7CCB" w14:paraId="6D0C56AF" wp14:textId="77777777">
      <w:pPr>
        <w:pStyle w:val="Otsikko2"/>
        <w:numPr>
          <w:numId w:val="0"/>
        </w:numPr>
      </w:pPr>
      <w:proofErr w:type="spellStart"/>
      <w:r w:rsidR="13B44A51">
        <w:rPr/>
        <w:t>Skenaariopohjainen</w:t>
      </w:r>
      <w:proofErr w:type="spellEnd"/>
      <w:r w:rsidR="13B44A51">
        <w:rPr/>
        <w:t xml:space="preserve"> </w:t>
      </w:r>
      <w:proofErr w:type="spellStart"/>
      <w:r w:rsidR="13B44A51">
        <w:rPr/>
        <w:t>evaluointi</w:t>
      </w:r>
      <w:proofErr w:type="spellEnd"/>
    </w:p>
    <w:p xmlns:wp14="http://schemas.microsoft.com/office/word/2010/wordml" w:rsidR="007E7CCB" w:rsidRDefault="007E7CCB" w14:paraId="221B9D6E" wp14:textId="77777777">
      <w:pPr>
        <w:numPr>
          <w:ilvl w:val="0"/>
          <w:numId w:val="16"/>
        </w:numPr>
        <w:rPr/>
      </w:pPr>
      <w:proofErr w:type="spellStart"/>
      <w:r w:rsidR="13B44A51">
        <w:rPr/>
        <w:t>Vaihtoehtoinen</w:t>
      </w:r>
      <w:proofErr w:type="spellEnd"/>
      <w:r w:rsidR="13B44A51">
        <w:rPr/>
        <w:t xml:space="preserve"> </w:t>
      </w:r>
      <w:proofErr w:type="spellStart"/>
      <w:r w:rsidR="13B44A51">
        <w:rPr/>
        <w:t>kohdan</w:t>
      </w:r>
      <w:proofErr w:type="spellEnd"/>
      <w:r w:rsidR="13B44A51">
        <w:rPr/>
        <w:t xml:space="preserve"> 4.2 ja 4.4 </w:t>
      </w:r>
      <w:proofErr w:type="spellStart"/>
      <w:r w:rsidR="13B44A51">
        <w:rPr/>
        <w:t>kanssa</w:t>
      </w:r>
      <w:proofErr w:type="spellEnd"/>
    </w:p>
    <w:p xmlns:wp14="http://schemas.microsoft.com/office/word/2010/wordml" w:rsidR="007E7CCB" w:rsidRDefault="007E7CCB" w14:paraId="426ED0C2" wp14:textId="77777777">
      <w:pPr>
        <w:numPr>
          <w:ilvl w:val="0"/>
          <w:numId w:val="16"/>
        </w:numPr>
        <w:rPr/>
      </w:pPr>
      <w:proofErr w:type="spellStart"/>
      <w:r w:rsidR="13B44A51">
        <w:rPr/>
        <w:t>Käydään</w:t>
      </w:r>
      <w:proofErr w:type="spellEnd"/>
      <w:r w:rsidR="13B44A51">
        <w:rPr/>
        <w:t xml:space="preserve"> </w:t>
      </w:r>
      <w:proofErr w:type="spellStart"/>
      <w:r w:rsidR="13B44A51">
        <w:rPr/>
        <w:t>läpi</w:t>
      </w:r>
      <w:proofErr w:type="spellEnd"/>
      <w:r w:rsidR="13B44A51">
        <w:rPr/>
        <w:t xml:space="preserve"> </w:t>
      </w:r>
      <w:proofErr w:type="spellStart"/>
      <w:r w:rsidR="13B44A51">
        <w:rPr/>
        <w:t>käyttäjälle</w:t>
      </w:r>
      <w:proofErr w:type="spellEnd"/>
      <w:r w:rsidR="13B44A51">
        <w:rPr/>
        <w:t xml:space="preserve"> </w:t>
      </w:r>
      <w:proofErr w:type="spellStart"/>
      <w:r w:rsidR="13B44A51">
        <w:rPr/>
        <w:t>tyypillisiä</w:t>
      </w:r>
      <w:proofErr w:type="spellEnd"/>
      <w:r w:rsidR="13B44A51">
        <w:rPr/>
        <w:t xml:space="preserve"> </w:t>
      </w:r>
      <w:proofErr w:type="spellStart"/>
      <w:r w:rsidR="13B44A51">
        <w:rPr/>
        <w:t>tehtäviä</w:t>
      </w:r>
      <w:proofErr w:type="spellEnd"/>
      <w:r w:rsidR="13B44A51">
        <w:rPr/>
        <w:t xml:space="preserve"> ja </w:t>
      </w:r>
      <w:proofErr w:type="spellStart"/>
      <w:r w:rsidR="13B44A51">
        <w:rPr/>
        <w:t>arvioidaan</w:t>
      </w:r>
      <w:proofErr w:type="spellEnd"/>
      <w:r w:rsidR="13B44A51">
        <w:rPr/>
        <w:t xml:space="preserve"> </w:t>
      </w:r>
      <w:proofErr w:type="spellStart"/>
      <w:r w:rsidR="13B44A51">
        <w:rPr/>
        <w:t>miten</w:t>
      </w:r>
      <w:proofErr w:type="spellEnd"/>
      <w:r w:rsidR="13B44A51">
        <w:rPr/>
        <w:t xml:space="preserve"> </w:t>
      </w:r>
      <w:proofErr w:type="spellStart"/>
      <w:r w:rsidR="13B44A51">
        <w:rPr/>
        <w:t>hyvin</w:t>
      </w:r>
      <w:proofErr w:type="spellEnd"/>
      <w:r w:rsidR="13B44A51">
        <w:rPr/>
        <w:t xml:space="preserve"> </w:t>
      </w:r>
      <w:proofErr w:type="spellStart"/>
      <w:r w:rsidR="13B44A51">
        <w:rPr/>
        <w:t>tietyt</w:t>
      </w:r>
      <w:proofErr w:type="spellEnd"/>
      <w:r w:rsidR="13B44A51">
        <w:rPr/>
        <w:t xml:space="preserve"> </w:t>
      </w:r>
      <w:proofErr w:type="spellStart"/>
      <w:r w:rsidR="13B44A51">
        <w:rPr/>
        <w:t>käyttäjät</w:t>
      </w:r>
      <w:proofErr w:type="spellEnd"/>
      <w:r w:rsidR="13B44A51">
        <w:rPr/>
        <w:t xml:space="preserve"> (</w:t>
      </w:r>
      <w:proofErr w:type="spellStart"/>
      <w:r w:rsidR="13B44A51">
        <w:rPr/>
        <w:t>vrt</w:t>
      </w:r>
      <w:proofErr w:type="spellEnd"/>
      <w:r w:rsidR="13B44A51">
        <w:rPr/>
        <w:t xml:space="preserve">. </w:t>
      </w:r>
      <w:proofErr w:type="spellStart"/>
      <w:r w:rsidR="13B44A51">
        <w:rPr/>
        <w:t>luvut</w:t>
      </w:r>
      <w:proofErr w:type="spellEnd"/>
      <w:r w:rsidR="13B44A51">
        <w:rPr/>
        <w:t xml:space="preserve"> 1.2 ja 1.3) </w:t>
      </w:r>
      <w:proofErr w:type="spellStart"/>
      <w:r w:rsidR="13B44A51">
        <w:rPr/>
        <w:t>onnistuvat</w:t>
      </w:r>
      <w:proofErr w:type="spellEnd"/>
      <w:r w:rsidR="13B44A51">
        <w:rPr/>
        <w:t xml:space="preserve"> </w:t>
      </w:r>
      <w:proofErr w:type="spellStart"/>
      <w:r w:rsidR="13B44A51">
        <w:rPr/>
        <w:t>niissä</w:t>
      </w:r>
      <w:proofErr w:type="spellEnd"/>
    </w:p>
    <w:p xmlns:wp14="http://schemas.microsoft.com/office/word/2010/wordml" w:rsidR="007E7CCB" w:rsidRDefault="007E7CCB" w14:paraId="3DF49ACA" wp14:textId="77777777">
      <w:pPr>
        <w:numPr>
          <w:ilvl w:val="0"/>
          <w:numId w:val="16"/>
        </w:numPr>
        <w:rPr/>
      </w:pPr>
      <w:proofErr w:type="spellStart"/>
      <w:r w:rsidR="13B44A51">
        <w:rPr/>
        <w:t>Tehtävistä</w:t>
      </w:r>
      <w:proofErr w:type="spellEnd"/>
      <w:r w:rsidR="13B44A51">
        <w:rPr/>
        <w:t xml:space="preserve"> </w:t>
      </w:r>
      <w:proofErr w:type="spellStart"/>
      <w:r w:rsidR="13B44A51">
        <w:rPr/>
        <w:t>luodaan</w:t>
      </w:r>
      <w:proofErr w:type="spellEnd"/>
      <w:r w:rsidR="13B44A51">
        <w:rPr/>
        <w:t xml:space="preserve"> </w:t>
      </w:r>
      <w:proofErr w:type="spellStart"/>
      <w:r w:rsidR="13B44A51">
        <w:rPr/>
        <w:t>useita</w:t>
      </w:r>
      <w:proofErr w:type="spellEnd"/>
      <w:r w:rsidR="13B44A51">
        <w:rPr/>
        <w:t xml:space="preserve"> </w:t>
      </w:r>
      <w:proofErr w:type="spellStart"/>
      <w:r w:rsidR="13B44A51">
        <w:rPr/>
        <w:t>skenaarioita</w:t>
      </w:r>
      <w:proofErr w:type="spellEnd"/>
      <w:r w:rsidR="13B44A51">
        <w:rPr/>
        <w:t xml:space="preserve">, </w:t>
      </w:r>
      <w:proofErr w:type="spellStart"/>
      <w:r w:rsidR="13B44A51">
        <w:rPr/>
        <w:t>joissa</w:t>
      </w:r>
      <w:proofErr w:type="spellEnd"/>
      <w:r w:rsidR="13B44A51">
        <w:rPr/>
        <w:t xml:space="preserve"> </w:t>
      </w:r>
      <w:proofErr w:type="spellStart"/>
      <w:r w:rsidR="13B44A51">
        <w:rPr/>
        <w:t>jokaisessa</w:t>
      </w:r>
      <w:proofErr w:type="spellEnd"/>
      <w:r w:rsidR="13B44A51">
        <w:rPr/>
        <w:t xml:space="preserve"> on </w:t>
      </w:r>
      <w:proofErr w:type="spellStart"/>
      <w:r w:rsidR="13B44A51">
        <w:rPr/>
        <w:t>kaksi</w:t>
      </w:r>
      <w:proofErr w:type="spellEnd"/>
      <w:r w:rsidR="13B44A51">
        <w:rPr/>
        <w:t xml:space="preserve"> </w:t>
      </w:r>
      <w:proofErr w:type="spellStart"/>
      <w:r w:rsidR="13B44A51">
        <w:rPr/>
        <w:t>osaa</w:t>
      </w:r>
      <w:proofErr w:type="spellEnd"/>
      <w:r w:rsidR="13B44A51">
        <w:rPr/>
        <w:t xml:space="preserve">: </w:t>
      </w:r>
      <w:proofErr w:type="spellStart"/>
      <w:r w:rsidR="13B44A51">
        <w:rPr/>
        <w:t>tehtäväskenaario</w:t>
      </w:r>
      <w:proofErr w:type="spellEnd"/>
      <w:r w:rsidR="13B44A51">
        <w:rPr/>
        <w:t xml:space="preserve"> ja </w:t>
      </w:r>
      <w:proofErr w:type="spellStart"/>
      <w:r w:rsidR="13B44A51">
        <w:rPr/>
        <w:t>käyttöskenaario</w:t>
      </w:r>
      <w:proofErr w:type="spellEnd"/>
    </w:p>
    <w:p xmlns:wp14="http://schemas.microsoft.com/office/word/2010/wordml" w:rsidR="007E7CCB" w:rsidRDefault="007E7CCB" w14:paraId="546B16F2" wp14:textId="77777777">
      <w:pPr>
        <w:numPr>
          <w:ilvl w:val="0"/>
          <w:numId w:val="16"/>
        </w:numPr>
        <w:rPr/>
      </w:pPr>
      <w:proofErr w:type="spellStart"/>
      <w:r w:rsidR="13B44A51">
        <w:rPr/>
        <w:t>Ei</w:t>
      </w:r>
      <w:proofErr w:type="spellEnd"/>
      <w:r w:rsidR="13B44A51">
        <w:rPr/>
        <w:t xml:space="preserve"> vain </w:t>
      </w:r>
      <w:proofErr w:type="spellStart"/>
      <w:r w:rsidR="13B44A51">
        <w:rPr/>
        <w:t>kuvata</w:t>
      </w:r>
      <w:proofErr w:type="spellEnd"/>
      <w:r w:rsidR="13B44A51">
        <w:rPr/>
        <w:t xml:space="preserve"> </w:t>
      </w:r>
      <w:proofErr w:type="spellStart"/>
      <w:r w:rsidR="13B44A51">
        <w:rPr/>
        <w:t>skenaarioita</w:t>
      </w:r>
      <w:proofErr w:type="spellEnd"/>
      <w:r w:rsidR="13B44A51">
        <w:rPr/>
        <w:t xml:space="preserve">, </w:t>
      </w:r>
      <w:proofErr w:type="spellStart"/>
      <w:r w:rsidR="13B44A51">
        <w:rPr/>
        <w:t>vaan</w:t>
      </w:r>
      <w:proofErr w:type="spellEnd"/>
      <w:r w:rsidR="13B44A51">
        <w:rPr/>
        <w:t xml:space="preserve"> </w:t>
      </w:r>
      <w:proofErr w:type="spellStart"/>
      <w:r w:rsidR="13B44A51">
        <w:rPr/>
        <w:t>evaluoidaan</w:t>
      </w:r>
      <w:proofErr w:type="spellEnd"/>
      <w:r w:rsidR="13B44A51">
        <w:rPr/>
        <w:t xml:space="preserve"> </w:t>
      </w:r>
      <w:proofErr w:type="spellStart"/>
      <w:r w:rsidR="13B44A51">
        <w:rPr/>
        <w:t>prototyyppiä</w:t>
      </w:r>
      <w:proofErr w:type="spellEnd"/>
      <w:r w:rsidR="13B44A51">
        <w:rPr/>
        <w:t xml:space="preserve"> </w:t>
      </w:r>
      <w:proofErr w:type="spellStart"/>
      <w:r w:rsidR="13B44A51">
        <w:rPr/>
        <w:t>niiden</w:t>
      </w:r>
      <w:proofErr w:type="spellEnd"/>
      <w:r w:rsidR="13B44A51">
        <w:rPr/>
        <w:t xml:space="preserve"> </w:t>
      </w:r>
      <w:proofErr w:type="spellStart"/>
      <w:r w:rsidR="13B44A51">
        <w:rPr/>
        <w:t>avulla</w:t>
      </w:r>
      <w:proofErr w:type="spellEnd"/>
      <w:r w:rsidR="13B44A51">
        <w:rPr/>
        <w:t xml:space="preserve">, </w:t>
      </w:r>
      <w:proofErr w:type="spellStart"/>
      <w:r w:rsidR="13B44A51">
        <w:rPr/>
        <w:t>ts</w:t>
      </w:r>
      <w:proofErr w:type="spellEnd"/>
      <w:r w:rsidR="13B44A51">
        <w:rPr/>
        <w:t xml:space="preserve">. </w:t>
      </w:r>
      <w:proofErr w:type="spellStart"/>
      <w:r w:rsidR="13B44A51">
        <w:rPr/>
        <w:t>skenaarioista</w:t>
      </w:r>
      <w:proofErr w:type="spellEnd"/>
      <w:r w:rsidR="13B44A51">
        <w:rPr/>
        <w:t xml:space="preserve"> </w:t>
      </w:r>
      <w:proofErr w:type="spellStart"/>
      <w:r w:rsidR="13B44A51">
        <w:rPr/>
        <w:t>pitäisi</w:t>
      </w:r>
      <w:proofErr w:type="spellEnd"/>
      <w:r w:rsidR="13B44A51">
        <w:rPr/>
        <w:t xml:space="preserve"> </w:t>
      </w:r>
      <w:proofErr w:type="spellStart"/>
      <w:r w:rsidR="13B44A51">
        <w:rPr/>
        <w:t>myös</w:t>
      </w:r>
      <w:proofErr w:type="spellEnd"/>
      <w:r w:rsidR="13B44A51">
        <w:rPr/>
        <w:t xml:space="preserve"> </w:t>
      </w:r>
      <w:proofErr w:type="spellStart"/>
      <w:r w:rsidR="13B44A51">
        <w:rPr/>
        <w:t>saada</w:t>
      </w:r>
      <w:proofErr w:type="spellEnd"/>
      <w:r w:rsidR="13B44A51">
        <w:rPr/>
        <w:t xml:space="preserve"> </w:t>
      </w:r>
      <w:proofErr w:type="spellStart"/>
      <w:r w:rsidR="13B44A51">
        <w:rPr/>
        <w:t>analysoitua</w:t>
      </w:r>
      <w:proofErr w:type="spellEnd"/>
      <w:r w:rsidR="13B44A51">
        <w:rPr/>
        <w:t xml:space="preserve"> </w:t>
      </w:r>
      <w:proofErr w:type="spellStart"/>
      <w:r w:rsidR="13B44A51">
        <w:rPr/>
        <w:t>löydöksiä</w:t>
      </w:r>
      <w:proofErr w:type="spellEnd"/>
      <w:r w:rsidR="13B44A51">
        <w:rPr/>
        <w:t xml:space="preserve"> </w:t>
      </w:r>
      <w:proofErr w:type="spellStart"/>
      <w:r w:rsidR="13B44A51">
        <w:rPr/>
        <w:t>ongelmista</w:t>
      </w:r>
      <w:proofErr w:type="spellEnd"/>
      <w:r w:rsidR="13B44A51">
        <w:rPr/>
        <w:t xml:space="preserve">, </w:t>
      </w:r>
      <w:proofErr w:type="spellStart"/>
      <w:r w:rsidR="13B44A51">
        <w:rPr/>
        <w:t>tämäkään</w:t>
      </w:r>
      <w:proofErr w:type="spellEnd"/>
      <w:r w:rsidR="13B44A51">
        <w:rPr/>
        <w:t xml:space="preserve"> </w:t>
      </w:r>
      <w:proofErr w:type="spellStart"/>
      <w:r w:rsidR="13B44A51">
        <w:rPr/>
        <w:t>ei</w:t>
      </w:r>
      <w:proofErr w:type="spellEnd"/>
      <w:r w:rsidR="13B44A51">
        <w:rPr/>
        <w:t xml:space="preserve"> ole “</w:t>
      </w:r>
      <w:proofErr w:type="spellStart"/>
      <w:r w:rsidR="13B44A51">
        <w:rPr/>
        <w:t>puolustuksen</w:t>
      </w:r>
      <w:proofErr w:type="spellEnd"/>
      <w:r w:rsidR="13B44A51">
        <w:rPr/>
        <w:t xml:space="preserve"> </w:t>
      </w:r>
      <w:proofErr w:type="spellStart"/>
      <w:r w:rsidR="13B44A51">
        <w:rPr/>
        <w:t>puheenvuoro</w:t>
      </w:r>
      <w:proofErr w:type="spellEnd"/>
      <w:r w:rsidR="13B44A51">
        <w:rPr/>
        <w:t xml:space="preserve"> </w:t>
      </w:r>
      <w:proofErr w:type="spellStart"/>
      <w:r w:rsidR="13B44A51">
        <w:rPr/>
        <w:t>ongelmattoman</w:t>
      </w:r>
      <w:proofErr w:type="spellEnd"/>
      <w:r w:rsidR="13B44A51">
        <w:rPr/>
        <w:t xml:space="preserve"> </w:t>
      </w:r>
      <w:proofErr w:type="spellStart"/>
      <w:r w:rsidR="13B44A51">
        <w:rPr/>
        <w:t>käyttöliittymän</w:t>
      </w:r>
      <w:proofErr w:type="spellEnd"/>
      <w:r w:rsidR="13B44A51">
        <w:rPr/>
        <w:t xml:space="preserve"> </w:t>
      </w:r>
      <w:proofErr w:type="spellStart"/>
      <w:r w:rsidR="13B44A51">
        <w:rPr/>
        <w:t>puolesta</w:t>
      </w:r>
      <w:proofErr w:type="spellEnd"/>
      <w:r w:rsidR="13B44A51">
        <w:rPr/>
        <w:t>”.</w:t>
      </w:r>
    </w:p>
    <w:p xmlns:wp14="http://schemas.microsoft.com/office/word/2010/wordml" w:rsidR="007E7CCB" w:rsidP="13B44A51" w:rsidRDefault="007E7CCB" w14:paraId="2FC84FA3" wp14:textId="77777777">
      <w:pPr>
        <w:pStyle w:val="Otsikko2"/>
        <w:numPr>
          <w:numId w:val="0"/>
        </w:numPr>
      </w:pPr>
      <w:proofErr w:type="spellStart"/>
      <w:r w:rsidR="13B44A51">
        <w:rPr/>
        <w:t>Käyttäjätestaus</w:t>
      </w:r>
      <w:proofErr w:type="spellEnd"/>
    </w:p>
    <w:p xmlns:wp14="http://schemas.microsoft.com/office/word/2010/wordml" w:rsidR="007E7CCB" w:rsidRDefault="007E7CCB" w14:paraId="561416B8" wp14:textId="77777777">
      <w:pPr>
        <w:numPr>
          <w:ilvl w:val="0"/>
          <w:numId w:val="17"/>
        </w:numPr>
        <w:rPr/>
      </w:pPr>
      <w:proofErr w:type="spellStart"/>
      <w:r w:rsidR="13B44A51">
        <w:rPr/>
        <w:t>Vaihtoehtoinen</w:t>
      </w:r>
      <w:proofErr w:type="spellEnd"/>
      <w:r w:rsidR="13B44A51">
        <w:rPr/>
        <w:t xml:space="preserve"> </w:t>
      </w:r>
      <w:proofErr w:type="spellStart"/>
      <w:r w:rsidR="13B44A51">
        <w:rPr/>
        <w:t>kohdan</w:t>
      </w:r>
      <w:proofErr w:type="spellEnd"/>
      <w:r w:rsidR="13B44A51">
        <w:rPr/>
        <w:t xml:space="preserve"> 4.2 ja 4.3 </w:t>
      </w:r>
      <w:proofErr w:type="spellStart"/>
      <w:r w:rsidR="13B44A51">
        <w:rPr/>
        <w:t>kanssa</w:t>
      </w:r>
      <w:proofErr w:type="spellEnd"/>
    </w:p>
    <w:p xmlns:wp14="http://schemas.microsoft.com/office/word/2010/wordml" w:rsidR="007E7CCB" w:rsidRDefault="007E7CCB" w14:paraId="427E5776" wp14:textId="77777777" wp14:noSpellErr="1">
      <w:pPr>
        <w:numPr>
          <w:ilvl w:val="0"/>
          <w:numId w:val="17"/>
        </w:numPr>
        <w:rPr/>
      </w:pPr>
      <w:r w:rsidR="13B44A51">
        <w:rPr/>
        <w:t>Formaali käytettävyystestaus esimerkkikäyttäjillä on raskas tätä tarkoitusta varten, mutta pienimuotoisempi “kysytään kaverilta mielipiteitä”-testi voi olla hyvänä lisänä antamassa näkökulmaa ja etäisyyttä omiin kehittäjälähtöisiin olettamuksiin.</w:t>
      </w:r>
    </w:p>
    <w:p xmlns:wp14="http://schemas.microsoft.com/office/word/2010/wordml" w:rsidR="007E7CCB" w:rsidRDefault="007E7CCB" w14:paraId="5CB97C63" wp14:textId="77777777">
      <w:pPr>
        <w:numPr>
          <w:ilvl w:val="0"/>
          <w:numId w:val="17"/>
        </w:numPr>
        <w:rPr/>
      </w:pPr>
      <w:proofErr w:type="spellStart"/>
      <w:r w:rsidR="13B44A51">
        <w:rPr/>
        <w:t>Parhaimmillaan</w:t>
      </w:r>
      <w:proofErr w:type="spellEnd"/>
      <w:r w:rsidR="13B44A51">
        <w:rPr/>
        <w:t xml:space="preserve"> </w:t>
      </w:r>
      <w:proofErr w:type="spellStart"/>
      <w:r w:rsidR="13B44A51">
        <w:rPr/>
        <w:t>jos</w:t>
      </w:r>
      <w:proofErr w:type="spellEnd"/>
      <w:r w:rsidR="13B44A51">
        <w:rPr/>
        <w:t xml:space="preserve"> </w:t>
      </w:r>
      <w:proofErr w:type="spellStart"/>
      <w:r w:rsidR="13B44A51">
        <w:rPr/>
        <w:t>onnistuu</w:t>
      </w:r>
      <w:proofErr w:type="spellEnd"/>
      <w:r w:rsidR="13B44A51">
        <w:rPr/>
        <w:t xml:space="preserve"> </w:t>
      </w:r>
      <w:proofErr w:type="spellStart"/>
      <w:r w:rsidR="13B44A51">
        <w:rPr/>
        <w:t>saamaan</w:t>
      </w:r>
      <w:proofErr w:type="spellEnd"/>
      <w:r w:rsidR="13B44A51">
        <w:rPr/>
        <w:t xml:space="preserve"> </w:t>
      </w:r>
      <w:proofErr w:type="spellStart"/>
      <w:r w:rsidR="13B44A51">
        <w:rPr/>
        <w:t>testaukseen</w:t>
      </w:r>
      <w:proofErr w:type="spellEnd"/>
      <w:r w:rsidR="13B44A51">
        <w:rPr/>
        <w:t xml:space="preserve"> </w:t>
      </w:r>
      <w:proofErr w:type="spellStart"/>
      <w:r w:rsidR="13B44A51">
        <w:rPr/>
        <w:t>oikean</w:t>
      </w:r>
      <w:proofErr w:type="spellEnd"/>
      <w:r w:rsidR="13B44A51">
        <w:rPr/>
        <w:t xml:space="preserve"> </w:t>
      </w:r>
      <w:proofErr w:type="spellStart"/>
      <w:r w:rsidR="13B44A51">
        <w:rPr/>
        <w:t>esimerkkikäyttäjän</w:t>
      </w:r>
      <w:proofErr w:type="spellEnd"/>
      <w:r w:rsidR="13B44A51">
        <w:rPr/>
        <w:t xml:space="preserve"> </w:t>
      </w:r>
      <w:proofErr w:type="spellStart"/>
      <w:r w:rsidR="13B44A51">
        <w:rPr/>
        <w:t>pääkäyttäjäryhmän</w:t>
      </w:r>
      <w:proofErr w:type="spellEnd"/>
      <w:r w:rsidR="13B44A51">
        <w:rPr/>
        <w:t xml:space="preserve"> </w:t>
      </w:r>
      <w:proofErr w:type="spellStart"/>
      <w:r w:rsidR="13B44A51">
        <w:rPr/>
        <w:t>edustajana</w:t>
      </w:r>
      <w:proofErr w:type="spellEnd"/>
      <w:r w:rsidR="13B44A51">
        <w:rPr/>
        <w:t xml:space="preserve">. </w:t>
      </w:r>
      <w:proofErr w:type="spellStart"/>
      <w:r w:rsidR="13B44A51">
        <w:rPr/>
        <w:t>Huomaa</w:t>
      </w:r>
      <w:proofErr w:type="spellEnd"/>
      <w:r w:rsidR="13B44A51">
        <w:rPr/>
        <w:t xml:space="preserve">, </w:t>
      </w:r>
      <w:proofErr w:type="spellStart"/>
      <w:r w:rsidR="13B44A51">
        <w:rPr/>
        <w:t>että</w:t>
      </w:r>
      <w:proofErr w:type="spellEnd"/>
      <w:r w:rsidR="13B44A51">
        <w:rPr/>
        <w:t xml:space="preserve"> </w:t>
      </w:r>
      <w:proofErr w:type="spellStart"/>
      <w:r w:rsidR="13B44A51">
        <w:rPr/>
        <w:t>itse</w:t>
      </w:r>
      <w:proofErr w:type="spellEnd"/>
      <w:r w:rsidR="13B44A51">
        <w:rPr/>
        <w:t xml:space="preserve"> </w:t>
      </w:r>
      <w:proofErr w:type="spellStart"/>
      <w:r w:rsidR="13B44A51">
        <w:rPr/>
        <w:t>työn</w:t>
      </w:r>
      <w:proofErr w:type="spellEnd"/>
      <w:r w:rsidR="13B44A51">
        <w:rPr/>
        <w:t xml:space="preserve"> </w:t>
      </w:r>
      <w:proofErr w:type="spellStart"/>
      <w:r w:rsidR="13B44A51">
        <w:rPr/>
        <w:t>tekijänä</w:t>
      </w:r>
      <w:proofErr w:type="spellEnd"/>
      <w:r w:rsidR="13B44A51">
        <w:rPr/>
        <w:t xml:space="preserve"> </w:t>
      </w:r>
      <w:proofErr w:type="spellStart"/>
      <w:r w:rsidR="13B44A51">
        <w:rPr/>
        <w:t>ei</w:t>
      </w:r>
      <w:proofErr w:type="spellEnd"/>
      <w:r w:rsidR="13B44A51">
        <w:rPr/>
        <w:t xml:space="preserve"> </w:t>
      </w:r>
      <w:proofErr w:type="spellStart"/>
      <w:r w:rsidR="13B44A51">
        <w:rPr/>
        <w:t>voi</w:t>
      </w:r>
      <w:proofErr w:type="spellEnd"/>
      <w:r w:rsidR="13B44A51">
        <w:rPr/>
        <w:t xml:space="preserve"> olla </w:t>
      </w:r>
      <w:proofErr w:type="spellStart"/>
      <w:r w:rsidR="13B44A51">
        <w:rPr/>
        <w:t>käyttäjätestaajana</w:t>
      </w:r>
      <w:proofErr w:type="spellEnd"/>
      <w:r w:rsidR="13B44A51">
        <w:rPr/>
        <w:t>.</w:t>
      </w:r>
    </w:p>
    <w:p xmlns:wp14="http://schemas.microsoft.com/office/word/2010/wordml" w:rsidR="007E7CCB" w:rsidP="13B44A51" w:rsidRDefault="007E7CCB" w14:paraId="37005A79" wp14:textId="77777777">
      <w:pPr>
        <w:pStyle w:val="Otsikko2"/>
        <w:numPr>
          <w:numId w:val="0"/>
        </w:numPr>
      </w:pPr>
      <w:proofErr w:type="spellStart"/>
      <w:r w:rsidR="13B44A51">
        <w:rPr/>
        <w:t>Vertaisarvioinnit</w:t>
      </w:r>
      <w:proofErr w:type="spellEnd"/>
    </w:p>
    <w:p xmlns:wp14="http://schemas.microsoft.com/office/word/2010/wordml" w:rsidR="007E7CCB" w:rsidRDefault="007E7CCB" w14:paraId="3EAB3ABB" wp14:textId="77777777">
      <w:pPr>
        <w:numPr>
          <w:ilvl w:val="0"/>
          <w:numId w:val="18"/>
        </w:numPr>
        <w:rPr/>
      </w:pPr>
      <w:proofErr w:type="spellStart"/>
      <w:r w:rsidR="13B44A51">
        <w:rPr/>
        <w:t>Valinnainen</w:t>
      </w:r>
      <w:proofErr w:type="spellEnd"/>
      <w:r w:rsidR="13B44A51">
        <w:rPr/>
        <w:t xml:space="preserve"> </w:t>
      </w:r>
      <w:proofErr w:type="spellStart"/>
      <w:r w:rsidR="13B44A51">
        <w:rPr/>
        <w:t>kohta</w:t>
      </w:r>
      <w:proofErr w:type="spellEnd"/>
      <w:r w:rsidR="13B44A51">
        <w:rPr/>
        <w:t>.</w:t>
      </w:r>
    </w:p>
    <w:p xmlns:wp14="http://schemas.microsoft.com/office/word/2010/wordml" w:rsidR="007E7CCB" w:rsidRDefault="007E7CCB" w14:paraId="6DECA63D" wp14:textId="77777777">
      <w:pPr>
        <w:numPr>
          <w:ilvl w:val="0"/>
          <w:numId w:val="18"/>
        </w:numPr>
        <w:rPr/>
      </w:pPr>
      <w:proofErr w:type="spellStart"/>
      <w:r w:rsidR="13B44A51">
        <w:rPr/>
        <w:t>Mikäli</w:t>
      </w:r>
      <w:proofErr w:type="spellEnd"/>
      <w:r w:rsidR="13B44A51">
        <w:rPr/>
        <w:t xml:space="preserve"> </w:t>
      </w:r>
      <w:proofErr w:type="spellStart"/>
      <w:r w:rsidR="13B44A51">
        <w:rPr/>
        <w:t>olet</w:t>
      </w:r>
      <w:proofErr w:type="spellEnd"/>
      <w:r w:rsidR="13B44A51">
        <w:rPr/>
        <w:t xml:space="preserve"> </w:t>
      </w:r>
      <w:proofErr w:type="spellStart"/>
      <w:r w:rsidR="13B44A51">
        <w:rPr/>
        <w:t>saanut</w:t>
      </w:r>
      <w:proofErr w:type="spellEnd"/>
      <w:r w:rsidR="13B44A51">
        <w:rPr/>
        <w:t xml:space="preserve"> </w:t>
      </w:r>
      <w:proofErr w:type="spellStart"/>
      <w:r w:rsidR="13B44A51">
        <w:rPr/>
        <w:t>vertaisarvioita</w:t>
      </w:r>
      <w:proofErr w:type="spellEnd"/>
      <w:r w:rsidR="13B44A51">
        <w:rPr/>
        <w:t xml:space="preserve"> </w:t>
      </w:r>
      <w:proofErr w:type="spellStart"/>
      <w:r w:rsidR="13B44A51">
        <w:rPr/>
        <w:t>muilta</w:t>
      </w:r>
      <w:proofErr w:type="spellEnd"/>
      <w:r w:rsidR="13B44A51">
        <w:rPr/>
        <w:t xml:space="preserve"> </w:t>
      </w:r>
      <w:proofErr w:type="spellStart"/>
      <w:r w:rsidR="13B44A51">
        <w:rPr/>
        <w:t>kurssilaisilta</w:t>
      </w:r>
      <w:proofErr w:type="spellEnd"/>
      <w:r w:rsidR="13B44A51">
        <w:rPr/>
        <w:t xml:space="preserve"> (</w:t>
      </w:r>
      <w:proofErr w:type="spellStart"/>
      <w:r w:rsidR="13B44A51">
        <w:rPr/>
        <w:t>esim</w:t>
      </w:r>
      <w:proofErr w:type="spellEnd"/>
      <w:r w:rsidR="13B44A51">
        <w:rPr/>
        <w:t xml:space="preserve">. </w:t>
      </w:r>
      <w:proofErr w:type="spellStart"/>
      <w:r w:rsidR="13B44A51">
        <w:rPr/>
        <w:t>Moodlen</w:t>
      </w:r>
      <w:proofErr w:type="spellEnd"/>
      <w:r w:rsidR="13B44A51">
        <w:rPr/>
        <w:t xml:space="preserve"> </w:t>
      </w:r>
      <w:proofErr w:type="spellStart"/>
      <w:r w:rsidR="13B44A51">
        <w:rPr/>
        <w:t>vertaisarviointialueella</w:t>
      </w:r>
      <w:proofErr w:type="spellEnd"/>
      <w:r w:rsidR="13B44A51">
        <w:rPr/>
        <w:t xml:space="preserve">), </w:t>
      </w:r>
      <w:proofErr w:type="spellStart"/>
      <w:r w:rsidR="13B44A51">
        <w:rPr/>
        <w:t>niin</w:t>
      </w:r>
      <w:proofErr w:type="spellEnd"/>
      <w:r w:rsidR="13B44A51">
        <w:rPr/>
        <w:t xml:space="preserve"> </w:t>
      </w:r>
      <w:proofErr w:type="spellStart"/>
      <w:r w:rsidR="13B44A51">
        <w:rPr/>
        <w:t>niitä</w:t>
      </w:r>
      <w:proofErr w:type="spellEnd"/>
      <w:r w:rsidR="13B44A51">
        <w:rPr/>
        <w:t xml:space="preserve"> </w:t>
      </w:r>
      <w:proofErr w:type="spellStart"/>
      <w:r w:rsidR="13B44A51">
        <w:rPr/>
        <w:t>voi</w:t>
      </w:r>
      <w:proofErr w:type="spellEnd"/>
      <w:r w:rsidR="13B44A51">
        <w:rPr/>
        <w:t xml:space="preserve"> </w:t>
      </w:r>
      <w:proofErr w:type="spellStart"/>
      <w:r w:rsidR="13B44A51">
        <w:rPr/>
        <w:t>kuvata</w:t>
      </w:r>
      <w:proofErr w:type="spellEnd"/>
      <w:r w:rsidR="13B44A51">
        <w:rPr/>
        <w:t xml:space="preserve"> ja </w:t>
      </w:r>
      <w:proofErr w:type="spellStart"/>
      <w:r w:rsidR="13B44A51">
        <w:rPr/>
        <w:t>analysoida</w:t>
      </w:r>
      <w:proofErr w:type="spellEnd"/>
      <w:r w:rsidR="13B44A51">
        <w:rPr/>
        <w:t xml:space="preserve"> </w:t>
      </w:r>
      <w:proofErr w:type="spellStart"/>
      <w:r w:rsidR="13B44A51">
        <w:rPr/>
        <w:t>niiden</w:t>
      </w:r>
      <w:proofErr w:type="spellEnd"/>
      <w:r w:rsidR="13B44A51">
        <w:rPr/>
        <w:t xml:space="preserve"> </w:t>
      </w:r>
      <w:proofErr w:type="spellStart"/>
      <w:r w:rsidR="13B44A51">
        <w:rPr/>
        <w:t>vaikutuksia</w:t>
      </w:r>
      <w:proofErr w:type="spellEnd"/>
      <w:r w:rsidR="13B44A51">
        <w:rPr/>
        <w:t xml:space="preserve"> </w:t>
      </w:r>
      <w:proofErr w:type="spellStart"/>
      <w:r w:rsidR="13B44A51">
        <w:rPr/>
        <w:t>prototyyppiin</w:t>
      </w:r>
      <w:proofErr w:type="spellEnd"/>
      <w:r w:rsidR="13B44A51">
        <w:rPr/>
        <w:t>.</w:t>
      </w:r>
    </w:p>
    <w:p xmlns:wp14="http://schemas.microsoft.com/office/word/2010/wordml" w:rsidR="007E7CCB" w:rsidRDefault="007E7CCB" w14:paraId="7EEA9236" wp14:textId="77777777">
      <w:pPr>
        <w:numPr>
          <w:ilvl w:val="0"/>
          <w:numId w:val="18"/>
        </w:numPr>
        <w:rPr/>
      </w:pPr>
      <w:r w:rsidR="13B44A51">
        <w:rPr/>
        <w:t xml:space="preserve">Toimii </w:t>
      </w:r>
      <w:proofErr w:type="spellStart"/>
      <w:r w:rsidR="13B44A51">
        <w:rPr/>
        <w:t>lisänä</w:t>
      </w:r>
      <w:proofErr w:type="spellEnd"/>
      <w:r w:rsidR="13B44A51">
        <w:rPr/>
        <w:t xml:space="preserve"> </w:t>
      </w:r>
      <w:proofErr w:type="spellStart"/>
      <w:r w:rsidR="13B44A51">
        <w:rPr/>
        <w:t>omiin</w:t>
      </w:r>
      <w:proofErr w:type="spellEnd"/>
      <w:r w:rsidR="13B44A51">
        <w:rPr/>
        <w:t xml:space="preserve"> </w:t>
      </w:r>
      <w:proofErr w:type="spellStart"/>
      <w:r w:rsidR="13B44A51">
        <w:rPr/>
        <w:t>evaluointeihin</w:t>
      </w:r>
      <w:proofErr w:type="spellEnd"/>
      <w:r w:rsidR="13B44A51">
        <w:rPr/>
        <w:t xml:space="preserve">, ja </w:t>
      </w:r>
      <w:proofErr w:type="spellStart"/>
      <w:r w:rsidR="13B44A51">
        <w:rPr/>
        <w:t>tuo</w:t>
      </w:r>
      <w:proofErr w:type="spellEnd"/>
      <w:r w:rsidR="13B44A51">
        <w:rPr/>
        <w:t xml:space="preserve"> </w:t>
      </w:r>
      <w:proofErr w:type="spellStart"/>
      <w:r w:rsidR="13B44A51">
        <w:rPr/>
        <w:t>näkökulmaa</w:t>
      </w:r>
      <w:proofErr w:type="spellEnd"/>
      <w:r w:rsidR="13B44A51">
        <w:rPr/>
        <w:t xml:space="preserve"> </w:t>
      </w:r>
      <w:proofErr w:type="spellStart"/>
      <w:r w:rsidR="13B44A51">
        <w:rPr/>
        <w:t>muiltakin</w:t>
      </w:r>
      <w:proofErr w:type="spellEnd"/>
      <w:r w:rsidR="13B44A51">
        <w:rPr/>
        <w:t xml:space="preserve"> </w:t>
      </w:r>
      <w:proofErr w:type="spellStart"/>
      <w:r w:rsidR="13B44A51">
        <w:rPr/>
        <w:t>kuin</w:t>
      </w:r>
      <w:proofErr w:type="spellEnd"/>
      <w:r w:rsidR="13B44A51">
        <w:rPr/>
        <w:t xml:space="preserve"> </w:t>
      </w:r>
      <w:proofErr w:type="spellStart"/>
      <w:r w:rsidR="13B44A51">
        <w:rPr/>
        <w:t>ohjelman</w:t>
      </w:r>
      <w:proofErr w:type="spellEnd"/>
      <w:r w:rsidR="13B44A51">
        <w:rPr/>
        <w:t xml:space="preserve"> </w:t>
      </w:r>
      <w:proofErr w:type="spellStart"/>
      <w:r w:rsidR="13B44A51">
        <w:rPr/>
        <w:t>kehittäjältä</w:t>
      </w:r>
      <w:proofErr w:type="spellEnd"/>
      <w:r w:rsidR="13B44A51">
        <w:rPr/>
        <w:t xml:space="preserve">. </w:t>
      </w:r>
      <w:proofErr w:type="spellStart"/>
      <w:r w:rsidR="13B44A51">
        <w:rPr/>
        <w:t>Näitä</w:t>
      </w:r>
      <w:proofErr w:type="spellEnd"/>
      <w:r w:rsidR="13B44A51">
        <w:rPr/>
        <w:t xml:space="preserve"> </w:t>
      </w:r>
      <w:proofErr w:type="spellStart"/>
      <w:r w:rsidR="13B44A51">
        <w:rPr/>
        <w:t>tuloksia</w:t>
      </w:r>
      <w:proofErr w:type="spellEnd"/>
      <w:r w:rsidR="13B44A51">
        <w:rPr/>
        <w:t xml:space="preserve"> </w:t>
      </w:r>
      <w:proofErr w:type="spellStart"/>
      <w:r w:rsidR="13B44A51">
        <w:rPr/>
        <w:t>voi</w:t>
      </w:r>
      <w:proofErr w:type="spellEnd"/>
      <w:r w:rsidR="13B44A51">
        <w:rPr/>
        <w:t xml:space="preserve"> </w:t>
      </w:r>
      <w:proofErr w:type="spellStart"/>
      <w:r w:rsidR="13B44A51">
        <w:rPr/>
        <w:t>myös</w:t>
      </w:r>
      <w:proofErr w:type="spellEnd"/>
      <w:r w:rsidR="13B44A51">
        <w:rPr/>
        <w:t xml:space="preserve"> </w:t>
      </w:r>
      <w:proofErr w:type="spellStart"/>
      <w:r w:rsidR="13B44A51">
        <w:rPr/>
        <w:t>tuoda</w:t>
      </w:r>
      <w:proofErr w:type="spellEnd"/>
      <w:r w:rsidR="13B44A51">
        <w:rPr/>
        <w:t xml:space="preserve"> </w:t>
      </w:r>
      <w:proofErr w:type="spellStart"/>
      <w:r w:rsidR="13B44A51">
        <w:rPr/>
        <w:t>esille</w:t>
      </w:r>
      <w:proofErr w:type="spellEnd"/>
      <w:r w:rsidR="13B44A51">
        <w:rPr/>
        <w:t xml:space="preserve"> </w:t>
      </w:r>
      <w:proofErr w:type="spellStart"/>
      <w:r w:rsidR="13B44A51">
        <w:rPr/>
        <w:t>osana</w:t>
      </w:r>
      <w:proofErr w:type="spellEnd"/>
      <w:r w:rsidR="13B44A51">
        <w:rPr/>
        <w:t xml:space="preserve"> </w:t>
      </w:r>
      <w:proofErr w:type="spellStart"/>
      <w:r w:rsidR="13B44A51">
        <w:rPr/>
        <w:t>muita</w:t>
      </w:r>
      <w:proofErr w:type="spellEnd"/>
      <w:r w:rsidR="13B44A51">
        <w:rPr/>
        <w:t xml:space="preserve"> </w:t>
      </w:r>
      <w:proofErr w:type="spellStart"/>
      <w:r w:rsidR="13B44A51">
        <w:rPr/>
        <w:t>evaluointeja</w:t>
      </w:r>
      <w:proofErr w:type="spellEnd"/>
      <w:r w:rsidR="13B44A51">
        <w:rPr/>
        <w:t>.</w:t>
      </w:r>
    </w:p>
    <w:p xmlns:wp14="http://schemas.microsoft.com/office/word/2010/wordml" w:rsidR="007E7CCB" w:rsidP="13B44A51" w:rsidRDefault="007E7CCB" w14:paraId="73582050" wp14:textId="77777777">
      <w:pPr>
        <w:pStyle w:val="Otsikko2"/>
        <w:numPr>
          <w:numId w:val="0"/>
        </w:numPr>
      </w:pPr>
      <w:proofErr w:type="spellStart"/>
      <w:r w:rsidR="13B44A51">
        <w:rPr/>
        <w:t>Evaluointien</w:t>
      </w:r>
      <w:proofErr w:type="spellEnd"/>
      <w:r w:rsidR="13B44A51">
        <w:rPr/>
        <w:t xml:space="preserve"> </w:t>
      </w:r>
      <w:proofErr w:type="spellStart"/>
      <w:r w:rsidR="13B44A51">
        <w:rPr/>
        <w:t>löydökset</w:t>
      </w:r>
      <w:proofErr w:type="spellEnd"/>
      <w:r w:rsidR="13B44A51">
        <w:rPr/>
        <w:t xml:space="preserve"> ja </w:t>
      </w:r>
      <w:proofErr w:type="spellStart"/>
      <w:r w:rsidR="13B44A51">
        <w:rPr/>
        <w:t>vaikutukset</w:t>
      </w:r>
      <w:proofErr w:type="spellEnd"/>
    </w:p>
    <w:p xmlns:wp14="http://schemas.microsoft.com/office/word/2010/wordml" w:rsidR="007E7CCB" w:rsidRDefault="007E7CCB" w14:paraId="3AA65D9F" wp14:textId="77777777">
      <w:pPr>
        <w:numPr>
          <w:ilvl w:val="0"/>
          <w:numId w:val="19"/>
        </w:numPr>
        <w:rPr/>
      </w:pPr>
      <w:proofErr w:type="spellStart"/>
      <w:r w:rsidR="13B44A51">
        <w:rPr/>
        <w:t>Yhteenveto</w:t>
      </w:r>
      <w:proofErr w:type="spellEnd"/>
      <w:r w:rsidR="13B44A51">
        <w:rPr/>
        <w:t xml:space="preserve"> </w:t>
      </w:r>
      <w:proofErr w:type="spellStart"/>
      <w:r w:rsidR="13B44A51">
        <w:rPr/>
        <w:t>kohdista</w:t>
      </w:r>
      <w:proofErr w:type="spellEnd"/>
      <w:r w:rsidR="13B44A51">
        <w:rPr/>
        <w:t xml:space="preserve"> 4.1 – 4.5 </w:t>
      </w:r>
    </w:p>
    <w:p xmlns:wp14="http://schemas.microsoft.com/office/word/2010/wordml" w:rsidR="007E7CCB" w:rsidRDefault="007E7CCB" w14:paraId="41AB056D" wp14:textId="77777777" wp14:noSpellErr="1">
      <w:pPr>
        <w:numPr>
          <w:ilvl w:val="0"/>
          <w:numId w:val="19"/>
        </w:numPr>
        <w:rPr/>
      </w:pPr>
      <w:r w:rsidR="13B44A51">
        <w:rPr/>
        <w:t>LÖYDÖSTEN VAIKUTUKSET ANALYSOITAVA!</w:t>
      </w:r>
    </w:p>
    <w:p xmlns:wp14="http://schemas.microsoft.com/office/word/2010/wordml" w:rsidR="007E7CCB" w:rsidRDefault="007E7CCB" w14:paraId="6FA111A5" wp14:textId="77777777">
      <w:pPr>
        <w:numPr>
          <w:ilvl w:val="1"/>
          <w:numId w:val="19"/>
        </w:numPr>
        <w:rPr/>
      </w:pPr>
      <w:proofErr w:type="spellStart"/>
      <w:r w:rsidR="13B44A51">
        <w:rPr/>
        <w:t>Mitä</w:t>
      </w:r>
      <w:proofErr w:type="spellEnd"/>
      <w:r w:rsidR="13B44A51">
        <w:rPr/>
        <w:t xml:space="preserve"> </w:t>
      </w:r>
      <w:proofErr w:type="spellStart"/>
      <w:r w:rsidR="13B44A51">
        <w:rPr/>
        <w:t>ongelmia</w:t>
      </w:r>
      <w:proofErr w:type="spellEnd"/>
      <w:r w:rsidR="13B44A51">
        <w:rPr/>
        <w:t xml:space="preserve"> </w:t>
      </w:r>
      <w:proofErr w:type="spellStart"/>
      <w:r w:rsidR="13B44A51">
        <w:rPr/>
        <w:t>oli</w:t>
      </w:r>
      <w:proofErr w:type="spellEnd"/>
      <w:r w:rsidR="13B44A51">
        <w:rPr/>
        <w:t>?</w:t>
      </w:r>
    </w:p>
    <w:p xmlns:wp14="http://schemas.microsoft.com/office/word/2010/wordml" w:rsidR="007E7CCB" w:rsidRDefault="007E7CCB" w14:paraId="59B25000" wp14:textId="77777777">
      <w:pPr>
        <w:numPr>
          <w:ilvl w:val="1"/>
          <w:numId w:val="19"/>
        </w:numPr>
        <w:rPr/>
      </w:pPr>
      <w:proofErr w:type="spellStart"/>
      <w:r w:rsidR="13B44A51">
        <w:rPr/>
        <w:t>Miksi</w:t>
      </w:r>
      <w:proofErr w:type="spellEnd"/>
      <w:r w:rsidR="13B44A51">
        <w:rPr/>
        <w:t xml:space="preserve"> ne </w:t>
      </w:r>
      <w:proofErr w:type="spellStart"/>
      <w:r w:rsidR="13B44A51">
        <w:rPr/>
        <w:t>vaikuttavat</w:t>
      </w:r>
      <w:proofErr w:type="spellEnd"/>
      <w:r w:rsidR="13B44A51">
        <w:rPr/>
        <w:t xml:space="preserve"> </w:t>
      </w:r>
      <w:proofErr w:type="spellStart"/>
      <w:r w:rsidR="13B44A51">
        <w:rPr/>
        <w:t>käyttöä</w:t>
      </w:r>
      <w:proofErr w:type="spellEnd"/>
      <w:r w:rsidR="13B44A51">
        <w:rPr/>
        <w:t xml:space="preserve"> </w:t>
      </w:r>
      <w:proofErr w:type="spellStart"/>
      <w:r w:rsidR="13B44A51">
        <w:rPr/>
        <w:t>hankaloittavasti</w:t>
      </w:r>
      <w:proofErr w:type="spellEnd"/>
      <w:r w:rsidR="13B44A51">
        <w:rPr/>
        <w:t>?</w:t>
      </w:r>
    </w:p>
    <w:p xmlns:wp14="http://schemas.microsoft.com/office/word/2010/wordml" w:rsidR="007E7CCB" w:rsidRDefault="007E7CCB" w14:paraId="6242DCC4" wp14:textId="77777777">
      <w:pPr>
        <w:numPr>
          <w:ilvl w:val="1"/>
          <w:numId w:val="19"/>
        </w:numPr>
        <w:rPr/>
      </w:pPr>
      <w:r w:rsidR="13B44A51">
        <w:rPr/>
        <w:t xml:space="preserve">Miten </w:t>
      </w:r>
      <w:proofErr w:type="spellStart"/>
      <w:r w:rsidR="13B44A51">
        <w:rPr/>
        <w:t>suunnitelmaa</w:t>
      </w:r>
      <w:proofErr w:type="spellEnd"/>
      <w:r w:rsidR="13B44A51">
        <w:rPr/>
        <w:t>/</w:t>
      </w:r>
      <w:proofErr w:type="spellStart"/>
      <w:r w:rsidR="13B44A51">
        <w:rPr/>
        <w:t>prototyyppiä</w:t>
      </w:r>
      <w:proofErr w:type="spellEnd"/>
      <w:r w:rsidR="13B44A51">
        <w:rPr/>
        <w:t xml:space="preserve"> </w:t>
      </w:r>
      <w:proofErr w:type="spellStart"/>
      <w:r w:rsidR="13B44A51">
        <w:rPr/>
        <w:t>tulisi</w:t>
      </w:r>
      <w:proofErr w:type="spellEnd"/>
      <w:r w:rsidR="13B44A51">
        <w:rPr/>
        <w:t xml:space="preserve"> </w:t>
      </w:r>
      <w:proofErr w:type="spellStart"/>
      <w:r w:rsidR="13B44A51">
        <w:rPr/>
        <w:t>muuttaa</w:t>
      </w:r>
      <w:proofErr w:type="spellEnd"/>
      <w:r w:rsidR="13B44A51">
        <w:rPr/>
        <w:t xml:space="preserve">, </w:t>
      </w:r>
      <w:proofErr w:type="spellStart"/>
      <w:r w:rsidR="13B44A51">
        <w:rPr/>
        <w:t>jotta</w:t>
      </w:r>
      <w:proofErr w:type="spellEnd"/>
      <w:r w:rsidR="13B44A51">
        <w:rPr/>
        <w:t xml:space="preserve"> </w:t>
      </w:r>
      <w:proofErr w:type="spellStart"/>
      <w:r w:rsidR="13B44A51">
        <w:rPr/>
        <w:t>käytettävyys</w:t>
      </w:r>
      <w:proofErr w:type="spellEnd"/>
      <w:r w:rsidR="13B44A51">
        <w:rPr/>
        <w:t xml:space="preserve"> </w:t>
      </w:r>
      <w:proofErr w:type="spellStart"/>
      <w:r w:rsidR="13B44A51">
        <w:rPr/>
        <w:t>paranisi</w:t>
      </w:r>
      <w:proofErr w:type="spellEnd"/>
      <w:r w:rsidR="13B44A51">
        <w:rPr/>
        <w:t>?</w:t>
      </w:r>
    </w:p>
    <w:p xmlns:wp14="http://schemas.microsoft.com/office/word/2010/wordml" w:rsidR="007E7CCB" w:rsidP="13B44A51" w:rsidRDefault="007E7CCB" w14:paraId="083BF82D" wp14:textId="77777777">
      <w:pPr>
        <w:pStyle w:val="Otsikko1"/>
        <w:numPr>
          <w:numId w:val="0"/>
        </w:numPr>
      </w:pPr>
      <w:proofErr w:type="spellStart"/>
      <w:r w:rsidR="13B44A51">
        <w:rPr/>
        <w:t>Viimeistelty</w:t>
      </w:r>
      <w:proofErr w:type="spellEnd"/>
      <w:r w:rsidR="13B44A51">
        <w:rPr/>
        <w:t xml:space="preserve"> </w:t>
      </w:r>
      <w:proofErr w:type="spellStart"/>
      <w:r w:rsidR="13B44A51">
        <w:rPr/>
        <w:t>suunnitelma</w:t>
      </w:r>
      <w:proofErr w:type="spellEnd"/>
      <w:r w:rsidR="13B44A51">
        <w:rPr/>
        <w:t xml:space="preserve"> </w:t>
      </w:r>
      <w:proofErr w:type="spellStart"/>
      <w:r w:rsidR="13B44A51">
        <w:rPr/>
        <w:t>käyttöliittymästä</w:t>
      </w:r>
      <w:proofErr w:type="spellEnd"/>
    </w:p>
    <w:p xmlns:wp14="http://schemas.microsoft.com/office/word/2010/wordml" w:rsidR="007E7CCB" w:rsidRDefault="007E7CCB" w14:paraId="7458E5C3" wp14:textId="77777777">
      <w:pPr>
        <w:numPr>
          <w:ilvl w:val="0"/>
          <w:numId w:val="20"/>
        </w:numPr>
        <w:rPr/>
      </w:pPr>
      <w:proofErr w:type="spellStart"/>
      <w:r w:rsidR="13B44A51">
        <w:rPr/>
        <w:t>Kuten</w:t>
      </w:r>
      <w:proofErr w:type="spellEnd"/>
      <w:r w:rsidR="13B44A51">
        <w:rPr/>
        <w:t xml:space="preserve"> </w:t>
      </w:r>
      <w:proofErr w:type="spellStart"/>
      <w:r w:rsidR="13B44A51">
        <w:rPr/>
        <w:t>prototyyppi</w:t>
      </w:r>
      <w:proofErr w:type="spellEnd"/>
      <w:r w:rsidR="13B44A51">
        <w:rPr/>
        <w:t xml:space="preserve"> </w:t>
      </w:r>
      <w:proofErr w:type="spellStart"/>
      <w:r w:rsidR="13B44A51">
        <w:rPr/>
        <w:t>luvussa</w:t>
      </w:r>
      <w:proofErr w:type="spellEnd"/>
      <w:r w:rsidR="13B44A51">
        <w:rPr/>
        <w:t xml:space="preserve"> 3, </w:t>
      </w:r>
      <w:proofErr w:type="spellStart"/>
      <w:r w:rsidR="13B44A51">
        <w:rPr/>
        <w:t>joko</w:t>
      </w:r>
      <w:proofErr w:type="spellEnd"/>
      <w:r w:rsidR="13B44A51">
        <w:rPr/>
        <w:t xml:space="preserve"> </w:t>
      </w:r>
      <w:proofErr w:type="spellStart"/>
      <w:r w:rsidR="13B44A51">
        <w:rPr/>
        <w:t>piirrettynä</w:t>
      </w:r>
      <w:proofErr w:type="spellEnd"/>
      <w:r w:rsidR="13B44A51">
        <w:rPr/>
        <w:t xml:space="preserve"> </w:t>
      </w:r>
      <w:proofErr w:type="spellStart"/>
      <w:r w:rsidR="13B44A51">
        <w:rPr/>
        <w:t>kynä-viivoitin-ruutupaperi</w:t>
      </w:r>
      <w:proofErr w:type="spellEnd"/>
      <w:r w:rsidR="13B44A51">
        <w:rPr/>
        <w:t xml:space="preserve"> -</w:t>
      </w:r>
      <w:proofErr w:type="spellStart"/>
      <w:r w:rsidR="13B44A51">
        <w:rPr/>
        <w:t>menetelmällä</w:t>
      </w:r>
      <w:proofErr w:type="spellEnd"/>
      <w:r w:rsidR="13B44A51">
        <w:rPr/>
        <w:t xml:space="preserve"> tai </w:t>
      </w:r>
      <w:proofErr w:type="spellStart"/>
      <w:r w:rsidR="13B44A51">
        <w:rPr/>
        <w:t>kuvankäsittelyohjelmalla</w:t>
      </w:r>
      <w:proofErr w:type="spellEnd"/>
      <w:r w:rsidR="13B44A51">
        <w:rPr/>
        <w:t xml:space="preserve"> </w:t>
      </w:r>
      <w:proofErr w:type="spellStart"/>
      <w:r w:rsidR="13B44A51">
        <w:rPr/>
        <w:t>piirtäen</w:t>
      </w:r>
      <w:proofErr w:type="spellEnd"/>
      <w:r w:rsidR="13B44A51">
        <w:rPr/>
        <w:t>.</w:t>
      </w:r>
    </w:p>
    <w:p xmlns:wp14="http://schemas.microsoft.com/office/word/2010/wordml" w:rsidR="007E7CCB" w:rsidRDefault="007E7CCB" w14:paraId="0361A20B" wp14:textId="77777777" wp14:noSpellErr="1">
      <w:pPr>
        <w:numPr>
          <w:ilvl w:val="0"/>
          <w:numId w:val="20"/>
        </w:numPr>
        <w:rPr/>
      </w:pPr>
      <w:r w:rsidR="13B44A51">
        <w:rPr/>
        <w:t>EI RUUDUNKAAPPAUKSIA!</w:t>
      </w:r>
    </w:p>
    <w:p xmlns:wp14="http://schemas.microsoft.com/office/word/2010/wordml" w:rsidR="007E7CCB" w:rsidRDefault="007E7CCB" w14:paraId="38347D7E" wp14:textId="77777777">
      <w:pPr>
        <w:numPr>
          <w:ilvl w:val="1"/>
          <w:numId w:val="20"/>
        </w:numPr>
        <w:rPr/>
      </w:pPr>
      <w:proofErr w:type="spellStart"/>
      <w:r w:rsidR="13B44A51">
        <w:rPr/>
        <w:t>Tässä</w:t>
      </w:r>
      <w:proofErr w:type="spellEnd"/>
      <w:r w:rsidR="13B44A51">
        <w:rPr/>
        <w:t xml:space="preserve"> </w:t>
      </w:r>
      <w:proofErr w:type="spellStart"/>
      <w:r w:rsidR="13B44A51">
        <w:rPr/>
        <w:t>vaiheessa</w:t>
      </w:r>
      <w:proofErr w:type="spellEnd"/>
      <w:r w:rsidR="13B44A51">
        <w:rPr/>
        <w:t xml:space="preserve"> </w:t>
      </w:r>
      <w:proofErr w:type="spellStart"/>
      <w:r w:rsidR="13B44A51">
        <w:rPr/>
        <w:t>prosessia</w:t>
      </w:r>
      <w:proofErr w:type="spellEnd"/>
      <w:r w:rsidR="13B44A51">
        <w:rPr/>
        <w:t xml:space="preserve"> </w:t>
      </w:r>
      <w:proofErr w:type="spellStart"/>
      <w:r w:rsidR="13B44A51">
        <w:rPr/>
        <w:t>ei</w:t>
      </w:r>
      <w:proofErr w:type="spellEnd"/>
      <w:r w:rsidR="13B44A51">
        <w:rPr/>
        <w:t xml:space="preserve"> </w:t>
      </w:r>
      <w:proofErr w:type="spellStart"/>
      <w:r w:rsidR="13B44A51">
        <w:rPr/>
        <w:t>pitäisi</w:t>
      </w:r>
      <w:proofErr w:type="spellEnd"/>
      <w:r w:rsidR="13B44A51">
        <w:rPr/>
        <w:t xml:space="preserve"> olla </w:t>
      </w:r>
      <w:proofErr w:type="spellStart"/>
      <w:r w:rsidR="13B44A51">
        <w:rPr/>
        <w:t>vielä</w:t>
      </w:r>
      <w:proofErr w:type="spellEnd"/>
      <w:r w:rsidR="13B44A51">
        <w:rPr/>
        <w:t xml:space="preserve"> </w:t>
      </w:r>
      <w:proofErr w:type="spellStart"/>
      <w:r w:rsidR="13B44A51">
        <w:rPr/>
        <w:t>toteutettua</w:t>
      </w:r>
      <w:proofErr w:type="spellEnd"/>
      <w:r w:rsidR="13B44A51">
        <w:rPr/>
        <w:t xml:space="preserve"> </w:t>
      </w:r>
      <w:proofErr w:type="spellStart"/>
      <w:r w:rsidR="13B44A51">
        <w:rPr/>
        <w:t>koodia</w:t>
      </w:r>
      <w:proofErr w:type="spellEnd"/>
      <w:r w:rsidR="13B44A51">
        <w:rPr/>
        <w:t xml:space="preserve">, </w:t>
      </w:r>
      <w:proofErr w:type="spellStart"/>
      <w:r w:rsidR="13B44A51">
        <w:rPr/>
        <w:t>joten</w:t>
      </w:r>
      <w:proofErr w:type="spellEnd"/>
      <w:r w:rsidR="13B44A51">
        <w:rPr/>
        <w:t xml:space="preserve"> </w:t>
      </w:r>
      <w:proofErr w:type="spellStart"/>
      <w:r w:rsidR="13B44A51">
        <w:rPr/>
        <w:t>ruudunkaappausten</w:t>
      </w:r>
      <w:proofErr w:type="spellEnd"/>
      <w:r w:rsidR="13B44A51">
        <w:rPr/>
        <w:t xml:space="preserve"> </w:t>
      </w:r>
      <w:proofErr w:type="spellStart"/>
      <w:r w:rsidR="13B44A51">
        <w:rPr/>
        <w:t>käyttö</w:t>
      </w:r>
      <w:proofErr w:type="spellEnd"/>
      <w:r w:rsidR="13B44A51">
        <w:rPr/>
        <w:t xml:space="preserve"> </w:t>
      </w:r>
      <w:proofErr w:type="spellStart"/>
      <w:r w:rsidR="13B44A51">
        <w:rPr/>
        <w:t>kertoo</w:t>
      </w:r>
      <w:proofErr w:type="spellEnd"/>
      <w:r w:rsidR="13B44A51">
        <w:rPr/>
        <w:t xml:space="preserve"> </w:t>
      </w:r>
      <w:proofErr w:type="spellStart"/>
      <w:r w:rsidR="13B44A51">
        <w:rPr/>
        <w:t>prosessin</w:t>
      </w:r>
      <w:proofErr w:type="spellEnd"/>
      <w:r w:rsidR="13B44A51">
        <w:rPr/>
        <w:t xml:space="preserve"> </w:t>
      </w:r>
      <w:proofErr w:type="spellStart"/>
      <w:r w:rsidR="13B44A51">
        <w:rPr/>
        <w:t>menneen</w:t>
      </w:r>
      <w:proofErr w:type="spellEnd"/>
      <w:r w:rsidR="13B44A51">
        <w:rPr/>
        <w:t xml:space="preserve"> </w:t>
      </w:r>
      <w:proofErr w:type="spellStart"/>
      <w:r w:rsidR="13B44A51">
        <w:rPr/>
        <w:t>väärässä</w:t>
      </w:r>
      <w:proofErr w:type="spellEnd"/>
      <w:r w:rsidR="13B44A51">
        <w:rPr/>
        <w:t xml:space="preserve"> </w:t>
      </w:r>
      <w:proofErr w:type="spellStart"/>
      <w:r w:rsidR="13B44A51">
        <w:rPr/>
        <w:t>järjestyksessä</w:t>
      </w:r>
      <w:proofErr w:type="spellEnd"/>
      <w:r w:rsidR="13B44A51">
        <w:rPr/>
        <w:t>. (</w:t>
      </w:r>
      <w:proofErr w:type="spellStart"/>
      <w:r w:rsidR="13B44A51">
        <w:rPr/>
        <w:t>Harjoitustyövaatimusten</w:t>
      </w:r>
      <w:proofErr w:type="spellEnd"/>
      <w:r w:rsidR="13B44A51">
        <w:rPr/>
        <w:t xml:space="preserve"> </w:t>
      </w:r>
      <w:proofErr w:type="spellStart"/>
      <w:r w:rsidR="13B44A51">
        <w:rPr/>
        <w:t>kohta</w:t>
      </w:r>
      <w:proofErr w:type="spellEnd"/>
      <w:r w:rsidR="13B44A51">
        <w:rPr/>
        <w:t xml:space="preserve">: “GUI on </w:t>
      </w:r>
      <w:proofErr w:type="spellStart"/>
      <w:r w:rsidR="13B44A51">
        <w:rPr/>
        <w:t>suunniteltava</w:t>
      </w:r>
      <w:proofErr w:type="spellEnd"/>
      <w:r w:rsidR="13B44A51">
        <w:rPr/>
        <w:t xml:space="preserve"> ja </w:t>
      </w:r>
      <w:proofErr w:type="spellStart"/>
      <w:r w:rsidR="13B44A51">
        <w:rPr/>
        <w:t>suunnitelma</w:t>
      </w:r>
      <w:proofErr w:type="spellEnd"/>
      <w:r w:rsidR="13B44A51">
        <w:rPr/>
        <w:t xml:space="preserve"> </w:t>
      </w:r>
      <w:proofErr w:type="spellStart"/>
      <w:r w:rsidR="13B44A51">
        <w:rPr/>
        <w:t>dokumentoitava</w:t>
      </w:r>
      <w:proofErr w:type="spellEnd"/>
      <w:r w:rsidR="13B44A51">
        <w:rPr/>
        <w:t xml:space="preserve"> </w:t>
      </w:r>
      <w:proofErr w:type="spellStart"/>
      <w:r w:rsidR="13B44A51">
        <w:rPr/>
        <w:t>ennen</w:t>
      </w:r>
      <w:proofErr w:type="spellEnd"/>
      <w:r w:rsidR="13B44A51">
        <w:rPr/>
        <w:t xml:space="preserve"> </w:t>
      </w:r>
      <w:proofErr w:type="spellStart"/>
      <w:r w:rsidR="13B44A51">
        <w:rPr/>
        <w:t>käyttöliittymän</w:t>
      </w:r>
      <w:proofErr w:type="spellEnd"/>
      <w:r w:rsidR="13B44A51">
        <w:rPr/>
        <w:t xml:space="preserve"> </w:t>
      </w:r>
      <w:proofErr w:type="spellStart"/>
      <w:r w:rsidR="13B44A51">
        <w:rPr/>
        <w:t>toteutusta</w:t>
      </w:r>
      <w:proofErr w:type="spellEnd"/>
      <w:r w:rsidR="13B44A51">
        <w:rPr/>
        <w:t>.”)</w:t>
      </w:r>
    </w:p>
    <w:p xmlns:wp14="http://schemas.microsoft.com/office/word/2010/wordml" w:rsidR="007E7CCB" w:rsidRDefault="007E7CCB" w14:paraId="33046467" wp14:textId="77777777">
      <w:pPr>
        <w:numPr>
          <w:ilvl w:val="0"/>
          <w:numId w:val="20"/>
        </w:numPr>
        <w:rPr/>
      </w:pPr>
      <w:proofErr w:type="spellStart"/>
      <w:r w:rsidR="13B44A51">
        <w:rPr/>
        <w:t>Käyttöliittymä</w:t>
      </w:r>
      <w:proofErr w:type="spellEnd"/>
      <w:r w:rsidR="13B44A51">
        <w:rPr/>
        <w:t xml:space="preserve"> </w:t>
      </w:r>
      <w:proofErr w:type="spellStart"/>
      <w:r w:rsidR="13B44A51">
        <w:rPr/>
        <w:t>kuvataan</w:t>
      </w:r>
      <w:proofErr w:type="spellEnd"/>
      <w:r w:rsidR="13B44A51">
        <w:rPr/>
        <w:t xml:space="preserve"> </w:t>
      </w:r>
      <w:proofErr w:type="spellStart"/>
      <w:r w:rsidR="13B44A51">
        <w:rPr/>
        <w:t>siinä</w:t>
      </w:r>
      <w:proofErr w:type="spellEnd"/>
      <w:r w:rsidR="13B44A51">
        <w:rPr/>
        <w:t xml:space="preserve"> </w:t>
      </w:r>
      <w:proofErr w:type="spellStart"/>
      <w:r w:rsidR="13B44A51">
        <w:rPr/>
        <w:t>laajuudessaan</w:t>
      </w:r>
      <w:proofErr w:type="spellEnd"/>
      <w:r w:rsidR="13B44A51">
        <w:rPr/>
        <w:t xml:space="preserve"> </w:t>
      </w:r>
      <w:proofErr w:type="spellStart"/>
      <w:r w:rsidR="13B44A51">
        <w:rPr/>
        <w:t>kuin</w:t>
      </w:r>
      <w:proofErr w:type="spellEnd"/>
      <w:r w:rsidR="13B44A51">
        <w:rPr/>
        <w:t xml:space="preserve"> se </w:t>
      </w:r>
      <w:proofErr w:type="spellStart"/>
      <w:r w:rsidR="13B44A51">
        <w:rPr/>
        <w:t>toteutetaan</w:t>
      </w:r>
      <w:proofErr w:type="spellEnd"/>
    </w:p>
    <w:p xmlns:wp14="http://schemas.microsoft.com/office/word/2010/wordml" w:rsidR="007E7CCB" w:rsidRDefault="007E7CCB" w14:paraId="1BA13688" wp14:textId="77777777">
      <w:pPr>
        <w:numPr>
          <w:ilvl w:val="1"/>
          <w:numId w:val="20"/>
        </w:numPr>
        <w:rPr/>
      </w:pPr>
      <w:proofErr w:type="spellStart"/>
      <w:r w:rsidR="13B44A51">
        <w:rPr/>
        <w:t>Edelleen</w:t>
      </w:r>
      <w:proofErr w:type="spellEnd"/>
      <w:r w:rsidR="13B44A51">
        <w:rPr/>
        <w:t xml:space="preserve"> </w:t>
      </w:r>
      <w:proofErr w:type="spellStart"/>
      <w:r w:rsidR="13B44A51">
        <w:rPr/>
        <w:t>mukana</w:t>
      </w:r>
      <w:proofErr w:type="spellEnd"/>
      <w:r w:rsidR="13B44A51">
        <w:rPr/>
        <w:t xml:space="preserve"> </w:t>
      </w:r>
      <w:proofErr w:type="spellStart"/>
      <w:r w:rsidR="13B44A51">
        <w:rPr/>
        <w:t>kaikki</w:t>
      </w:r>
      <w:proofErr w:type="spellEnd"/>
      <w:r w:rsidR="13B44A51">
        <w:rPr/>
        <w:t xml:space="preserve"> </w:t>
      </w:r>
      <w:proofErr w:type="spellStart"/>
      <w:r w:rsidR="13B44A51">
        <w:rPr/>
        <w:t>dialogit</w:t>
      </w:r>
      <w:proofErr w:type="spellEnd"/>
      <w:r w:rsidR="13B44A51">
        <w:rPr/>
        <w:t xml:space="preserve">, </w:t>
      </w:r>
      <w:proofErr w:type="spellStart"/>
      <w:r w:rsidR="13B44A51">
        <w:rPr/>
        <w:t>infoikkunat</w:t>
      </w:r>
      <w:proofErr w:type="spellEnd"/>
      <w:r w:rsidR="13B44A51">
        <w:rPr/>
        <w:t xml:space="preserve">, </w:t>
      </w:r>
      <w:proofErr w:type="spellStart"/>
      <w:r w:rsidR="13B44A51">
        <w:rPr/>
        <w:t>jne</w:t>
      </w:r>
      <w:proofErr w:type="spellEnd"/>
      <w:r w:rsidR="13B44A51">
        <w:rPr/>
        <w:t>.</w:t>
      </w:r>
    </w:p>
    <w:p xmlns:wp14="http://schemas.microsoft.com/office/word/2010/wordml" w:rsidR="007E7CCB" w:rsidRDefault="007E7CCB" w14:paraId="73048B3E" wp14:textId="77777777">
      <w:pPr>
        <w:numPr>
          <w:ilvl w:val="1"/>
          <w:numId w:val="20"/>
        </w:numPr>
        <w:rPr/>
      </w:pPr>
      <w:proofErr w:type="spellStart"/>
      <w:r w:rsidR="13B44A51">
        <w:rPr/>
        <w:t>Tässä</w:t>
      </w:r>
      <w:proofErr w:type="spellEnd"/>
      <w:r w:rsidR="13B44A51">
        <w:rPr/>
        <w:t xml:space="preserve"> </w:t>
      </w:r>
      <w:proofErr w:type="spellStart"/>
      <w:r w:rsidR="13B44A51">
        <w:rPr/>
        <w:t>vaiheessa</w:t>
      </w:r>
      <w:proofErr w:type="spellEnd"/>
      <w:r w:rsidR="13B44A51">
        <w:rPr/>
        <w:t xml:space="preserve"> </w:t>
      </w:r>
      <w:proofErr w:type="spellStart"/>
      <w:r w:rsidR="13B44A51">
        <w:rPr/>
        <w:t>voi</w:t>
      </w:r>
      <w:proofErr w:type="spellEnd"/>
      <w:r w:rsidR="13B44A51">
        <w:rPr/>
        <w:t xml:space="preserve"> </w:t>
      </w:r>
      <w:proofErr w:type="spellStart"/>
      <w:r w:rsidR="13B44A51">
        <w:rPr/>
        <w:t>siis</w:t>
      </w:r>
      <w:proofErr w:type="spellEnd"/>
      <w:r w:rsidR="13B44A51">
        <w:rPr/>
        <w:t xml:space="preserve"> </w:t>
      </w:r>
      <w:proofErr w:type="spellStart"/>
      <w:r w:rsidR="13B44A51">
        <w:rPr/>
        <w:t>rajata</w:t>
      </w:r>
      <w:proofErr w:type="spellEnd"/>
      <w:r w:rsidR="13B44A51">
        <w:rPr/>
        <w:t xml:space="preserve"> </w:t>
      </w:r>
      <w:proofErr w:type="spellStart"/>
      <w:r w:rsidR="13B44A51">
        <w:rPr/>
        <w:t>toteutusta</w:t>
      </w:r>
      <w:proofErr w:type="spellEnd"/>
      <w:r w:rsidR="13B44A51">
        <w:rPr/>
        <w:t xml:space="preserve"> </w:t>
      </w:r>
      <w:proofErr w:type="spellStart"/>
      <w:r w:rsidR="13B44A51">
        <w:rPr/>
        <w:t>vielä</w:t>
      </w:r>
      <w:proofErr w:type="spellEnd"/>
      <w:r w:rsidR="13B44A51">
        <w:rPr/>
        <w:t xml:space="preserve"> </w:t>
      </w:r>
      <w:proofErr w:type="spellStart"/>
      <w:r w:rsidR="13B44A51">
        <w:rPr/>
        <w:t>pienemmäksi</w:t>
      </w:r>
      <w:proofErr w:type="spellEnd"/>
      <w:r w:rsidR="13B44A51">
        <w:rPr/>
        <w:t xml:space="preserve">, </w:t>
      </w:r>
      <w:proofErr w:type="spellStart"/>
      <w:r w:rsidR="13B44A51">
        <w:rPr/>
        <w:t>jos</w:t>
      </w:r>
      <w:proofErr w:type="spellEnd"/>
      <w:r w:rsidR="13B44A51">
        <w:rPr/>
        <w:t xml:space="preserve"> </w:t>
      </w:r>
      <w:proofErr w:type="spellStart"/>
      <w:r w:rsidR="13B44A51">
        <w:rPr/>
        <w:t>evaluoinnissa</w:t>
      </w:r>
      <w:proofErr w:type="spellEnd"/>
      <w:r w:rsidR="13B44A51">
        <w:rPr/>
        <w:t xml:space="preserve"> on </w:t>
      </w:r>
      <w:proofErr w:type="spellStart"/>
      <w:r w:rsidR="13B44A51">
        <w:rPr/>
        <w:t>tullut</w:t>
      </w:r>
      <w:proofErr w:type="spellEnd"/>
      <w:r w:rsidR="13B44A51">
        <w:rPr/>
        <w:t xml:space="preserve"> </w:t>
      </w:r>
      <w:proofErr w:type="spellStart"/>
      <w:r w:rsidR="13B44A51">
        <w:rPr/>
        <w:t>ilmi</w:t>
      </w:r>
      <w:proofErr w:type="spellEnd"/>
      <w:r w:rsidR="13B44A51">
        <w:rPr/>
        <w:t xml:space="preserve"> </w:t>
      </w:r>
      <w:proofErr w:type="spellStart"/>
      <w:r w:rsidR="13B44A51">
        <w:rPr/>
        <w:t>että</w:t>
      </w:r>
      <w:proofErr w:type="spellEnd"/>
      <w:r w:rsidR="13B44A51">
        <w:rPr/>
        <w:t xml:space="preserve"> </w:t>
      </w:r>
      <w:proofErr w:type="spellStart"/>
      <w:r w:rsidR="13B44A51">
        <w:rPr/>
        <w:t>työstä</w:t>
      </w:r>
      <w:proofErr w:type="spellEnd"/>
      <w:r w:rsidR="13B44A51">
        <w:rPr/>
        <w:t xml:space="preserve"> </w:t>
      </w:r>
      <w:proofErr w:type="spellStart"/>
      <w:r w:rsidR="13B44A51">
        <w:rPr/>
        <w:t>tulisi</w:t>
      </w:r>
      <w:proofErr w:type="spellEnd"/>
      <w:r w:rsidR="13B44A51">
        <w:rPr/>
        <w:t xml:space="preserve"> </w:t>
      </w:r>
      <w:proofErr w:type="spellStart"/>
      <w:r w:rsidR="13B44A51">
        <w:rPr/>
        <w:t>muutoin</w:t>
      </w:r>
      <w:proofErr w:type="spellEnd"/>
      <w:r w:rsidR="13B44A51">
        <w:rPr/>
        <w:t xml:space="preserve"> </w:t>
      </w:r>
      <w:proofErr w:type="spellStart"/>
      <w:r w:rsidR="13B44A51">
        <w:rPr/>
        <w:t>liian</w:t>
      </w:r>
      <w:proofErr w:type="spellEnd"/>
      <w:r w:rsidR="13B44A51">
        <w:rPr/>
        <w:t xml:space="preserve"> </w:t>
      </w:r>
      <w:proofErr w:type="spellStart"/>
      <w:r w:rsidR="13B44A51">
        <w:rPr/>
        <w:t>iso</w:t>
      </w:r>
      <w:proofErr w:type="spellEnd"/>
      <w:r w:rsidR="13B44A51">
        <w:rPr/>
        <w:t>.</w:t>
      </w:r>
    </w:p>
    <w:p xmlns:wp14="http://schemas.microsoft.com/office/word/2010/wordml" w:rsidR="007E7CCB" w:rsidRDefault="007E7CCB" w14:paraId="361F1124" wp14:textId="77777777"/>
    <w:p xmlns:wp14="http://schemas.microsoft.com/office/word/2010/wordml" w:rsidR="007E7CCB" w:rsidP="13B44A51" w:rsidRDefault="007E7CCB" w14:paraId="229AEAAA" wp14:textId="77777777">
      <w:pPr>
        <w:pStyle w:val="Otsikko1"/>
        <w:numPr>
          <w:numId w:val="0"/>
        </w:numPr>
        <w:rPr>
          <w:lang w:val="en-GB"/>
        </w:rPr>
      </w:pPr>
      <w:r w:rsidRPr="13B44A51" w:rsidR="13B44A51">
        <w:rPr>
          <w:lang w:val="en-GB"/>
        </w:rPr>
        <w:t>WWW-</w:t>
      </w:r>
      <w:proofErr w:type="spellStart"/>
      <w:r w:rsidRPr="13B44A51" w:rsidR="13B44A51">
        <w:rPr>
          <w:lang w:val="en-GB"/>
        </w:rPr>
        <w:t>puolen</w:t>
      </w:r>
      <w:proofErr w:type="spellEnd"/>
      <w:r w:rsidRPr="13B44A51" w:rsidR="13B44A51">
        <w:rPr>
          <w:lang w:val="en-GB"/>
        </w:rPr>
        <w:t xml:space="preserve"> </w:t>
      </w:r>
      <w:proofErr w:type="spellStart"/>
      <w:r w:rsidRPr="13B44A51" w:rsidR="13B44A51">
        <w:rPr>
          <w:lang w:val="en-GB"/>
        </w:rPr>
        <w:t>vaatimusmäärittely</w:t>
      </w:r>
      <w:proofErr w:type="spellEnd"/>
    </w:p>
    <w:p xmlns:wp14="http://schemas.microsoft.com/office/word/2010/wordml" w:rsidR="007E7CCB" w:rsidP="13B44A51" w:rsidRDefault="007E7CCB" w14:paraId="56D75513" wp14:textId="77777777">
      <w:pPr>
        <w:rPr>
          <w:lang w:val="en-GB"/>
        </w:rPr>
      </w:pPr>
      <w:proofErr w:type="spellStart"/>
      <w:r w:rsidRPr="13B44A51" w:rsidR="13B44A51">
        <w:rPr>
          <w:lang w:val="en-GB"/>
        </w:rPr>
        <w:t>Tämän</w:t>
      </w:r>
      <w:proofErr w:type="spellEnd"/>
      <w:r w:rsidRPr="13B44A51" w:rsidR="13B44A51">
        <w:rPr>
          <w:lang w:val="en-GB"/>
        </w:rPr>
        <w:t xml:space="preserve"> </w:t>
      </w:r>
      <w:proofErr w:type="spellStart"/>
      <w:r w:rsidRPr="13B44A51" w:rsidR="13B44A51">
        <w:rPr>
          <w:lang w:val="en-GB"/>
        </w:rPr>
        <w:t>kohdan</w:t>
      </w:r>
      <w:proofErr w:type="spellEnd"/>
      <w:r w:rsidRPr="13B44A51" w:rsidR="13B44A51">
        <w:rPr>
          <w:lang w:val="en-GB"/>
        </w:rPr>
        <w:t xml:space="preserve"> </w:t>
      </w:r>
      <w:proofErr w:type="spellStart"/>
      <w:r w:rsidRPr="13B44A51" w:rsidR="13B44A51">
        <w:rPr>
          <w:lang w:val="en-GB"/>
        </w:rPr>
        <w:t>voi</w:t>
      </w:r>
      <w:proofErr w:type="spellEnd"/>
      <w:r w:rsidRPr="13B44A51" w:rsidR="13B44A51">
        <w:rPr>
          <w:lang w:val="en-GB"/>
        </w:rPr>
        <w:t xml:space="preserve"> </w:t>
      </w:r>
      <w:proofErr w:type="spellStart"/>
      <w:r w:rsidRPr="13B44A51" w:rsidR="13B44A51">
        <w:rPr>
          <w:lang w:val="en-GB"/>
        </w:rPr>
        <w:t>halutessaan</w:t>
      </w:r>
      <w:proofErr w:type="spellEnd"/>
      <w:r w:rsidRPr="13B44A51" w:rsidR="13B44A51">
        <w:rPr>
          <w:lang w:val="en-GB"/>
        </w:rPr>
        <w:t xml:space="preserve"> </w:t>
      </w:r>
      <w:proofErr w:type="spellStart"/>
      <w:r w:rsidRPr="13B44A51" w:rsidR="13B44A51">
        <w:rPr>
          <w:lang w:val="en-GB"/>
        </w:rPr>
        <w:t>esittää</w:t>
      </w:r>
      <w:proofErr w:type="spellEnd"/>
      <w:r w:rsidRPr="13B44A51" w:rsidR="13B44A51">
        <w:rPr>
          <w:lang w:val="en-GB"/>
        </w:rPr>
        <w:t xml:space="preserve"> </w:t>
      </w:r>
      <w:proofErr w:type="spellStart"/>
      <w:r w:rsidRPr="13B44A51" w:rsidR="13B44A51">
        <w:rPr>
          <w:lang w:val="en-GB"/>
        </w:rPr>
        <w:t>myös</w:t>
      </w:r>
      <w:proofErr w:type="spellEnd"/>
      <w:r w:rsidRPr="13B44A51" w:rsidR="13B44A51">
        <w:rPr>
          <w:lang w:val="en-GB"/>
        </w:rPr>
        <w:t xml:space="preserve"> </w:t>
      </w:r>
      <w:proofErr w:type="spellStart"/>
      <w:r w:rsidRPr="13B44A51" w:rsidR="13B44A51">
        <w:rPr>
          <w:lang w:val="en-GB"/>
        </w:rPr>
        <w:t>kohdan</w:t>
      </w:r>
      <w:proofErr w:type="spellEnd"/>
      <w:r w:rsidRPr="13B44A51" w:rsidR="13B44A51">
        <w:rPr>
          <w:lang w:val="en-GB"/>
        </w:rPr>
        <w:t xml:space="preserve"> 1 </w:t>
      </w:r>
      <w:proofErr w:type="spellStart"/>
      <w:r w:rsidRPr="13B44A51" w:rsidR="13B44A51">
        <w:rPr>
          <w:lang w:val="en-GB"/>
        </w:rPr>
        <w:t>yhteydessä</w:t>
      </w:r>
      <w:proofErr w:type="spellEnd"/>
      <w:r w:rsidRPr="13B44A51" w:rsidR="13B44A51">
        <w:rPr>
          <w:lang w:val="en-GB"/>
        </w:rPr>
        <w:t xml:space="preserve">, </w:t>
      </w:r>
      <w:proofErr w:type="spellStart"/>
      <w:r w:rsidRPr="13B44A51" w:rsidR="13B44A51">
        <w:rPr>
          <w:lang w:val="en-GB"/>
        </w:rPr>
        <w:t>jos</w:t>
      </w:r>
      <w:proofErr w:type="spellEnd"/>
      <w:r w:rsidRPr="13B44A51" w:rsidR="13B44A51">
        <w:rPr>
          <w:lang w:val="en-GB"/>
        </w:rPr>
        <w:t xml:space="preserve"> stand-alone- </w:t>
      </w:r>
      <w:proofErr w:type="spellStart"/>
      <w:r w:rsidRPr="13B44A51" w:rsidR="13B44A51">
        <w:rPr>
          <w:lang w:val="en-GB"/>
        </w:rPr>
        <w:t>ja</w:t>
      </w:r>
      <w:proofErr w:type="spellEnd"/>
      <w:r w:rsidRPr="13B44A51" w:rsidR="13B44A51">
        <w:rPr>
          <w:lang w:val="en-GB"/>
        </w:rPr>
        <w:t xml:space="preserve"> web-</w:t>
      </w:r>
      <w:proofErr w:type="spellStart"/>
      <w:r w:rsidRPr="13B44A51" w:rsidR="13B44A51">
        <w:rPr>
          <w:lang w:val="en-GB"/>
        </w:rPr>
        <w:t>puolen</w:t>
      </w:r>
      <w:proofErr w:type="spellEnd"/>
      <w:r w:rsidRPr="13B44A51" w:rsidR="13B44A51">
        <w:rPr>
          <w:lang w:val="en-GB"/>
        </w:rPr>
        <w:t xml:space="preserve"> </w:t>
      </w:r>
      <w:proofErr w:type="spellStart"/>
      <w:r w:rsidRPr="13B44A51" w:rsidR="13B44A51">
        <w:rPr>
          <w:lang w:val="en-GB"/>
        </w:rPr>
        <w:t>ohjelmat</w:t>
      </w:r>
      <w:proofErr w:type="spellEnd"/>
      <w:r w:rsidRPr="13B44A51" w:rsidR="13B44A51">
        <w:rPr>
          <w:lang w:val="en-GB"/>
        </w:rPr>
        <w:t xml:space="preserve"> </w:t>
      </w:r>
      <w:proofErr w:type="spellStart"/>
      <w:r w:rsidRPr="13B44A51" w:rsidR="13B44A51">
        <w:rPr>
          <w:lang w:val="en-GB"/>
        </w:rPr>
        <w:t>liittyvät</w:t>
      </w:r>
      <w:proofErr w:type="spellEnd"/>
      <w:r w:rsidRPr="13B44A51" w:rsidR="13B44A51">
        <w:rPr>
          <w:lang w:val="en-GB"/>
        </w:rPr>
        <w:t xml:space="preserve"> </w:t>
      </w:r>
      <w:proofErr w:type="spellStart"/>
      <w:r w:rsidRPr="13B44A51" w:rsidR="13B44A51">
        <w:rPr>
          <w:lang w:val="en-GB"/>
        </w:rPr>
        <w:t>toisiinsa</w:t>
      </w:r>
      <w:proofErr w:type="spellEnd"/>
      <w:r w:rsidRPr="13B44A51" w:rsidR="13B44A51">
        <w:rPr>
          <w:lang w:val="en-GB"/>
        </w:rPr>
        <w:t>.</w:t>
      </w:r>
    </w:p>
    <w:p xmlns:wp14="http://schemas.microsoft.com/office/word/2010/wordml" w:rsidR="007E7CCB" w:rsidP="13B44A51" w:rsidRDefault="007E7CCB" w14:paraId="78B4ECD8" wp14:textId="77777777">
      <w:pPr>
        <w:pStyle w:val="Otsikko2"/>
        <w:numPr>
          <w:numId w:val="0"/>
        </w:numPr>
        <w:rPr>
          <w:lang w:val="en-GB"/>
        </w:rPr>
      </w:pPr>
      <w:proofErr w:type="spellStart"/>
      <w:r w:rsidRPr="13B44A51" w:rsidR="13B44A51">
        <w:rPr>
          <w:lang w:val="en-GB"/>
        </w:rPr>
        <w:t>Toiminnallisuuden</w:t>
      </w:r>
      <w:proofErr w:type="spellEnd"/>
      <w:r w:rsidRPr="13B44A51" w:rsidR="13B44A51">
        <w:rPr>
          <w:lang w:val="en-GB"/>
        </w:rPr>
        <w:t xml:space="preserve"> </w:t>
      </w:r>
      <w:proofErr w:type="spellStart"/>
      <w:r w:rsidRPr="13B44A51" w:rsidR="13B44A51">
        <w:rPr>
          <w:lang w:val="en-GB"/>
        </w:rPr>
        <w:t>määrittely</w:t>
      </w:r>
      <w:proofErr w:type="spellEnd"/>
    </w:p>
    <w:p xmlns:wp14="http://schemas.microsoft.com/office/word/2010/wordml" w:rsidR="007E7CCB" w:rsidP="13B44A51" w:rsidRDefault="007E7CCB" w14:paraId="33A1081C" wp14:textId="77777777">
      <w:pPr>
        <w:pStyle w:val="Leipteksti"/>
        <w:numPr>
          <w:ilvl w:val="0"/>
          <w:numId w:val="7"/>
        </w:numPr>
        <w:rPr>
          <w:lang w:val="en-GB"/>
        </w:rPr>
      </w:pPr>
      <w:proofErr w:type="spellStart"/>
      <w:r w:rsidRPr="13B44A51" w:rsidR="13B44A51">
        <w:rPr>
          <w:lang w:val="en-GB"/>
        </w:rPr>
        <w:t>mitä</w:t>
      </w:r>
      <w:proofErr w:type="spellEnd"/>
      <w:r w:rsidRPr="13B44A51" w:rsidR="13B44A51">
        <w:rPr>
          <w:lang w:val="en-GB"/>
        </w:rPr>
        <w:t xml:space="preserve"> </w:t>
      </w:r>
      <w:proofErr w:type="spellStart"/>
      <w:r w:rsidRPr="13B44A51" w:rsidR="13B44A51">
        <w:rPr>
          <w:lang w:val="en-GB"/>
        </w:rPr>
        <w:t>järjestelmällä</w:t>
      </w:r>
      <w:proofErr w:type="spellEnd"/>
      <w:r w:rsidRPr="13B44A51" w:rsidR="13B44A51">
        <w:rPr>
          <w:lang w:val="en-GB"/>
        </w:rPr>
        <w:t xml:space="preserve"> on </w:t>
      </w:r>
      <w:proofErr w:type="spellStart"/>
      <w:r w:rsidRPr="13B44A51" w:rsidR="13B44A51">
        <w:rPr>
          <w:lang w:val="en-GB"/>
        </w:rPr>
        <w:t>tarkoitus</w:t>
      </w:r>
      <w:proofErr w:type="spellEnd"/>
      <w:r w:rsidRPr="13B44A51" w:rsidR="13B44A51">
        <w:rPr>
          <w:lang w:val="en-GB"/>
        </w:rPr>
        <w:t xml:space="preserve"> </w:t>
      </w:r>
      <w:proofErr w:type="spellStart"/>
      <w:r w:rsidRPr="13B44A51" w:rsidR="13B44A51">
        <w:rPr>
          <w:lang w:val="en-GB"/>
        </w:rPr>
        <w:t>tehdä</w:t>
      </w:r>
      <w:proofErr w:type="spellEnd"/>
      <w:r w:rsidRPr="13B44A51" w:rsidR="13B44A51">
        <w:rPr>
          <w:lang w:val="en-GB"/>
        </w:rPr>
        <w:t xml:space="preserve">? </w:t>
      </w:r>
    </w:p>
    <w:p xmlns:wp14="http://schemas.microsoft.com/office/word/2010/wordml" w:rsidR="007E7CCB" w:rsidRDefault="007E7CCB" w14:paraId="40614074" wp14:textId="77777777">
      <w:pPr>
        <w:pStyle w:val="Leipteksti"/>
        <w:numPr>
          <w:ilvl w:val="0"/>
          <w:numId w:val="21"/>
        </w:numPr>
        <w:tabs>
          <w:tab w:val="left" w:pos="0"/>
        </w:tabs>
        <w:rPr/>
      </w:pPr>
      <w:proofErr w:type="spellStart"/>
      <w:r w:rsidR="13B44A51">
        <w:rPr/>
        <w:t>mitä</w:t>
      </w:r>
      <w:proofErr w:type="spellEnd"/>
      <w:r w:rsidR="13B44A51">
        <w:rPr/>
        <w:t xml:space="preserve"> </w:t>
      </w:r>
      <w:proofErr w:type="spellStart"/>
      <w:r w:rsidR="13B44A51">
        <w:rPr/>
        <w:t>toimintoja</w:t>
      </w:r>
      <w:proofErr w:type="spellEnd"/>
      <w:r w:rsidR="13B44A51">
        <w:rPr/>
        <w:t xml:space="preserve"> </w:t>
      </w:r>
      <w:proofErr w:type="spellStart"/>
      <w:r w:rsidR="13B44A51">
        <w:rPr/>
        <w:t>järjestelmältä</w:t>
      </w:r>
      <w:proofErr w:type="spellEnd"/>
      <w:r w:rsidR="13B44A51">
        <w:rPr/>
        <w:t xml:space="preserve"> </w:t>
      </w:r>
      <w:proofErr w:type="spellStart"/>
      <w:r w:rsidR="13B44A51">
        <w:rPr/>
        <w:t>vaaditaan</w:t>
      </w:r>
      <w:proofErr w:type="spellEnd"/>
      <w:r w:rsidR="13B44A51">
        <w:rPr/>
        <w:t xml:space="preserve">? </w:t>
      </w:r>
    </w:p>
    <w:p xmlns:wp14="http://schemas.microsoft.com/office/word/2010/wordml" w:rsidR="007E7CCB" w:rsidP="13B44A51" w:rsidRDefault="007E7CCB" w14:paraId="3E489124" wp14:textId="77777777">
      <w:pPr>
        <w:pStyle w:val="Otsikko2"/>
        <w:numPr>
          <w:numId w:val="0"/>
        </w:numPr>
        <w:rPr>
          <w:lang w:val="en-GB"/>
        </w:rPr>
      </w:pPr>
      <w:proofErr w:type="spellStart"/>
      <w:r w:rsidRPr="13B44A51" w:rsidR="13B44A51">
        <w:rPr>
          <w:lang w:val="en-GB"/>
        </w:rPr>
        <w:t>Käyttäjäryhmien</w:t>
      </w:r>
      <w:proofErr w:type="spellEnd"/>
      <w:r w:rsidRPr="13B44A51" w:rsidR="13B44A51">
        <w:rPr>
          <w:lang w:val="en-GB"/>
        </w:rPr>
        <w:t xml:space="preserve"> </w:t>
      </w:r>
      <w:proofErr w:type="spellStart"/>
      <w:r w:rsidRPr="13B44A51" w:rsidR="13B44A51">
        <w:rPr>
          <w:lang w:val="en-GB"/>
        </w:rPr>
        <w:t>identifiointi</w:t>
      </w:r>
      <w:proofErr w:type="spellEnd"/>
    </w:p>
    <w:p xmlns:wp14="http://schemas.microsoft.com/office/word/2010/wordml" w:rsidR="007E7CCB" w:rsidP="13B44A51" w:rsidRDefault="007E7CCB" w14:paraId="53373E2E" wp14:textId="77777777">
      <w:pPr>
        <w:pStyle w:val="Leipteksti"/>
        <w:numPr>
          <w:ilvl w:val="0"/>
          <w:numId w:val="22"/>
        </w:numPr>
        <w:rPr>
          <w:lang w:val="en-GB"/>
        </w:rPr>
      </w:pPr>
      <w:proofErr w:type="spellStart"/>
      <w:r w:rsidRPr="13B44A51" w:rsidR="13B44A51">
        <w:rPr>
          <w:lang w:val="en-GB"/>
        </w:rPr>
        <w:t>millaisia</w:t>
      </w:r>
      <w:proofErr w:type="spellEnd"/>
      <w:r w:rsidRPr="13B44A51" w:rsidR="13B44A51">
        <w:rPr>
          <w:lang w:val="en-GB"/>
        </w:rPr>
        <w:t xml:space="preserve"> </w:t>
      </w:r>
      <w:proofErr w:type="spellStart"/>
      <w:r w:rsidRPr="13B44A51" w:rsidR="13B44A51">
        <w:rPr>
          <w:lang w:val="en-GB"/>
        </w:rPr>
        <w:t>eri</w:t>
      </w:r>
      <w:proofErr w:type="spellEnd"/>
      <w:r w:rsidRPr="13B44A51" w:rsidR="13B44A51">
        <w:rPr>
          <w:lang w:val="en-GB"/>
        </w:rPr>
        <w:t xml:space="preserve"> </w:t>
      </w:r>
      <w:proofErr w:type="spellStart"/>
      <w:r w:rsidRPr="13B44A51" w:rsidR="13B44A51">
        <w:rPr>
          <w:lang w:val="en-GB"/>
        </w:rPr>
        <w:t>käyttäjäryhmiä</w:t>
      </w:r>
      <w:proofErr w:type="spellEnd"/>
      <w:r w:rsidRPr="13B44A51" w:rsidR="13B44A51">
        <w:rPr>
          <w:lang w:val="en-GB"/>
        </w:rPr>
        <w:t xml:space="preserve"> </w:t>
      </w:r>
      <w:proofErr w:type="spellStart"/>
      <w:r w:rsidRPr="13B44A51" w:rsidR="13B44A51">
        <w:rPr>
          <w:lang w:val="en-GB"/>
        </w:rPr>
        <w:t>järjestelmälle</w:t>
      </w:r>
      <w:proofErr w:type="spellEnd"/>
      <w:r w:rsidRPr="13B44A51" w:rsidR="13B44A51">
        <w:rPr>
          <w:lang w:val="en-GB"/>
        </w:rPr>
        <w:t xml:space="preserve"> </w:t>
      </w:r>
      <w:proofErr w:type="spellStart"/>
      <w:r w:rsidRPr="13B44A51" w:rsidR="13B44A51">
        <w:rPr>
          <w:lang w:val="en-GB"/>
        </w:rPr>
        <w:t>voidaan</w:t>
      </w:r>
      <w:proofErr w:type="spellEnd"/>
      <w:r w:rsidRPr="13B44A51" w:rsidR="13B44A51">
        <w:rPr>
          <w:lang w:val="en-GB"/>
        </w:rPr>
        <w:t xml:space="preserve"> </w:t>
      </w:r>
      <w:proofErr w:type="spellStart"/>
      <w:r w:rsidRPr="13B44A51" w:rsidR="13B44A51">
        <w:rPr>
          <w:lang w:val="en-GB"/>
        </w:rPr>
        <w:t>löytää</w:t>
      </w:r>
      <w:proofErr w:type="spellEnd"/>
      <w:r w:rsidRPr="13B44A51" w:rsidR="13B44A51">
        <w:rPr>
          <w:lang w:val="en-GB"/>
        </w:rPr>
        <w:t xml:space="preserve">? </w:t>
      </w:r>
    </w:p>
    <w:p xmlns:wp14="http://schemas.microsoft.com/office/word/2010/wordml" w:rsidR="007E7CCB" w:rsidRDefault="007E7CCB" w14:paraId="2487553C" wp14:textId="77777777">
      <w:pPr>
        <w:pStyle w:val="Leipteksti"/>
        <w:numPr>
          <w:ilvl w:val="0"/>
          <w:numId w:val="22"/>
        </w:numPr>
        <w:rPr/>
      </w:pPr>
      <w:proofErr w:type="spellStart"/>
      <w:r w:rsidR="13B44A51">
        <w:rPr/>
        <w:t>miten</w:t>
      </w:r>
      <w:proofErr w:type="spellEnd"/>
      <w:r w:rsidR="13B44A51">
        <w:rPr/>
        <w:t xml:space="preserve"> </w:t>
      </w:r>
      <w:proofErr w:type="spellStart"/>
      <w:r w:rsidR="13B44A51">
        <w:rPr/>
        <w:t>eri</w:t>
      </w:r>
      <w:proofErr w:type="spellEnd"/>
      <w:r w:rsidR="13B44A51">
        <w:rPr/>
        <w:t xml:space="preserve"> </w:t>
      </w:r>
      <w:proofErr w:type="spellStart"/>
      <w:r w:rsidR="13B44A51">
        <w:rPr/>
        <w:t>käyttäjäryhmät</w:t>
      </w:r>
      <w:proofErr w:type="spellEnd"/>
      <w:r w:rsidR="13B44A51">
        <w:rPr/>
        <w:t xml:space="preserve"> </w:t>
      </w:r>
      <w:proofErr w:type="spellStart"/>
      <w:r w:rsidR="13B44A51">
        <w:rPr/>
        <w:t>eroavat</w:t>
      </w:r>
      <w:proofErr w:type="spellEnd"/>
      <w:r w:rsidR="13B44A51">
        <w:rPr/>
        <w:t xml:space="preserve"> </w:t>
      </w:r>
      <w:proofErr w:type="spellStart"/>
      <w:r w:rsidR="13B44A51">
        <w:rPr/>
        <w:t>toisistaan</w:t>
      </w:r>
      <w:proofErr w:type="spellEnd"/>
      <w:r w:rsidR="13B44A51">
        <w:rPr/>
        <w:t xml:space="preserve">? </w:t>
      </w:r>
    </w:p>
    <w:p xmlns:wp14="http://schemas.microsoft.com/office/word/2010/wordml" w:rsidR="007E7CCB" w:rsidRDefault="007E7CCB" w14:paraId="23A430A9" wp14:textId="77777777">
      <w:pPr>
        <w:pStyle w:val="Leipteksti"/>
        <w:numPr>
          <w:ilvl w:val="0"/>
          <w:numId w:val="22"/>
        </w:numPr>
        <w:rPr/>
      </w:pPr>
      <w:proofErr w:type="spellStart"/>
      <w:r w:rsidR="13B44A51">
        <w:rPr/>
        <w:t>mikä</w:t>
      </w:r>
      <w:proofErr w:type="spellEnd"/>
      <w:r w:rsidR="13B44A51">
        <w:rPr/>
        <w:t xml:space="preserve"> on </w:t>
      </w:r>
      <w:proofErr w:type="spellStart"/>
      <w:r w:rsidR="13B44A51">
        <w:rPr/>
        <w:t>tärkein</w:t>
      </w:r>
      <w:proofErr w:type="spellEnd"/>
      <w:r w:rsidR="13B44A51">
        <w:rPr/>
        <w:t xml:space="preserve"> </w:t>
      </w:r>
      <w:proofErr w:type="spellStart"/>
      <w:r w:rsidR="13B44A51">
        <w:rPr/>
        <w:t>käyttäjäryhmä</w:t>
      </w:r>
      <w:proofErr w:type="spellEnd"/>
      <w:r w:rsidR="13B44A51">
        <w:rPr/>
        <w:t xml:space="preserve"> (</w:t>
      </w:r>
      <w:proofErr w:type="spellStart"/>
      <w:r w:rsidR="13B44A51">
        <w:rPr/>
        <w:t>kenelle</w:t>
      </w:r>
      <w:proofErr w:type="spellEnd"/>
      <w:r w:rsidR="13B44A51">
        <w:rPr/>
        <w:t xml:space="preserve"> </w:t>
      </w:r>
      <w:proofErr w:type="spellStart"/>
      <w:r w:rsidR="13B44A51">
        <w:rPr/>
        <w:t>käyttöliittymä</w:t>
      </w:r>
      <w:proofErr w:type="spellEnd"/>
      <w:r w:rsidR="13B44A51">
        <w:rPr/>
        <w:t xml:space="preserve"> on </w:t>
      </w:r>
      <w:proofErr w:type="spellStart"/>
      <w:r w:rsidR="13B44A51">
        <w:rPr/>
        <w:t>tarkoitettu</w:t>
      </w:r>
      <w:proofErr w:type="spellEnd"/>
      <w:r w:rsidR="13B44A51">
        <w:rPr/>
        <w:t xml:space="preserve">)? </w:t>
      </w:r>
    </w:p>
    <w:p xmlns:wp14="http://schemas.microsoft.com/office/word/2010/wordml" w:rsidR="007E7CCB" w:rsidP="13B44A51" w:rsidRDefault="007E7CCB" w14:paraId="2D645487" wp14:textId="77777777">
      <w:pPr>
        <w:numPr>
          <w:ilvl w:val="0"/>
          <w:numId w:val="22"/>
        </w:numPr>
        <w:rPr>
          <w:lang w:val="en-GB"/>
        </w:rPr>
      </w:pPr>
      <w:proofErr w:type="spellStart"/>
      <w:r w:rsidRPr="13B44A51" w:rsidR="13B44A51">
        <w:rPr>
          <w:lang w:val="en-GB"/>
        </w:rPr>
        <w:t>Esimerkkikäyttäjien</w:t>
      </w:r>
      <w:proofErr w:type="spellEnd"/>
      <w:r w:rsidRPr="13B44A51" w:rsidR="13B44A51">
        <w:rPr>
          <w:lang w:val="en-GB"/>
        </w:rPr>
        <w:t xml:space="preserve"> </w:t>
      </w:r>
      <w:proofErr w:type="spellStart"/>
      <w:r w:rsidRPr="13B44A51" w:rsidR="13B44A51">
        <w:rPr>
          <w:lang w:val="en-GB"/>
        </w:rPr>
        <w:t>kuvauksia</w:t>
      </w:r>
      <w:proofErr w:type="spellEnd"/>
      <w:r w:rsidRPr="13B44A51" w:rsidR="13B44A51">
        <w:rPr>
          <w:lang w:val="en-GB"/>
        </w:rPr>
        <w:t xml:space="preserve"> (</w:t>
      </w:r>
      <w:proofErr w:type="spellStart"/>
      <w:r w:rsidRPr="13B44A51" w:rsidR="13B44A51">
        <w:rPr>
          <w:lang w:val="en-GB"/>
        </w:rPr>
        <w:t>mitä</w:t>
      </w:r>
      <w:proofErr w:type="spellEnd"/>
      <w:r w:rsidRPr="13B44A51" w:rsidR="13B44A51">
        <w:rPr>
          <w:lang w:val="en-GB"/>
        </w:rPr>
        <w:t xml:space="preserve"> </w:t>
      </w:r>
      <w:proofErr w:type="spellStart"/>
      <w:r w:rsidRPr="13B44A51" w:rsidR="13B44A51">
        <w:rPr>
          <w:lang w:val="en-GB"/>
        </w:rPr>
        <w:t>enemmän</w:t>
      </w:r>
      <w:proofErr w:type="spellEnd"/>
      <w:r w:rsidRPr="13B44A51" w:rsidR="13B44A51">
        <w:rPr>
          <w:lang w:val="en-GB"/>
        </w:rPr>
        <w:t xml:space="preserve"> </w:t>
      </w:r>
      <w:proofErr w:type="spellStart"/>
      <w:r w:rsidRPr="13B44A51" w:rsidR="13B44A51">
        <w:rPr>
          <w:lang w:val="en-GB"/>
        </w:rPr>
        <w:t>asiaa</w:t>
      </w:r>
      <w:proofErr w:type="spellEnd"/>
      <w:r w:rsidRPr="13B44A51" w:rsidR="13B44A51">
        <w:rPr>
          <w:lang w:val="en-GB"/>
        </w:rPr>
        <w:t>/</w:t>
      </w:r>
      <w:proofErr w:type="spellStart"/>
      <w:r w:rsidRPr="13B44A51" w:rsidR="13B44A51">
        <w:rPr>
          <w:lang w:val="en-GB"/>
        </w:rPr>
        <w:t>käyttäjä</w:t>
      </w:r>
      <w:proofErr w:type="spellEnd"/>
      <w:r w:rsidRPr="13B44A51" w:rsidR="13B44A51">
        <w:rPr>
          <w:lang w:val="en-GB"/>
        </w:rPr>
        <w:t xml:space="preserve">, </w:t>
      </w:r>
      <w:proofErr w:type="spellStart"/>
      <w:r w:rsidRPr="13B44A51" w:rsidR="13B44A51">
        <w:rPr>
          <w:lang w:val="en-GB"/>
        </w:rPr>
        <w:t>sitä</w:t>
      </w:r>
      <w:proofErr w:type="spellEnd"/>
      <w:r w:rsidRPr="13B44A51" w:rsidR="13B44A51">
        <w:rPr>
          <w:lang w:val="en-GB"/>
        </w:rPr>
        <w:t xml:space="preserve"> </w:t>
      </w:r>
      <w:proofErr w:type="spellStart"/>
      <w:r w:rsidRPr="13B44A51" w:rsidR="13B44A51">
        <w:rPr>
          <w:lang w:val="en-GB"/>
        </w:rPr>
        <w:t>parempi</w:t>
      </w:r>
      <w:proofErr w:type="spellEnd"/>
      <w:r w:rsidRPr="13B44A51" w:rsidR="13B44A51">
        <w:rPr>
          <w:lang w:val="en-GB"/>
        </w:rPr>
        <w:t>)</w:t>
      </w:r>
    </w:p>
    <w:p xmlns:wp14="http://schemas.microsoft.com/office/word/2010/wordml" w:rsidR="007E7CCB" w:rsidP="13B44A51" w:rsidRDefault="007E7CCB" w14:paraId="706828B7" wp14:textId="77777777">
      <w:pPr>
        <w:pStyle w:val="Otsikko3"/>
        <w:numPr>
          <w:numId w:val="0"/>
        </w:numPr>
        <w:rPr>
          <w:lang w:val="en-GB"/>
        </w:rPr>
      </w:pPr>
      <w:proofErr w:type="spellStart"/>
      <w:r w:rsidRPr="13B44A51" w:rsidR="13B44A51">
        <w:rPr>
          <w:lang w:val="en-GB"/>
        </w:rPr>
        <w:t>Esimerkkikäyttäjän</w:t>
      </w:r>
      <w:proofErr w:type="spellEnd"/>
      <w:r w:rsidRPr="13B44A51" w:rsidR="13B44A51">
        <w:rPr>
          <w:lang w:val="en-GB"/>
        </w:rPr>
        <w:t xml:space="preserve"> #1 </w:t>
      </w:r>
      <w:proofErr w:type="spellStart"/>
      <w:r w:rsidRPr="13B44A51" w:rsidR="13B44A51">
        <w:rPr>
          <w:lang w:val="en-GB"/>
        </w:rPr>
        <w:t>kuvaus</w:t>
      </w:r>
      <w:proofErr w:type="spellEnd"/>
    </w:p>
    <w:p xmlns:wp14="http://schemas.microsoft.com/office/word/2010/wordml" w:rsidR="007E7CCB" w:rsidP="13B44A51" w:rsidRDefault="007E7CCB" w14:paraId="01584E5B" wp14:textId="77777777">
      <w:pPr>
        <w:pStyle w:val="Otsikko3"/>
        <w:numPr>
          <w:numId w:val="0"/>
        </w:numPr>
        <w:rPr>
          <w:lang w:val="en-GB"/>
        </w:rPr>
      </w:pPr>
      <w:proofErr w:type="spellStart"/>
      <w:r w:rsidRPr="13B44A51" w:rsidR="13B44A51">
        <w:rPr>
          <w:lang w:val="en-GB"/>
        </w:rPr>
        <w:t>Esimerkkikäyttäjän</w:t>
      </w:r>
      <w:proofErr w:type="spellEnd"/>
      <w:r w:rsidRPr="13B44A51" w:rsidR="13B44A51">
        <w:rPr>
          <w:lang w:val="en-GB"/>
        </w:rPr>
        <w:t xml:space="preserve"> #2 </w:t>
      </w:r>
      <w:proofErr w:type="spellStart"/>
      <w:r w:rsidRPr="13B44A51" w:rsidR="13B44A51">
        <w:rPr>
          <w:lang w:val="en-GB"/>
        </w:rPr>
        <w:t>kuvaus</w:t>
      </w:r>
      <w:proofErr w:type="spellEnd"/>
    </w:p>
    <w:p xmlns:wp14="http://schemas.microsoft.com/office/word/2010/wordml" w:rsidR="007E7CCB" w:rsidP="13B44A51" w:rsidRDefault="007E7CCB" w14:paraId="2DAAD01D" wp14:textId="77777777">
      <w:pPr>
        <w:pStyle w:val="Otsikko3"/>
        <w:numPr>
          <w:numId w:val="0"/>
        </w:numPr>
        <w:rPr>
          <w:lang w:val="en-GB"/>
        </w:rPr>
      </w:pPr>
      <w:proofErr w:type="spellStart"/>
      <w:r w:rsidRPr="13B44A51" w:rsidR="13B44A51">
        <w:rPr>
          <w:lang w:val="en-GB"/>
        </w:rPr>
        <w:t>Esimerkkikäyttäjän</w:t>
      </w:r>
      <w:proofErr w:type="spellEnd"/>
      <w:r w:rsidRPr="13B44A51" w:rsidR="13B44A51">
        <w:rPr>
          <w:lang w:val="en-GB"/>
        </w:rPr>
        <w:t xml:space="preserve"> #3 </w:t>
      </w:r>
      <w:proofErr w:type="spellStart"/>
      <w:r w:rsidRPr="13B44A51" w:rsidR="13B44A51">
        <w:rPr>
          <w:lang w:val="en-GB"/>
        </w:rPr>
        <w:t>kuvaus</w:t>
      </w:r>
      <w:proofErr w:type="spellEnd"/>
    </w:p>
    <w:p xmlns:wp14="http://schemas.microsoft.com/office/word/2010/wordml" w:rsidR="007E7CCB" w:rsidP="13B44A51" w:rsidRDefault="007E7CCB" w14:paraId="0877EF1C" wp14:textId="77777777" wp14:noSpellErr="1">
      <w:pPr>
        <w:rPr>
          <w:lang w:val="en-GB"/>
        </w:rPr>
      </w:pPr>
      <w:r w:rsidRPr="13B44A51" w:rsidR="13B44A51">
        <w:rPr>
          <w:lang w:val="en-GB"/>
        </w:rPr>
        <w:t>…</w:t>
      </w:r>
    </w:p>
    <w:p xmlns:wp14="http://schemas.microsoft.com/office/word/2010/wordml" w:rsidR="007E7CCB" w:rsidP="13B44A51" w:rsidRDefault="007E7CCB" w14:paraId="3F490DE8" wp14:textId="77777777">
      <w:pPr>
        <w:rPr>
          <w:rFonts w:ascii="Arial" w:hAnsi="Arial"/>
          <w:sz w:val="28"/>
          <w:szCs w:val="28"/>
          <w:lang w:val="en-GB"/>
        </w:rPr>
      </w:pPr>
      <w:r w:rsidRPr="13B44A51" w:rsidR="13B44A51">
        <w:rPr>
          <w:rFonts w:ascii="Arial" w:hAnsi="Arial"/>
          <w:sz w:val="28"/>
          <w:szCs w:val="28"/>
          <w:lang w:val="en-GB"/>
        </w:rPr>
        <w:t xml:space="preserve">1.2.N </w:t>
      </w:r>
      <w:proofErr w:type="spellStart"/>
      <w:r w:rsidRPr="13B44A51" w:rsidR="13B44A51">
        <w:rPr>
          <w:rFonts w:ascii="Arial" w:hAnsi="Arial"/>
          <w:sz w:val="28"/>
          <w:szCs w:val="28"/>
          <w:lang w:val="en-GB"/>
        </w:rPr>
        <w:t>Esimerkkikäyttäjän</w:t>
      </w:r>
      <w:proofErr w:type="spellEnd"/>
      <w:r w:rsidRPr="13B44A51" w:rsidR="13B44A51">
        <w:rPr>
          <w:rFonts w:ascii="Arial" w:hAnsi="Arial"/>
          <w:sz w:val="28"/>
          <w:szCs w:val="28"/>
          <w:lang w:val="en-GB"/>
        </w:rPr>
        <w:t xml:space="preserve"> #N </w:t>
      </w:r>
      <w:proofErr w:type="spellStart"/>
      <w:r w:rsidRPr="13B44A51" w:rsidR="13B44A51">
        <w:rPr>
          <w:rFonts w:ascii="Arial" w:hAnsi="Arial"/>
          <w:sz w:val="28"/>
          <w:szCs w:val="28"/>
          <w:lang w:val="en-GB"/>
        </w:rPr>
        <w:t>kuvaus</w:t>
      </w:r>
      <w:proofErr w:type="spellEnd"/>
    </w:p>
    <w:p xmlns:wp14="http://schemas.microsoft.com/office/word/2010/wordml" w:rsidR="007E7CCB" w:rsidP="13B44A51" w:rsidRDefault="007E7CCB" w14:paraId="4B428FC7" wp14:textId="77777777">
      <w:pPr>
        <w:pStyle w:val="Otsikko2"/>
        <w:numPr>
          <w:numId w:val="0"/>
        </w:numPr>
        <w:rPr>
          <w:lang w:val="en-GB"/>
        </w:rPr>
      </w:pPr>
      <w:proofErr w:type="spellStart"/>
      <w:r w:rsidRPr="13B44A51" w:rsidR="13B44A51">
        <w:rPr>
          <w:lang w:val="en-GB"/>
        </w:rPr>
        <w:t>Käytön</w:t>
      </w:r>
      <w:proofErr w:type="spellEnd"/>
      <w:r w:rsidRPr="13B44A51" w:rsidR="13B44A51">
        <w:rPr>
          <w:lang w:val="en-GB"/>
        </w:rPr>
        <w:t xml:space="preserve"> </w:t>
      </w:r>
      <w:proofErr w:type="spellStart"/>
      <w:r w:rsidRPr="13B44A51" w:rsidR="13B44A51">
        <w:rPr>
          <w:lang w:val="en-GB"/>
        </w:rPr>
        <w:t>kontekstin</w:t>
      </w:r>
      <w:proofErr w:type="spellEnd"/>
      <w:r w:rsidRPr="13B44A51" w:rsidR="13B44A51">
        <w:rPr>
          <w:lang w:val="en-GB"/>
        </w:rPr>
        <w:t xml:space="preserve"> </w:t>
      </w:r>
      <w:proofErr w:type="spellStart"/>
      <w:r w:rsidRPr="13B44A51" w:rsidR="13B44A51">
        <w:rPr>
          <w:lang w:val="en-GB"/>
        </w:rPr>
        <w:t>määrittely</w:t>
      </w:r>
      <w:proofErr w:type="spellEnd"/>
    </w:p>
    <w:p xmlns:wp14="http://schemas.microsoft.com/office/word/2010/wordml" w:rsidR="007E7CCB" w:rsidP="13B44A51" w:rsidRDefault="007E7CCB" w14:paraId="016ADBAF" wp14:textId="77777777">
      <w:pPr>
        <w:numPr>
          <w:ilvl w:val="0"/>
          <w:numId w:val="23"/>
        </w:numPr>
        <w:rPr>
          <w:lang w:val="en-GB"/>
        </w:rPr>
      </w:pPr>
      <w:proofErr w:type="spellStart"/>
      <w:r w:rsidRPr="13B44A51" w:rsidR="13B44A51">
        <w:rPr>
          <w:lang w:val="en-GB"/>
        </w:rPr>
        <w:t>Määrittelykuvauksia</w:t>
      </w:r>
      <w:proofErr w:type="spellEnd"/>
      <w:r w:rsidRPr="13B44A51" w:rsidR="13B44A51">
        <w:rPr>
          <w:lang w:val="en-GB"/>
        </w:rPr>
        <w:t xml:space="preserve"> </w:t>
      </w:r>
      <w:proofErr w:type="spellStart"/>
      <w:r w:rsidRPr="13B44A51" w:rsidR="13B44A51">
        <w:rPr>
          <w:lang w:val="en-GB"/>
        </w:rPr>
        <w:t>siitä</w:t>
      </w:r>
      <w:proofErr w:type="spellEnd"/>
      <w:r w:rsidRPr="13B44A51" w:rsidR="13B44A51">
        <w:rPr>
          <w:lang w:val="en-GB"/>
        </w:rPr>
        <w:t xml:space="preserve">, </w:t>
      </w:r>
      <w:proofErr w:type="spellStart"/>
      <w:r w:rsidRPr="13B44A51" w:rsidR="13B44A51">
        <w:rPr>
          <w:lang w:val="en-GB"/>
        </w:rPr>
        <w:t>missä</w:t>
      </w:r>
      <w:proofErr w:type="spellEnd"/>
      <w:r w:rsidRPr="13B44A51" w:rsidR="13B44A51">
        <w:rPr>
          <w:lang w:val="en-GB"/>
        </w:rPr>
        <w:t xml:space="preserve"> </w:t>
      </w:r>
      <w:proofErr w:type="spellStart"/>
      <w:r w:rsidRPr="13B44A51" w:rsidR="13B44A51">
        <w:rPr>
          <w:lang w:val="en-GB"/>
        </w:rPr>
        <w:t>ympäristössä</w:t>
      </w:r>
      <w:proofErr w:type="spellEnd"/>
      <w:r w:rsidRPr="13B44A51" w:rsidR="13B44A51">
        <w:rPr>
          <w:lang w:val="en-GB"/>
        </w:rPr>
        <w:t xml:space="preserve"> </w:t>
      </w:r>
      <w:proofErr w:type="spellStart"/>
      <w:r w:rsidRPr="13B44A51" w:rsidR="13B44A51">
        <w:rPr>
          <w:lang w:val="en-GB"/>
        </w:rPr>
        <w:t>järjestelmää</w:t>
      </w:r>
      <w:proofErr w:type="spellEnd"/>
      <w:r w:rsidRPr="13B44A51" w:rsidR="13B44A51">
        <w:rPr>
          <w:lang w:val="en-GB"/>
        </w:rPr>
        <w:t xml:space="preserve"> </w:t>
      </w:r>
      <w:proofErr w:type="spellStart"/>
      <w:r w:rsidRPr="13B44A51" w:rsidR="13B44A51">
        <w:rPr>
          <w:lang w:val="en-GB"/>
        </w:rPr>
        <w:t>käytetään</w:t>
      </w:r>
      <w:proofErr w:type="spellEnd"/>
      <w:r w:rsidRPr="13B44A51" w:rsidR="13B44A51">
        <w:rPr>
          <w:lang w:val="en-GB"/>
        </w:rPr>
        <w:t xml:space="preserve">. </w:t>
      </w:r>
    </w:p>
    <w:p xmlns:wp14="http://schemas.microsoft.com/office/word/2010/wordml" w:rsidR="007E7CCB" w:rsidP="13B44A51" w:rsidRDefault="007E7CCB" w14:paraId="61007D47" wp14:textId="77777777">
      <w:pPr>
        <w:numPr>
          <w:ilvl w:val="0"/>
          <w:numId w:val="23"/>
        </w:numPr>
        <w:rPr>
          <w:lang w:val="en-GB"/>
        </w:rPr>
      </w:pPr>
      <w:proofErr w:type="spellStart"/>
      <w:r w:rsidRPr="13B44A51" w:rsidR="13B44A51">
        <w:rPr>
          <w:lang w:val="en-GB"/>
        </w:rPr>
        <w:t>Huomioitava</w:t>
      </w:r>
      <w:proofErr w:type="spellEnd"/>
      <w:r w:rsidRPr="13B44A51" w:rsidR="13B44A51">
        <w:rPr>
          <w:lang w:val="en-GB"/>
        </w:rPr>
        <w:t xml:space="preserve"> </w:t>
      </w:r>
      <w:proofErr w:type="spellStart"/>
      <w:r w:rsidRPr="13B44A51" w:rsidR="13B44A51">
        <w:rPr>
          <w:lang w:val="en-GB"/>
        </w:rPr>
        <w:t>kaikki</w:t>
      </w:r>
      <w:proofErr w:type="spellEnd"/>
      <w:r w:rsidRPr="13B44A51" w:rsidR="13B44A51">
        <w:rPr>
          <w:lang w:val="en-GB"/>
        </w:rPr>
        <w:t xml:space="preserve"> </w:t>
      </w:r>
      <w:proofErr w:type="spellStart"/>
      <w:r w:rsidRPr="13B44A51" w:rsidR="13B44A51">
        <w:rPr>
          <w:lang w:val="en-GB"/>
        </w:rPr>
        <w:t>kontekstit</w:t>
      </w:r>
      <w:proofErr w:type="spellEnd"/>
      <w:r w:rsidRPr="13B44A51" w:rsidR="13B44A51">
        <w:rPr>
          <w:lang w:val="en-GB"/>
        </w:rPr>
        <w:t xml:space="preserve"> </w:t>
      </w:r>
      <w:proofErr w:type="spellStart"/>
      <w:r w:rsidRPr="13B44A51" w:rsidR="13B44A51">
        <w:rPr>
          <w:lang w:val="en-GB"/>
        </w:rPr>
        <w:t>sillä</w:t>
      </w:r>
      <w:proofErr w:type="spellEnd"/>
      <w:r w:rsidRPr="13B44A51" w:rsidR="13B44A51">
        <w:rPr>
          <w:lang w:val="en-GB"/>
        </w:rPr>
        <w:t xml:space="preserve"> </w:t>
      </w:r>
      <w:proofErr w:type="spellStart"/>
      <w:r w:rsidRPr="13B44A51" w:rsidR="13B44A51">
        <w:rPr>
          <w:lang w:val="en-GB"/>
        </w:rPr>
        <w:t>tavoin</w:t>
      </w:r>
      <w:proofErr w:type="spellEnd"/>
      <w:r w:rsidRPr="13B44A51" w:rsidR="13B44A51">
        <w:rPr>
          <w:lang w:val="en-GB"/>
        </w:rPr>
        <w:t xml:space="preserve"> </w:t>
      </w:r>
      <w:proofErr w:type="spellStart"/>
      <w:r w:rsidRPr="13B44A51" w:rsidR="13B44A51">
        <w:rPr>
          <w:lang w:val="en-GB"/>
        </w:rPr>
        <w:t>kuin</w:t>
      </w:r>
      <w:proofErr w:type="spellEnd"/>
      <w:r w:rsidRPr="13B44A51" w:rsidR="13B44A51">
        <w:rPr>
          <w:lang w:val="en-GB"/>
        </w:rPr>
        <w:t xml:space="preserve"> ne </w:t>
      </w:r>
      <w:proofErr w:type="spellStart"/>
      <w:r w:rsidRPr="13B44A51" w:rsidR="13B44A51">
        <w:rPr>
          <w:lang w:val="en-GB"/>
        </w:rPr>
        <w:t>kyseiseen</w:t>
      </w:r>
      <w:proofErr w:type="spellEnd"/>
      <w:r w:rsidRPr="13B44A51" w:rsidR="13B44A51">
        <w:rPr>
          <w:lang w:val="en-GB"/>
        </w:rPr>
        <w:t xml:space="preserve"> </w:t>
      </w:r>
      <w:proofErr w:type="spellStart"/>
      <w:r w:rsidRPr="13B44A51" w:rsidR="13B44A51">
        <w:rPr>
          <w:lang w:val="en-GB"/>
        </w:rPr>
        <w:t>järjestelmään</w:t>
      </w:r>
      <w:proofErr w:type="spellEnd"/>
      <w:r w:rsidRPr="13B44A51" w:rsidR="13B44A51">
        <w:rPr>
          <w:lang w:val="en-GB"/>
        </w:rPr>
        <w:t xml:space="preserve"> </w:t>
      </w:r>
      <w:proofErr w:type="spellStart"/>
      <w:r w:rsidRPr="13B44A51" w:rsidR="13B44A51">
        <w:rPr>
          <w:lang w:val="en-GB"/>
        </w:rPr>
        <w:t>vaikuttavat</w:t>
      </w:r>
      <w:proofErr w:type="spellEnd"/>
      <w:r w:rsidRPr="13B44A51" w:rsidR="13B44A51">
        <w:rPr>
          <w:lang w:val="en-GB"/>
        </w:rPr>
        <w:t>.</w:t>
      </w:r>
    </w:p>
    <w:p xmlns:wp14="http://schemas.microsoft.com/office/word/2010/wordml" w:rsidR="007E7CCB" w:rsidP="13B44A51" w:rsidRDefault="007E7CCB" w14:paraId="42290656" wp14:textId="77777777">
      <w:pPr>
        <w:pStyle w:val="Otsikko3"/>
        <w:numPr>
          <w:numId w:val="0"/>
        </w:numPr>
        <w:rPr>
          <w:lang w:val="en-GB"/>
        </w:rPr>
      </w:pPr>
      <w:proofErr w:type="spellStart"/>
      <w:r w:rsidRPr="13B44A51" w:rsidR="13B44A51">
        <w:rPr>
          <w:lang w:val="en-GB"/>
        </w:rPr>
        <w:t>Fyysinen</w:t>
      </w:r>
      <w:proofErr w:type="spellEnd"/>
      <w:r w:rsidRPr="13B44A51" w:rsidR="13B44A51">
        <w:rPr>
          <w:lang w:val="en-GB"/>
        </w:rPr>
        <w:t xml:space="preserve"> </w:t>
      </w:r>
      <w:proofErr w:type="spellStart"/>
      <w:r w:rsidRPr="13B44A51" w:rsidR="13B44A51">
        <w:rPr>
          <w:lang w:val="en-GB"/>
        </w:rPr>
        <w:t>konteksti</w:t>
      </w:r>
      <w:proofErr w:type="spellEnd"/>
    </w:p>
    <w:p xmlns:wp14="http://schemas.microsoft.com/office/word/2010/wordml" w:rsidR="007E7CCB" w:rsidP="13B44A51" w:rsidRDefault="007E7CCB" w14:paraId="1C758DB2" wp14:textId="77777777">
      <w:pPr>
        <w:pStyle w:val="Otsikko3"/>
        <w:numPr>
          <w:numId w:val="0"/>
        </w:numPr>
        <w:rPr>
          <w:lang w:val="en-GB"/>
        </w:rPr>
      </w:pPr>
      <w:proofErr w:type="spellStart"/>
      <w:r w:rsidRPr="13B44A51" w:rsidR="13B44A51">
        <w:rPr>
          <w:lang w:val="en-GB"/>
        </w:rPr>
        <w:t>Sosiaalinen</w:t>
      </w:r>
      <w:proofErr w:type="spellEnd"/>
      <w:r w:rsidRPr="13B44A51" w:rsidR="13B44A51">
        <w:rPr>
          <w:lang w:val="en-GB"/>
        </w:rPr>
        <w:t xml:space="preserve"> </w:t>
      </w:r>
      <w:proofErr w:type="spellStart"/>
      <w:r w:rsidRPr="13B44A51" w:rsidR="13B44A51">
        <w:rPr>
          <w:lang w:val="en-GB"/>
        </w:rPr>
        <w:t>konteksti</w:t>
      </w:r>
      <w:proofErr w:type="spellEnd"/>
    </w:p>
    <w:p xmlns:wp14="http://schemas.microsoft.com/office/word/2010/wordml" w:rsidR="007E7CCB" w:rsidP="13B44A51" w:rsidRDefault="007E7CCB" w14:paraId="08761BA1" wp14:textId="77777777">
      <w:pPr>
        <w:pStyle w:val="Otsikko3"/>
        <w:numPr>
          <w:numId w:val="0"/>
        </w:numPr>
        <w:rPr>
          <w:lang w:val="en-GB"/>
        </w:rPr>
      </w:pPr>
      <w:proofErr w:type="spellStart"/>
      <w:r w:rsidRPr="13B44A51" w:rsidR="13B44A51">
        <w:rPr>
          <w:lang w:val="en-GB"/>
        </w:rPr>
        <w:t>Organisatorinen</w:t>
      </w:r>
      <w:proofErr w:type="spellEnd"/>
      <w:r w:rsidRPr="13B44A51" w:rsidR="13B44A51">
        <w:rPr>
          <w:lang w:val="en-GB"/>
        </w:rPr>
        <w:t xml:space="preserve"> </w:t>
      </w:r>
      <w:proofErr w:type="spellStart"/>
      <w:r w:rsidRPr="13B44A51" w:rsidR="13B44A51">
        <w:rPr>
          <w:lang w:val="en-GB"/>
        </w:rPr>
        <w:t>konteksti</w:t>
      </w:r>
      <w:proofErr w:type="spellEnd"/>
    </w:p>
    <w:p xmlns:wp14="http://schemas.microsoft.com/office/word/2010/wordml" w:rsidR="007E7CCB" w:rsidP="13B44A51" w:rsidRDefault="007E7CCB" w14:paraId="44C3B928" wp14:textId="77777777">
      <w:pPr>
        <w:pStyle w:val="Otsikko3"/>
        <w:numPr>
          <w:numId w:val="0"/>
        </w:numPr>
        <w:rPr>
          <w:lang w:val="en-GB"/>
        </w:rPr>
      </w:pPr>
      <w:proofErr w:type="spellStart"/>
      <w:r w:rsidRPr="13B44A51" w:rsidR="13B44A51">
        <w:rPr>
          <w:lang w:val="en-GB"/>
        </w:rPr>
        <w:t>Toiminnallinen</w:t>
      </w:r>
      <w:proofErr w:type="spellEnd"/>
      <w:r w:rsidRPr="13B44A51" w:rsidR="13B44A51">
        <w:rPr>
          <w:lang w:val="en-GB"/>
        </w:rPr>
        <w:t xml:space="preserve"> </w:t>
      </w:r>
      <w:proofErr w:type="spellStart"/>
      <w:r w:rsidRPr="13B44A51" w:rsidR="13B44A51">
        <w:rPr>
          <w:lang w:val="en-GB"/>
        </w:rPr>
        <w:t>konteksti</w:t>
      </w:r>
      <w:proofErr w:type="spellEnd"/>
    </w:p>
    <w:p xmlns:wp14="http://schemas.microsoft.com/office/word/2010/wordml" w:rsidR="007E7CCB" w:rsidP="13B44A51" w:rsidRDefault="007E7CCB" w14:paraId="45148CD6" wp14:textId="77777777">
      <w:pPr>
        <w:pStyle w:val="Otsikko3"/>
        <w:numPr>
          <w:numId w:val="0"/>
        </w:numPr>
        <w:rPr>
          <w:lang w:val="en-GB"/>
        </w:rPr>
      </w:pPr>
      <w:proofErr w:type="spellStart"/>
      <w:r w:rsidRPr="13B44A51" w:rsidR="13B44A51">
        <w:rPr>
          <w:lang w:val="en-GB"/>
        </w:rPr>
        <w:t>Tekninen</w:t>
      </w:r>
      <w:proofErr w:type="spellEnd"/>
      <w:r w:rsidRPr="13B44A51" w:rsidR="13B44A51">
        <w:rPr>
          <w:lang w:val="en-GB"/>
        </w:rPr>
        <w:t xml:space="preserve"> </w:t>
      </w:r>
      <w:proofErr w:type="spellStart"/>
      <w:r w:rsidRPr="13B44A51" w:rsidR="13B44A51">
        <w:rPr>
          <w:lang w:val="en-GB"/>
        </w:rPr>
        <w:t>konteksti</w:t>
      </w:r>
      <w:proofErr w:type="spellEnd"/>
    </w:p>
    <w:p xmlns:wp14="http://schemas.microsoft.com/office/word/2010/wordml" w:rsidR="007E7CCB" w:rsidRDefault="007E7CCB" w14:paraId="067B2026" wp14:textId="77777777">
      <w:pPr>
        <w:rPr>
          <w:lang w:val="en-GB"/>
        </w:rPr>
      </w:pPr>
    </w:p>
    <w:p xmlns:wp14="http://schemas.microsoft.com/office/word/2010/wordml" w:rsidR="007E7CCB" w:rsidP="13B44A51" w:rsidRDefault="007E7CCB" w14:paraId="2ABD0D40" wp14:textId="77777777">
      <w:pPr>
        <w:pStyle w:val="Otsikko1"/>
        <w:numPr>
          <w:numId w:val="0"/>
        </w:numPr>
        <w:rPr>
          <w:lang w:val="en-GB"/>
        </w:rPr>
      </w:pPr>
      <w:r w:rsidRPr="13B44A51" w:rsidR="13B44A51">
        <w:rPr>
          <w:lang w:val="en-GB"/>
        </w:rPr>
        <w:t>WWW-</w:t>
      </w:r>
      <w:proofErr w:type="spellStart"/>
      <w:r w:rsidRPr="13B44A51" w:rsidR="13B44A51">
        <w:rPr>
          <w:lang w:val="en-GB"/>
        </w:rPr>
        <w:t>Käyttöliittymäkonseptit</w:t>
      </w:r>
      <w:proofErr w:type="spellEnd"/>
    </w:p>
    <w:p xmlns:wp14="http://schemas.microsoft.com/office/word/2010/wordml" w:rsidR="007E7CCB" w:rsidP="13B44A51" w:rsidRDefault="007E7CCB" w14:paraId="73E656A5" wp14:textId="77777777" wp14:noSpellErr="1">
      <w:pPr>
        <w:pStyle w:val="Leipteksti"/>
        <w:ind w:left="-964" w:hanging="360"/>
        <w:rPr>
          <w:lang w:val="en-GB"/>
        </w:rPr>
      </w:pPr>
      <w:r w:rsidRPr="13B44A51" w:rsidR="13B44A51">
        <w:rPr>
          <w:lang w:val="en-GB"/>
        </w:rPr>
        <w:t>Konsepteja web-käyttöliittymän rakenteesta karkealla tasolla, mielellään kynä/paperipiirroksia joko skannattuina tai digikuvina. Ei ruudunkaappauksia tai mielellään edes koneella piirrettyjä. Aikaa konseptin tuottamiseen käytetty vain muutama minuutti (ei kiinnittymistä tässä vaiheessa vielä oman työn jälkeen, vaan heikommat konsepti-ideat on oltava mahdollista heittää pois ilman että niissä menee paljoa työtä ja siten sitoutumista mukana).</w:t>
      </w:r>
    </w:p>
    <w:p xmlns:wp14="http://schemas.microsoft.com/office/word/2010/wordml" w:rsidR="007E7CCB" w:rsidRDefault="007E7CCB" w14:paraId="7ACBD9B2" wp14:textId="77777777">
      <w:pPr>
        <w:pStyle w:val="Leipteksti"/>
        <w:numPr>
          <w:ilvl w:val="0"/>
          <w:numId w:val="24"/>
        </w:numPr>
        <w:rPr/>
      </w:pPr>
      <w:proofErr w:type="spellStart"/>
      <w:r w:rsidR="13B44A51">
        <w:rPr/>
        <w:t>Huomaa</w:t>
      </w:r>
      <w:proofErr w:type="spellEnd"/>
      <w:r w:rsidR="13B44A51">
        <w:rPr/>
        <w:t xml:space="preserve">, </w:t>
      </w:r>
      <w:proofErr w:type="spellStart"/>
      <w:r w:rsidR="13B44A51">
        <w:rPr/>
        <w:t>että</w:t>
      </w:r>
      <w:proofErr w:type="spellEnd"/>
      <w:r w:rsidR="13B44A51">
        <w:rPr/>
        <w:t xml:space="preserve"> www-</w:t>
      </w:r>
      <w:proofErr w:type="spellStart"/>
      <w:r w:rsidR="13B44A51">
        <w:rPr/>
        <w:t>ympäristö</w:t>
      </w:r>
      <w:proofErr w:type="spellEnd"/>
      <w:r w:rsidR="13B44A51">
        <w:rPr/>
        <w:t xml:space="preserve"> </w:t>
      </w:r>
      <w:proofErr w:type="spellStart"/>
      <w:r w:rsidR="13B44A51">
        <w:rPr/>
        <w:t>asettaa</w:t>
      </w:r>
      <w:proofErr w:type="spellEnd"/>
      <w:r w:rsidR="13B44A51">
        <w:rPr/>
        <w:t xml:space="preserve"> </w:t>
      </w:r>
      <w:proofErr w:type="spellStart"/>
      <w:r w:rsidR="13B44A51">
        <w:rPr/>
        <w:t>omia</w:t>
      </w:r>
      <w:proofErr w:type="spellEnd"/>
      <w:r w:rsidR="13B44A51">
        <w:rPr/>
        <w:t xml:space="preserve"> </w:t>
      </w:r>
      <w:proofErr w:type="spellStart"/>
      <w:r w:rsidR="13B44A51">
        <w:rPr/>
        <w:t>rajoituksiaan</w:t>
      </w:r>
      <w:proofErr w:type="spellEnd"/>
      <w:r w:rsidR="13B44A51">
        <w:rPr/>
        <w:t xml:space="preserve"> ja </w:t>
      </w:r>
      <w:proofErr w:type="spellStart"/>
      <w:r w:rsidR="13B44A51">
        <w:rPr/>
        <w:t>mahdollisuuksia</w:t>
      </w:r>
      <w:proofErr w:type="spellEnd"/>
      <w:r w:rsidR="13B44A51">
        <w:rPr/>
        <w:t xml:space="preserve"> </w:t>
      </w:r>
      <w:proofErr w:type="spellStart"/>
      <w:r w:rsidR="13B44A51">
        <w:rPr/>
        <w:t>käyttöliittymälle</w:t>
      </w:r>
      <w:proofErr w:type="spellEnd"/>
      <w:r w:rsidR="13B44A51">
        <w:rPr/>
        <w:t>.</w:t>
      </w:r>
    </w:p>
    <w:p xmlns:wp14="http://schemas.microsoft.com/office/word/2010/wordml" w:rsidR="007E7CCB" w:rsidRDefault="007E7CCB" w14:paraId="1F97642F" wp14:textId="77777777">
      <w:pPr>
        <w:pStyle w:val="Leipteksti"/>
        <w:numPr>
          <w:ilvl w:val="0"/>
          <w:numId w:val="24"/>
        </w:numPr>
        <w:rPr/>
      </w:pPr>
      <w:proofErr w:type="spellStart"/>
      <w:r w:rsidR="13B44A51">
        <w:rPr/>
        <w:t>Keskitytään</w:t>
      </w:r>
      <w:proofErr w:type="spellEnd"/>
      <w:r w:rsidR="13B44A51">
        <w:rPr/>
        <w:t xml:space="preserve"> </w:t>
      </w:r>
      <w:proofErr w:type="spellStart"/>
      <w:r w:rsidR="13B44A51">
        <w:rPr/>
        <w:t>korkean</w:t>
      </w:r>
      <w:proofErr w:type="spellEnd"/>
      <w:r w:rsidR="13B44A51">
        <w:rPr/>
        <w:t xml:space="preserve"> </w:t>
      </w:r>
      <w:proofErr w:type="spellStart"/>
      <w:r w:rsidR="13B44A51">
        <w:rPr/>
        <w:t>tason</w:t>
      </w:r>
      <w:proofErr w:type="spellEnd"/>
      <w:r w:rsidR="13B44A51">
        <w:rPr/>
        <w:t xml:space="preserve"> </w:t>
      </w:r>
      <w:proofErr w:type="spellStart"/>
      <w:r w:rsidR="13B44A51">
        <w:rPr/>
        <w:t>perusideoihin</w:t>
      </w:r>
      <w:proofErr w:type="spellEnd"/>
    </w:p>
    <w:p xmlns:wp14="http://schemas.microsoft.com/office/word/2010/wordml" w:rsidR="007E7CCB" w:rsidRDefault="007E7CCB" w14:paraId="69AAB4A4" wp14:textId="77777777">
      <w:pPr>
        <w:pStyle w:val="Leipteksti"/>
        <w:numPr>
          <w:ilvl w:val="0"/>
          <w:numId w:val="24"/>
        </w:numPr>
        <w:rPr/>
      </w:pPr>
      <w:proofErr w:type="spellStart"/>
      <w:r w:rsidR="13B44A51">
        <w:rPr/>
        <w:t>Kuvataan</w:t>
      </w:r>
      <w:proofErr w:type="spellEnd"/>
      <w:r w:rsidR="13B44A51">
        <w:rPr/>
        <w:t xml:space="preserve"> vain </w:t>
      </w:r>
      <w:proofErr w:type="spellStart"/>
      <w:r w:rsidR="13B44A51">
        <w:rPr/>
        <w:t>perusnäkymä</w:t>
      </w:r>
      <w:proofErr w:type="spellEnd"/>
      <w:r w:rsidR="13B44A51">
        <w:rPr/>
        <w:t>/-</w:t>
      </w:r>
      <w:proofErr w:type="spellStart"/>
      <w:r w:rsidR="13B44A51">
        <w:rPr/>
        <w:t>näkymät</w:t>
      </w:r>
      <w:proofErr w:type="spellEnd"/>
      <w:r w:rsidR="13B44A51">
        <w:rPr/>
        <w:t xml:space="preserve">, </w:t>
      </w:r>
      <w:proofErr w:type="spellStart"/>
      <w:r w:rsidR="13B44A51">
        <w:rPr/>
        <w:t>ei</w:t>
      </w:r>
      <w:proofErr w:type="spellEnd"/>
      <w:r w:rsidR="13B44A51">
        <w:rPr/>
        <w:t xml:space="preserve"> </w:t>
      </w:r>
      <w:proofErr w:type="spellStart"/>
      <w:r w:rsidR="13B44A51">
        <w:rPr/>
        <w:t>vielä</w:t>
      </w:r>
      <w:proofErr w:type="spellEnd"/>
      <w:r w:rsidR="13B44A51">
        <w:rPr/>
        <w:t xml:space="preserve"> </w:t>
      </w:r>
      <w:proofErr w:type="spellStart"/>
      <w:r w:rsidR="13B44A51">
        <w:rPr/>
        <w:t>kaikkia</w:t>
      </w:r>
      <w:proofErr w:type="spellEnd"/>
      <w:r w:rsidR="13B44A51">
        <w:rPr/>
        <w:t xml:space="preserve"> </w:t>
      </w:r>
      <w:proofErr w:type="spellStart"/>
      <w:r w:rsidR="13B44A51">
        <w:rPr/>
        <w:t>näkymiä</w:t>
      </w:r>
      <w:proofErr w:type="spellEnd"/>
      <w:r w:rsidR="13B44A51">
        <w:rPr/>
        <w:t xml:space="preserve"> </w:t>
      </w:r>
      <w:proofErr w:type="spellStart"/>
      <w:r w:rsidR="13B44A51">
        <w:rPr/>
        <w:t>ohjelmistosta</w:t>
      </w:r>
      <w:proofErr w:type="spellEnd"/>
      <w:r w:rsidR="13B44A51">
        <w:rPr/>
        <w:t>.</w:t>
      </w:r>
    </w:p>
    <w:p xmlns:wp14="http://schemas.microsoft.com/office/word/2010/wordml" w:rsidR="007E7CCB" w:rsidRDefault="007E7CCB" w14:paraId="69E71FEF" wp14:textId="77777777">
      <w:pPr>
        <w:pStyle w:val="Leipteksti"/>
        <w:numPr>
          <w:ilvl w:val="0"/>
          <w:numId w:val="24"/>
        </w:numPr>
        <w:rPr/>
      </w:pPr>
      <w:proofErr w:type="spellStart"/>
      <w:r w:rsidR="13B44A51">
        <w:rPr/>
        <w:t>arvioidaan</w:t>
      </w:r>
      <w:proofErr w:type="spellEnd"/>
      <w:r w:rsidR="13B44A51">
        <w:rPr/>
        <w:t xml:space="preserve"> </w:t>
      </w:r>
      <w:proofErr w:type="spellStart"/>
      <w:r w:rsidR="13B44A51">
        <w:rPr/>
        <w:t>konseptien</w:t>
      </w:r>
      <w:proofErr w:type="spellEnd"/>
      <w:r w:rsidR="13B44A51">
        <w:rPr/>
        <w:t xml:space="preserve"> </w:t>
      </w:r>
      <w:proofErr w:type="spellStart"/>
      <w:r w:rsidR="13B44A51">
        <w:rPr/>
        <w:t>hyviä</w:t>
      </w:r>
      <w:proofErr w:type="spellEnd"/>
      <w:r w:rsidR="13B44A51">
        <w:rPr/>
        <w:t xml:space="preserve"> ja </w:t>
      </w:r>
      <w:proofErr w:type="spellStart"/>
      <w:r w:rsidR="13B44A51">
        <w:rPr/>
        <w:t>huonoja</w:t>
      </w:r>
      <w:proofErr w:type="spellEnd"/>
      <w:r w:rsidR="13B44A51">
        <w:rPr/>
        <w:t xml:space="preserve"> </w:t>
      </w:r>
      <w:proofErr w:type="spellStart"/>
      <w:r w:rsidR="13B44A51">
        <w:rPr/>
        <w:t>puolia</w:t>
      </w:r>
      <w:proofErr w:type="spellEnd"/>
      <w:r w:rsidR="13B44A51">
        <w:rPr/>
        <w:t xml:space="preserve">, </w:t>
      </w:r>
      <w:proofErr w:type="spellStart"/>
      <w:r w:rsidR="13B44A51">
        <w:rPr/>
        <w:t>valitaan</w:t>
      </w:r>
      <w:proofErr w:type="spellEnd"/>
      <w:r w:rsidR="13B44A51">
        <w:rPr/>
        <w:t xml:space="preserve"> </w:t>
      </w:r>
      <w:proofErr w:type="spellStart"/>
      <w:r w:rsidR="13B44A51">
        <w:rPr/>
        <w:t>perustellusti</w:t>
      </w:r>
      <w:proofErr w:type="spellEnd"/>
      <w:r w:rsidR="13B44A51">
        <w:rPr/>
        <w:t xml:space="preserve"> </w:t>
      </w:r>
      <w:proofErr w:type="spellStart"/>
      <w:r w:rsidR="13B44A51">
        <w:rPr/>
        <w:t>yksi</w:t>
      </w:r>
      <w:proofErr w:type="spellEnd"/>
      <w:r w:rsidR="13B44A51">
        <w:rPr/>
        <w:t xml:space="preserve"> </w:t>
      </w:r>
      <w:proofErr w:type="spellStart"/>
      <w:r w:rsidR="13B44A51">
        <w:rPr/>
        <w:t>prototypoitavaksi</w:t>
      </w:r>
      <w:proofErr w:type="spellEnd"/>
      <w:r w:rsidR="13B44A51">
        <w:rPr/>
        <w:t xml:space="preserve"> </w:t>
      </w:r>
    </w:p>
    <w:p xmlns:wp14="http://schemas.microsoft.com/office/word/2010/wordml" w:rsidR="007E7CCB" w:rsidRDefault="007E7CCB" w14:paraId="0F6A6C5B" wp14:textId="77777777">
      <w:pPr>
        <w:pStyle w:val="Leipteksti"/>
        <w:numPr>
          <w:ilvl w:val="0"/>
          <w:numId w:val="24"/>
        </w:numPr>
        <w:rPr/>
      </w:pPr>
      <w:proofErr w:type="spellStart"/>
      <w:r w:rsidR="13B44A51">
        <w:rPr/>
        <w:t>miten</w:t>
      </w:r>
      <w:proofErr w:type="spellEnd"/>
      <w:r w:rsidR="13B44A51">
        <w:rPr/>
        <w:t xml:space="preserve"> </w:t>
      </w:r>
      <w:proofErr w:type="spellStart"/>
      <w:r w:rsidR="13B44A51">
        <w:rPr/>
        <w:t>päädyttiin</w:t>
      </w:r>
      <w:proofErr w:type="spellEnd"/>
      <w:r w:rsidR="13B44A51">
        <w:rPr/>
        <w:t xml:space="preserve"> </w:t>
      </w:r>
      <w:proofErr w:type="spellStart"/>
      <w:r w:rsidR="13B44A51">
        <w:rPr/>
        <w:t>valittuun</w:t>
      </w:r>
      <w:proofErr w:type="spellEnd"/>
      <w:r w:rsidR="13B44A51">
        <w:rPr/>
        <w:t xml:space="preserve"> </w:t>
      </w:r>
      <w:proofErr w:type="spellStart"/>
      <w:r w:rsidR="13B44A51">
        <w:rPr/>
        <w:t>käyttöliittymäkonseptiin</w:t>
      </w:r>
      <w:proofErr w:type="spellEnd"/>
      <w:r w:rsidR="13B44A51">
        <w:rPr/>
        <w:t xml:space="preserve">? </w:t>
      </w:r>
    </w:p>
    <w:p xmlns:wp14="http://schemas.microsoft.com/office/word/2010/wordml" w:rsidR="007E7CCB" w:rsidRDefault="007E7CCB" w14:paraId="22536442" wp14:textId="77777777">
      <w:pPr>
        <w:pStyle w:val="Leipteksti"/>
        <w:numPr>
          <w:ilvl w:val="0"/>
          <w:numId w:val="24"/>
        </w:numPr>
        <w:rPr/>
      </w:pPr>
      <w:proofErr w:type="spellStart"/>
      <w:r w:rsidR="13B44A51">
        <w:rPr/>
        <w:t>tekstinä</w:t>
      </w:r>
      <w:proofErr w:type="spellEnd"/>
      <w:r w:rsidR="13B44A51">
        <w:rPr/>
        <w:t xml:space="preserve"> ja </w:t>
      </w:r>
      <w:proofErr w:type="spellStart"/>
      <w:r w:rsidR="13B44A51">
        <w:rPr/>
        <w:t>kuvina</w:t>
      </w:r>
      <w:proofErr w:type="spellEnd"/>
      <w:r w:rsidR="13B44A51">
        <w:rPr/>
        <w:t xml:space="preserve"> </w:t>
      </w:r>
    </w:p>
    <w:p xmlns:wp14="http://schemas.microsoft.com/office/word/2010/wordml" w:rsidR="007E7CCB" w:rsidP="13B44A51" w:rsidRDefault="007E7CCB" w14:paraId="61668BB3" wp14:textId="77777777">
      <w:pPr>
        <w:numPr>
          <w:ilvl w:val="0"/>
          <w:numId w:val="24"/>
        </w:numPr>
        <w:rPr>
          <w:lang w:val="en-GB"/>
        </w:rPr>
      </w:pPr>
      <w:proofErr w:type="spellStart"/>
      <w:r w:rsidRPr="13B44A51" w:rsidR="13B44A51">
        <w:rPr>
          <w:lang w:val="en-GB"/>
        </w:rPr>
        <w:t>Useampia</w:t>
      </w:r>
      <w:proofErr w:type="spellEnd"/>
      <w:r w:rsidRPr="13B44A51" w:rsidR="13B44A51">
        <w:rPr>
          <w:lang w:val="en-GB"/>
        </w:rPr>
        <w:t xml:space="preserve">, </w:t>
      </w:r>
      <w:proofErr w:type="spellStart"/>
      <w:r w:rsidRPr="13B44A51" w:rsidR="13B44A51">
        <w:rPr>
          <w:lang w:val="en-GB"/>
        </w:rPr>
        <w:t>lähestymistavaltaan</w:t>
      </w:r>
      <w:proofErr w:type="spellEnd"/>
      <w:r w:rsidRPr="13B44A51" w:rsidR="13B44A51">
        <w:rPr>
          <w:lang w:val="en-GB"/>
        </w:rPr>
        <w:t xml:space="preserve"> </w:t>
      </w:r>
      <w:proofErr w:type="spellStart"/>
      <w:r w:rsidRPr="13B44A51" w:rsidR="13B44A51">
        <w:rPr>
          <w:lang w:val="en-GB"/>
        </w:rPr>
        <w:t>oleellisesti</w:t>
      </w:r>
      <w:proofErr w:type="spellEnd"/>
      <w:r w:rsidRPr="13B44A51" w:rsidR="13B44A51">
        <w:rPr>
          <w:lang w:val="en-GB"/>
        </w:rPr>
        <w:t xml:space="preserve"> </w:t>
      </w:r>
      <w:proofErr w:type="spellStart"/>
      <w:r w:rsidRPr="13B44A51" w:rsidR="13B44A51">
        <w:rPr>
          <w:lang w:val="en-GB"/>
        </w:rPr>
        <w:t>toisistaan</w:t>
      </w:r>
      <w:proofErr w:type="spellEnd"/>
      <w:r w:rsidRPr="13B44A51" w:rsidR="13B44A51">
        <w:rPr>
          <w:lang w:val="en-GB"/>
        </w:rPr>
        <w:t xml:space="preserve"> </w:t>
      </w:r>
      <w:proofErr w:type="spellStart"/>
      <w:r w:rsidRPr="13B44A51" w:rsidR="13B44A51">
        <w:rPr>
          <w:lang w:val="en-GB"/>
        </w:rPr>
        <w:t>poikkeavia</w:t>
      </w:r>
      <w:proofErr w:type="spellEnd"/>
      <w:r w:rsidRPr="13B44A51" w:rsidR="13B44A51">
        <w:rPr>
          <w:lang w:val="en-GB"/>
        </w:rPr>
        <w:t xml:space="preserve"> </w:t>
      </w:r>
      <w:proofErr w:type="spellStart"/>
      <w:r w:rsidRPr="13B44A51" w:rsidR="13B44A51">
        <w:rPr>
          <w:lang w:val="en-GB"/>
        </w:rPr>
        <w:t>konsepteja</w:t>
      </w:r>
      <w:proofErr w:type="spellEnd"/>
      <w:r w:rsidRPr="13B44A51" w:rsidR="13B44A51">
        <w:rPr>
          <w:lang w:val="en-GB"/>
        </w:rPr>
        <w:t xml:space="preserve"> </w:t>
      </w:r>
      <w:proofErr w:type="spellStart"/>
      <w:r w:rsidRPr="13B44A51" w:rsidR="13B44A51">
        <w:rPr>
          <w:lang w:val="en-GB"/>
        </w:rPr>
        <w:t>vähintään</w:t>
      </w:r>
      <w:proofErr w:type="spellEnd"/>
      <w:r w:rsidRPr="13B44A51" w:rsidR="13B44A51">
        <w:rPr>
          <w:lang w:val="en-GB"/>
        </w:rPr>
        <w:t xml:space="preserve"> 2-4 </w:t>
      </w:r>
      <w:proofErr w:type="spellStart"/>
      <w:r w:rsidRPr="13B44A51" w:rsidR="13B44A51">
        <w:rPr>
          <w:lang w:val="en-GB"/>
        </w:rPr>
        <w:t>kpl</w:t>
      </w:r>
      <w:proofErr w:type="spellEnd"/>
    </w:p>
    <w:p xmlns:wp14="http://schemas.microsoft.com/office/word/2010/wordml" w:rsidR="007E7CCB" w:rsidP="13B44A51" w:rsidRDefault="007E7CCB" w14:paraId="79A93E7E" wp14:textId="77777777">
      <w:pPr>
        <w:pStyle w:val="Otsikko3"/>
        <w:numPr>
          <w:numId w:val="0"/>
        </w:numPr>
        <w:rPr>
          <w:lang w:val="en-GB"/>
        </w:rPr>
      </w:pPr>
      <w:proofErr w:type="spellStart"/>
      <w:r w:rsidRPr="13B44A51" w:rsidR="13B44A51">
        <w:rPr>
          <w:lang w:val="en-GB"/>
        </w:rPr>
        <w:t>Konsepti</w:t>
      </w:r>
      <w:proofErr w:type="spellEnd"/>
      <w:r w:rsidRPr="13B44A51" w:rsidR="13B44A51">
        <w:rPr>
          <w:lang w:val="en-GB"/>
        </w:rPr>
        <w:t xml:space="preserve"> #1</w:t>
      </w:r>
    </w:p>
    <w:p xmlns:wp14="http://schemas.microsoft.com/office/word/2010/wordml" w:rsidR="007E7CCB" w:rsidP="13B44A51" w:rsidRDefault="007E7CCB" w14:paraId="33792C0E" wp14:textId="77777777">
      <w:pPr>
        <w:pStyle w:val="Otsikko3"/>
        <w:numPr>
          <w:numId w:val="0"/>
        </w:numPr>
        <w:rPr>
          <w:lang w:val="en-GB"/>
        </w:rPr>
      </w:pPr>
      <w:proofErr w:type="spellStart"/>
      <w:r w:rsidRPr="13B44A51" w:rsidR="13B44A51">
        <w:rPr>
          <w:lang w:val="en-GB"/>
        </w:rPr>
        <w:t>Konsepti</w:t>
      </w:r>
      <w:proofErr w:type="spellEnd"/>
      <w:r w:rsidRPr="13B44A51" w:rsidR="13B44A51">
        <w:rPr>
          <w:lang w:val="en-GB"/>
        </w:rPr>
        <w:t xml:space="preserve"> #2</w:t>
      </w:r>
    </w:p>
    <w:p xmlns:wp14="http://schemas.microsoft.com/office/word/2010/wordml" w:rsidR="007E7CCB" w:rsidP="13B44A51" w:rsidRDefault="007E7CCB" w14:paraId="6BA70262" wp14:textId="77777777">
      <w:pPr>
        <w:pStyle w:val="Otsikko3"/>
        <w:numPr>
          <w:numId w:val="0"/>
        </w:numPr>
        <w:rPr>
          <w:lang w:val="en-GB"/>
        </w:rPr>
      </w:pPr>
      <w:proofErr w:type="spellStart"/>
      <w:r w:rsidRPr="13B44A51" w:rsidR="13B44A51">
        <w:rPr>
          <w:lang w:val="en-GB"/>
        </w:rPr>
        <w:t>Konsepti</w:t>
      </w:r>
      <w:proofErr w:type="spellEnd"/>
      <w:r w:rsidRPr="13B44A51" w:rsidR="13B44A51">
        <w:rPr>
          <w:lang w:val="en-GB"/>
        </w:rPr>
        <w:t xml:space="preserve"> #3</w:t>
      </w:r>
    </w:p>
    <w:p xmlns:wp14="http://schemas.microsoft.com/office/word/2010/wordml" w:rsidR="007E7CCB" w:rsidP="13B44A51" w:rsidRDefault="007E7CCB" w14:paraId="64048F8A" wp14:textId="77777777" wp14:noSpellErr="1">
      <w:pPr>
        <w:rPr>
          <w:lang w:val="en-GB"/>
        </w:rPr>
      </w:pPr>
      <w:r w:rsidRPr="13B44A51" w:rsidR="13B44A51">
        <w:rPr>
          <w:lang w:val="en-GB"/>
        </w:rPr>
        <w:t>…</w:t>
      </w:r>
    </w:p>
    <w:p xmlns:wp14="http://schemas.microsoft.com/office/word/2010/wordml" w:rsidR="007E7CCB" w:rsidP="13B44A51" w:rsidRDefault="007E7CCB" w14:paraId="035F525D" wp14:textId="77777777">
      <w:pPr>
        <w:rPr>
          <w:rFonts w:ascii="Arial" w:hAnsi="Arial"/>
          <w:sz w:val="28"/>
          <w:szCs w:val="28"/>
          <w:lang w:val="en-GB"/>
        </w:rPr>
      </w:pPr>
      <w:r w:rsidRPr="13B44A51" w:rsidR="13B44A51">
        <w:rPr>
          <w:rFonts w:ascii="Arial" w:hAnsi="Arial"/>
          <w:sz w:val="28"/>
          <w:szCs w:val="28"/>
          <w:lang w:val="en-GB"/>
        </w:rPr>
        <w:t xml:space="preserve">2.1.N </w:t>
      </w:r>
      <w:proofErr w:type="spellStart"/>
      <w:r w:rsidRPr="13B44A51" w:rsidR="13B44A51">
        <w:rPr>
          <w:rFonts w:ascii="Arial" w:hAnsi="Arial"/>
          <w:sz w:val="28"/>
          <w:szCs w:val="28"/>
          <w:lang w:val="en-GB"/>
        </w:rPr>
        <w:t>Konsepti</w:t>
      </w:r>
      <w:proofErr w:type="spellEnd"/>
      <w:r w:rsidRPr="13B44A51" w:rsidR="13B44A51">
        <w:rPr>
          <w:rFonts w:ascii="Arial" w:hAnsi="Arial"/>
          <w:sz w:val="28"/>
          <w:szCs w:val="28"/>
          <w:lang w:val="en-GB"/>
        </w:rPr>
        <w:t xml:space="preserve"> #N</w:t>
      </w:r>
    </w:p>
    <w:p xmlns:wp14="http://schemas.microsoft.com/office/word/2010/wordml" w:rsidR="007E7CCB" w:rsidP="13B44A51" w:rsidRDefault="007E7CCB" w14:paraId="7E49FA46" wp14:textId="77777777">
      <w:pPr>
        <w:pStyle w:val="Otsikko1"/>
        <w:numPr>
          <w:numId w:val="0"/>
        </w:numPr>
        <w:rPr>
          <w:lang w:val="en-GB"/>
        </w:rPr>
      </w:pPr>
      <w:r w:rsidRPr="13B44A51" w:rsidR="13B44A51">
        <w:rPr>
          <w:lang w:val="en-GB"/>
        </w:rPr>
        <w:t>WWW-</w:t>
      </w:r>
      <w:proofErr w:type="spellStart"/>
      <w:r w:rsidRPr="13B44A51" w:rsidR="13B44A51">
        <w:rPr>
          <w:lang w:val="en-GB"/>
        </w:rPr>
        <w:t>Käyttöliittymän</w:t>
      </w:r>
      <w:proofErr w:type="spellEnd"/>
      <w:r w:rsidRPr="13B44A51" w:rsidR="13B44A51">
        <w:rPr>
          <w:lang w:val="en-GB"/>
        </w:rPr>
        <w:t xml:space="preserve"> </w:t>
      </w:r>
      <w:proofErr w:type="spellStart"/>
      <w:r w:rsidRPr="13B44A51" w:rsidR="13B44A51">
        <w:rPr>
          <w:lang w:val="en-GB"/>
        </w:rPr>
        <w:t>prototypointi</w:t>
      </w:r>
      <w:proofErr w:type="spellEnd"/>
    </w:p>
    <w:p xmlns:wp14="http://schemas.microsoft.com/office/word/2010/wordml" w:rsidR="007E7CCB" w:rsidP="13B44A51" w:rsidRDefault="007E7CCB" w14:paraId="2FA41519" wp14:textId="77777777">
      <w:pPr>
        <w:pStyle w:val="Leipteksti"/>
        <w:numPr>
          <w:ilvl w:val="0"/>
          <w:numId w:val="25"/>
        </w:numPr>
        <w:rPr>
          <w:lang w:val="en-GB"/>
        </w:rPr>
      </w:pPr>
      <w:proofErr w:type="spellStart"/>
      <w:r w:rsidRPr="13B44A51" w:rsidR="13B44A51">
        <w:rPr>
          <w:lang w:val="en-GB"/>
        </w:rPr>
        <w:t>prototypoitavan</w:t>
      </w:r>
      <w:proofErr w:type="spellEnd"/>
      <w:r w:rsidRPr="13B44A51" w:rsidR="13B44A51">
        <w:rPr>
          <w:lang w:val="en-GB"/>
        </w:rPr>
        <w:t xml:space="preserve"> web-</w:t>
      </w:r>
      <w:proofErr w:type="spellStart"/>
      <w:r w:rsidRPr="13B44A51" w:rsidR="13B44A51">
        <w:rPr>
          <w:lang w:val="en-GB"/>
        </w:rPr>
        <w:t>käyttöliittymän</w:t>
      </w:r>
      <w:proofErr w:type="spellEnd"/>
      <w:r w:rsidRPr="13B44A51" w:rsidR="13B44A51">
        <w:rPr>
          <w:lang w:val="en-GB"/>
        </w:rPr>
        <w:t xml:space="preserve"> </w:t>
      </w:r>
      <w:proofErr w:type="spellStart"/>
      <w:r w:rsidRPr="13B44A51" w:rsidR="13B44A51">
        <w:rPr>
          <w:lang w:val="en-GB"/>
        </w:rPr>
        <w:t>suunnitelman</w:t>
      </w:r>
      <w:proofErr w:type="spellEnd"/>
      <w:r w:rsidRPr="13B44A51" w:rsidR="13B44A51">
        <w:rPr>
          <w:lang w:val="en-GB"/>
        </w:rPr>
        <w:t xml:space="preserve"> </w:t>
      </w:r>
      <w:proofErr w:type="spellStart"/>
      <w:r w:rsidRPr="13B44A51" w:rsidR="13B44A51">
        <w:rPr>
          <w:lang w:val="en-GB"/>
        </w:rPr>
        <w:t>hiominen</w:t>
      </w:r>
      <w:proofErr w:type="spellEnd"/>
      <w:r w:rsidRPr="13B44A51" w:rsidR="13B44A51">
        <w:rPr>
          <w:lang w:val="en-GB"/>
        </w:rPr>
        <w:t xml:space="preserve"> </w:t>
      </w:r>
      <w:proofErr w:type="spellStart"/>
      <w:r w:rsidRPr="13B44A51" w:rsidR="13B44A51">
        <w:rPr>
          <w:lang w:val="en-GB"/>
        </w:rPr>
        <w:t>karkealta</w:t>
      </w:r>
      <w:proofErr w:type="spellEnd"/>
      <w:r w:rsidRPr="13B44A51" w:rsidR="13B44A51">
        <w:rPr>
          <w:lang w:val="en-GB"/>
        </w:rPr>
        <w:t xml:space="preserve"> </w:t>
      </w:r>
      <w:proofErr w:type="spellStart"/>
      <w:r w:rsidRPr="13B44A51" w:rsidR="13B44A51">
        <w:rPr>
          <w:lang w:val="en-GB"/>
        </w:rPr>
        <w:t>tasolta</w:t>
      </w:r>
      <w:proofErr w:type="spellEnd"/>
      <w:r w:rsidRPr="13B44A51" w:rsidR="13B44A51">
        <w:rPr>
          <w:lang w:val="en-GB"/>
        </w:rPr>
        <w:t xml:space="preserve"> </w:t>
      </w:r>
    </w:p>
    <w:p xmlns:wp14="http://schemas.microsoft.com/office/word/2010/wordml" w:rsidR="007E7CCB" w:rsidRDefault="007E7CCB" w14:paraId="2BB35408" wp14:textId="77777777">
      <w:pPr>
        <w:pStyle w:val="Leipteksti"/>
        <w:numPr>
          <w:ilvl w:val="0"/>
          <w:numId w:val="25"/>
        </w:numPr>
        <w:rPr/>
      </w:pPr>
      <w:proofErr w:type="spellStart"/>
      <w:r w:rsidR="13B44A51">
        <w:rPr/>
        <w:t>Elementtien</w:t>
      </w:r>
      <w:proofErr w:type="spellEnd"/>
      <w:r w:rsidR="13B44A51">
        <w:rPr/>
        <w:t xml:space="preserve"> </w:t>
      </w:r>
      <w:proofErr w:type="spellStart"/>
      <w:r w:rsidR="13B44A51">
        <w:rPr/>
        <w:t>sijoittelussa</w:t>
      </w:r>
      <w:proofErr w:type="spellEnd"/>
      <w:r w:rsidR="13B44A51">
        <w:rPr/>
        <w:t xml:space="preserve"> </w:t>
      </w:r>
      <w:proofErr w:type="spellStart"/>
      <w:r w:rsidR="13B44A51">
        <w:rPr/>
        <w:t>noudatetaan</w:t>
      </w:r>
      <w:proofErr w:type="spellEnd"/>
      <w:r w:rsidR="13B44A51">
        <w:rPr/>
        <w:t xml:space="preserve"> </w:t>
      </w:r>
      <w:proofErr w:type="spellStart"/>
      <w:r w:rsidR="13B44A51">
        <w:rPr/>
        <w:t>pohjaverkkoa</w:t>
      </w:r>
      <w:proofErr w:type="spellEnd"/>
      <w:r w:rsidR="13B44A51">
        <w:rPr/>
        <w:t>/</w:t>
      </w:r>
      <w:proofErr w:type="spellStart"/>
      <w:r w:rsidR="13B44A51">
        <w:rPr/>
        <w:t>gridiä</w:t>
      </w:r>
      <w:proofErr w:type="spellEnd"/>
      <w:r w:rsidR="13B44A51">
        <w:rPr/>
        <w:t xml:space="preserve">. </w:t>
      </w:r>
    </w:p>
    <w:p xmlns:wp14="http://schemas.microsoft.com/office/word/2010/wordml" w:rsidR="007E7CCB" w:rsidRDefault="007E7CCB" w14:paraId="4ED0CB14" wp14:textId="77777777">
      <w:pPr>
        <w:pStyle w:val="Leipteksti"/>
        <w:numPr>
          <w:ilvl w:val="0"/>
          <w:numId w:val="25"/>
        </w:numPr>
        <w:rPr/>
      </w:pPr>
      <w:r w:rsidR="13B44A51">
        <w:rPr/>
        <w:t xml:space="preserve">Joko </w:t>
      </w:r>
      <w:proofErr w:type="spellStart"/>
      <w:r w:rsidR="13B44A51">
        <w:rPr/>
        <w:t>kynä-viivoitin-ruutupaperimenetelmällä</w:t>
      </w:r>
      <w:proofErr w:type="spellEnd"/>
      <w:r w:rsidR="13B44A51">
        <w:rPr/>
        <w:t xml:space="preserve"> </w:t>
      </w:r>
      <w:proofErr w:type="spellStart"/>
      <w:r w:rsidR="13B44A51">
        <w:rPr/>
        <w:t>skannattuna</w:t>
      </w:r>
      <w:proofErr w:type="spellEnd"/>
      <w:r w:rsidR="13B44A51">
        <w:rPr/>
        <w:t xml:space="preserve"> </w:t>
      </w:r>
      <w:proofErr w:type="spellStart"/>
      <w:r w:rsidR="13B44A51">
        <w:rPr/>
        <w:t>kuten</w:t>
      </w:r>
      <w:proofErr w:type="spellEnd"/>
      <w:r w:rsidR="13B44A51">
        <w:rPr/>
        <w:t xml:space="preserve"> </w:t>
      </w:r>
      <w:proofErr w:type="spellStart"/>
      <w:r w:rsidR="13B44A51">
        <w:rPr/>
        <w:t>edellä</w:t>
      </w:r>
      <w:proofErr w:type="spellEnd"/>
      <w:r w:rsidR="13B44A51">
        <w:rPr/>
        <w:t xml:space="preserve">, tai </w:t>
      </w:r>
      <w:proofErr w:type="spellStart"/>
      <w:r w:rsidR="13B44A51">
        <w:rPr/>
        <w:t>piirto-ohjelmalla</w:t>
      </w:r>
      <w:proofErr w:type="spellEnd"/>
      <w:r w:rsidR="13B44A51">
        <w:rPr/>
        <w:t xml:space="preserve"> </w:t>
      </w:r>
      <w:proofErr w:type="spellStart"/>
      <w:r w:rsidR="13B44A51">
        <w:rPr/>
        <w:t>puhtaaksipiirrettyinä</w:t>
      </w:r>
      <w:proofErr w:type="spellEnd"/>
      <w:r w:rsidR="13B44A51">
        <w:rPr/>
        <w:t xml:space="preserve">. </w:t>
      </w:r>
    </w:p>
    <w:p xmlns:wp14="http://schemas.microsoft.com/office/word/2010/wordml" w:rsidR="007E7CCB" w:rsidRDefault="007E7CCB" w14:paraId="17022CF6" wp14:textId="77777777">
      <w:pPr>
        <w:pStyle w:val="Leipteksti"/>
        <w:numPr>
          <w:ilvl w:val="0"/>
          <w:numId w:val="25"/>
        </w:numPr>
        <w:rPr/>
      </w:pPr>
      <w:r w:rsidR="13B44A51">
        <w:rPr/>
        <w:t>EI RUUDUNKAAPPAUKSIA! (</w:t>
      </w:r>
      <w:proofErr w:type="spellStart"/>
      <w:r w:rsidR="13B44A51">
        <w:rPr/>
        <w:t>Ei</w:t>
      </w:r>
      <w:proofErr w:type="spellEnd"/>
      <w:r w:rsidR="13B44A51">
        <w:rPr/>
        <w:t xml:space="preserve"> ole </w:t>
      </w:r>
      <w:proofErr w:type="spellStart"/>
      <w:r w:rsidR="13B44A51">
        <w:rPr/>
        <w:t>tarkoitus</w:t>
      </w:r>
      <w:proofErr w:type="spellEnd"/>
      <w:r w:rsidR="13B44A51">
        <w:rPr/>
        <w:t xml:space="preserve"> </w:t>
      </w:r>
      <w:proofErr w:type="spellStart"/>
      <w:r w:rsidR="13B44A51">
        <w:rPr/>
        <w:t>tehdä</w:t>
      </w:r>
      <w:proofErr w:type="spellEnd"/>
      <w:r w:rsidR="13B44A51">
        <w:rPr/>
        <w:t xml:space="preserve"> </w:t>
      </w:r>
      <w:proofErr w:type="spellStart"/>
      <w:r w:rsidR="13B44A51">
        <w:rPr/>
        <w:t>koodiprototyyppiä</w:t>
      </w:r>
      <w:proofErr w:type="spellEnd"/>
      <w:r w:rsidR="13B44A51">
        <w:rPr/>
        <w:t xml:space="preserve">, </w:t>
      </w:r>
      <w:proofErr w:type="spellStart"/>
      <w:r w:rsidR="13B44A51">
        <w:rPr/>
        <w:t>vaan</w:t>
      </w:r>
      <w:proofErr w:type="spellEnd"/>
      <w:r w:rsidR="13B44A51">
        <w:rPr/>
        <w:t xml:space="preserve"> </w:t>
      </w:r>
      <w:proofErr w:type="spellStart"/>
      <w:r w:rsidR="13B44A51">
        <w:rPr/>
        <w:t>paperiprototyyppi</w:t>
      </w:r>
      <w:proofErr w:type="spellEnd"/>
      <w:r w:rsidR="13B44A51">
        <w:rPr/>
        <w:t>.)</w:t>
      </w:r>
    </w:p>
    <w:p xmlns:wp14="http://schemas.microsoft.com/office/word/2010/wordml" w:rsidR="007E7CCB" w:rsidRDefault="007E7CCB" w14:paraId="1446B0E6" wp14:textId="77777777">
      <w:pPr>
        <w:pStyle w:val="Leipteksti"/>
        <w:numPr>
          <w:ilvl w:val="0"/>
          <w:numId w:val="25"/>
        </w:numPr>
        <w:rPr/>
      </w:pPr>
      <w:proofErr w:type="spellStart"/>
      <w:r w:rsidR="13B44A51">
        <w:rPr/>
        <w:t>Kaikki</w:t>
      </w:r>
      <w:proofErr w:type="spellEnd"/>
      <w:r w:rsidR="13B44A51">
        <w:rPr/>
        <w:t xml:space="preserve"> </w:t>
      </w:r>
      <w:proofErr w:type="spellStart"/>
      <w:r w:rsidR="13B44A51">
        <w:rPr/>
        <w:t>näkymät</w:t>
      </w:r>
      <w:proofErr w:type="spellEnd"/>
      <w:r w:rsidR="13B44A51">
        <w:rPr/>
        <w:t xml:space="preserve"> </w:t>
      </w:r>
      <w:proofErr w:type="spellStart"/>
      <w:r w:rsidR="13B44A51">
        <w:rPr/>
        <w:t>ohjelmasta</w:t>
      </w:r>
      <w:proofErr w:type="spellEnd"/>
      <w:r w:rsidR="13B44A51">
        <w:rPr/>
        <w:t xml:space="preserve"> </w:t>
      </w:r>
      <w:proofErr w:type="spellStart"/>
      <w:r w:rsidR="13B44A51">
        <w:rPr/>
        <w:t>suunniteltava</w:t>
      </w:r>
      <w:proofErr w:type="spellEnd"/>
      <w:r w:rsidR="13B44A51">
        <w:rPr/>
        <w:t xml:space="preserve">, ml. </w:t>
      </w:r>
      <w:proofErr w:type="spellStart"/>
      <w:r w:rsidR="13B44A51">
        <w:rPr/>
        <w:t>Dialogit</w:t>
      </w:r>
      <w:proofErr w:type="spellEnd"/>
      <w:r w:rsidR="13B44A51">
        <w:rPr/>
        <w:t xml:space="preserve">, </w:t>
      </w:r>
      <w:proofErr w:type="spellStart"/>
      <w:r w:rsidR="13B44A51">
        <w:rPr/>
        <w:t>ilmoitukset</w:t>
      </w:r>
      <w:proofErr w:type="spellEnd"/>
      <w:r w:rsidR="13B44A51">
        <w:rPr/>
        <w:t xml:space="preserve">, </w:t>
      </w:r>
      <w:proofErr w:type="spellStart"/>
      <w:r w:rsidR="13B44A51">
        <w:rPr/>
        <w:t>jne</w:t>
      </w:r>
      <w:proofErr w:type="spellEnd"/>
      <w:r w:rsidR="13B44A51">
        <w:rPr/>
        <w:t>.</w:t>
      </w:r>
    </w:p>
    <w:p xmlns:wp14="http://schemas.microsoft.com/office/word/2010/wordml" w:rsidR="007E7CCB" w:rsidRDefault="007E7CCB" w14:paraId="7F38E8ED" wp14:textId="77777777">
      <w:pPr>
        <w:pStyle w:val="Leipteksti"/>
        <w:numPr>
          <w:ilvl w:val="0"/>
          <w:numId w:val="25"/>
        </w:numPr>
        <w:rPr/>
      </w:pPr>
      <w:proofErr w:type="spellStart"/>
      <w:r w:rsidR="13B44A51">
        <w:rPr/>
        <w:t>Mahdollistettava</w:t>
      </w:r>
      <w:proofErr w:type="spellEnd"/>
      <w:r w:rsidR="13B44A51">
        <w:rPr/>
        <w:t xml:space="preserve"> </w:t>
      </w:r>
      <w:proofErr w:type="spellStart"/>
      <w:r w:rsidR="13B44A51">
        <w:rPr/>
        <w:t>evaluointi</w:t>
      </w:r>
      <w:proofErr w:type="spellEnd"/>
      <w:r w:rsidR="13B44A51">
        <w:rPr/>
        <w:t xml:space="preserve"> </w:t>
      </w:r>
      <w:proofErr w:type="spellStart"/>
      <w:r w:rsidR="13B44A51">
        <w:rPr/>
        <w:t>prototyypin</w:t>
      </w:r>
      <w:proofErr w:type="spellEnd"/>
      <w:r w:rsidR="13B44A51">
        <w:rPr/>
        <w:t xml:space="preserve"> </w:t>
      </w:r>
      <w:proofErr w:type="spellStart"/>
      <w:r w:rsidR="13B44A51">
        <w:rPr/>
        <w:t>pohjalta</w:t>
      </w:r>
      <w:proofErr w:type="spellEnd"/>
      <w:r w:rsidR="13B44A51">
        <w:rPr/>
        <w:t xml:space="preserve"> </w:t>
      </w:r>
      <w:proofErr w:type="spellStart"/>
      <w:r w:rsidR="13B44A51">
        <w:rPr/>
        <w:t>sillä</w:t>
      </w:r>
      <w:proofErr w:type="spellEnd"/>
      <w:r w:rsidR="13B44A51">
        <w:rPr/>
        <w:t xml:space="preserve"> </w:t>
      </w:r>
      <w:proofErr w:type="spellStart"/>
      <w:r w:rsidR="13B44A51">
        <w:rPr/>
        <w:t>tarkkuudella</w:t>
      </w:r>
      <w:proofErr w:type="spellEnd"/>
      <w:r w:rsidR="13B44A51">
        <w:rPr/>
        <w:t xml:space="preserve">, </w:t>
      </w:r>
      <w:proofErr w:type="spellStart"/>
      <w:r w:rsidR="13B44A51">
        <w:rPr/>
        <w:t>että</w:t>
      </w:r>
      <w:proofErr w:type="spellEnd"/>
      <w:r w:rsidR="13B44A51">
        <w:rPr/>
        <w:t xml:space="preserve"> </w:t>
      </w:r>
      <w:proofErr w:type="spellStart"/>
      <w:r w:rsidR="13B44A51">
        <w:rPr/>
        <w:t>käytettävyysongelmat</w:t>
      </w:r>
      <w:proofErr w:type="spellEnd"/>
      <w:r w:rsidR="13B44A51">
        <w:rPr/>
        <w:t xml:space="preserve"> on </w:t>
      </w:r>
      <w:proofErr w:type="spellStart"/>
      <w:r w:rsidR="13B44A51">
        <w:rPr/>
        <w:t>mahdollista</w:t>
      </w:r>
      <w:proofErr w:type="spellEnd"/>
      <w:r w:rsidR="13B44A51">
        <w:rPr/>
        <w:t xml:space="preserve"> </w:t>
      </w:r>
      <w:proofErr w:type="spellStart"/>
      <w:r w:rsidR="13B44A51">
        <w:rPr/>
        <w:t>löytää</w:t>
      </w:r>
      <w:proofErr w:type="spellEnd"/>
      <w:r w:rsidR="13B44A51">
        <w:rPr/>
        <w:t>.</w:t>
      </w:r>
    </w:p>
    <w:p xmlns:wp14="http://schemas.microsoft.com/office/word/2010/wordml" w:rsidR="007E7CCB" w:rsidRDefault="007E7CCB" w14:paraId="585A01A5" wp14:textId="77777777">
      <w:pPr>
        <w:pStyle w:val="Leipteksti"/>
      </w:pPr>
    </w:p>
    <w:p xmlns:wp14="http://schemas.microsoft.com/office/word/2010/wordml" w:rsidR="007E7CCB" w:rsidP="13B44A51" w:rsidRDefault="007E7CCB" w14:paraId="34980CA7" wp14:textId="77777777">
      <w:pPr>
        <w:pStyle w:val="Otsikko1"/>
        <w:numPr>
          <w:numId w:val="0"/>
        </w:numPr>
        <w:rPr>
          <w:lang w:val="en-GB"/>
        </w:rPr>
      </w:pPr>
      <w:r w:rsidRPr="13B44A51" w:rsidR="13B44A51">
        <w:rPr>
          <w:lang w:val="en-GB"/>
        </w:rPr>
        <w:t>WWW-</w:t>
      </w:r>
      <w:proofErr w:type="spellStart"/>
      <w:r w:rsidRPr="13B44A51" w:rsidR="13B44A51">
        <w:rPr>
          <w:lang w:val="en-GB"/>
        </w:rPr>
        <w:t>Käyttöliittymän</w:t>
      </w:r>
      <w:proofErr w:type="spellEnd"/>
      <w:r w:rsidRPr="13B44A51" w:rsidR="13B44A51">
        <w:rPr>
          <w:lang w:val="en-GB"/>
        </w:rPr>
        <w:t xml:space="preserve"> </w:t>
      </w:r>
      <w:proofErr w:type="spellStart"/>
      <w:r w:rsidRPr="13B44A51" w:rsidR="13B44A51">
        <w:rPr>
          <w:lang w:val="en-GB"/>
        </w:rPr>
        <w:t>evaluointi</w:t>
      </w:r>
      <w:proofErr w:type="spellEnd"/>
    </w:p>
    <w:p xmlns:wp14="http://schemas.microsoft.com/office/word/2010/wordml" w:rsidR="007E7CCB" w:rsidP="13B44A51" w:rsidRDefault="007E7CCB" w14:paraId="7FC40910" wp14:textId="77777777">
      <w:pPr>
        <w:numPr>
          <w:ilvl w:val="0"/>
          <w:numId w:val="26"/>
        </w:numPr>
        <w:rPr>
          <w:lang w:val="en-GB"/>
        </w:rPr>
      </w:pPr>
      <w:proofErr w:type="spellStart"/>
      <w:r w:rsidRPr="13B44A51" w:rsidR="13B44A51">
        <w:rPr>
          <w:lang w:val="en-GB"/>
        </w:rPr>
        <w:t>Tarkoituksena</w:t>
      </w:r>
      <w:proofErr w:type="spellEnd"/>
      <w:r w:rsidRPr="13B44A51" w:rsidR="13B44A51">
        <w:rPr>
          <w:lang w:val="en-GB"/>
        </w:rPr>
        <w:t xml:space="preserve"> </w:t>
      </w:r>
      <w:proofErr w:type="spellStart"/>
      <w:r w:rsidRPr="13B44A51" w:rsidR="13B44A51">
        <w:rPr>
          <w:lang w:val="en-GB"/>
        </w:rPr>
        <w:t>löytää</w:t>
      </w:r>
      <w:proofErr w:type="spellEnd"/>
      <w:r w:rsidRPr="13B44A51" w:rsidR="13B44A51">
        <w:rPr>
          <w:lang w:val="en-GB"/>
        </w:rPr>
        <w:t xml:space="preserve"> </w:t>
      </w:r>
      <w:proofErr w:type="spellStart"/>
      <w:r w:rsidRPr="13B44A51" w:rsidR="13B44A51">
        <w:rPr>
          <w:lang w:val="en-GB"/>
        </w:rPr>
        <w:t>ongelmia</w:t>
      </w:r>
      <w:proofErr w:type="spellEnd"/>
      <w:r w:rsidRPr="13B44A51" w:rsidR="13B44A51">
        <w:rPr>
          <w:lang w:val="en-GB"/>
        </w:rPr>
        <w:t xml:space="preserve"> web-</w:t>
      </w:r>
      <w:proofErr w:type="spellStart"/>
      <w:r w:rsidRPr="13B44A51" w:rsidR="13B44A51">
        <w:rPr>
          <w:lang w:val="en-GB"/>
        </w:rPr>
        <w:t>käyttöliittymän</w:t>
      </w:r>
      <w:proofErr w:type="spellEnd"/>
      <w:r w:rsidRPr="13B44A51" w:rsidR="13B44A51">
        <w:rPr>
          <w:lang w:val="en-GB"/>
        </w:rPr>
        <w:t xml:space="preserve"> </w:t>
      </w:r>
      <w:proofErr w:type="spellStart"/>
      <w:r w:rsidRPr="13B44A51" w:rsidR="13B44A51">
        <w:rPr>
          <w:lang w:val="en-GB"/>
        </w:rPr>
        <w:t>prototyypistä</w:t>
      </w:r>
      <w:proofErr w:type="spellEnd"/>
      <w:r w:rsidRPr="13B44A51" w:rsidR="13B44A51">
        <w:rPr>
          <w:lang w:val="en-GB"/>
        </w:rPr>
        <w:t xml:space="preserve"> </w:t>
      </w:r>
      <w:proofErr w:type="spellStart"/>
      <w:r w:rsidRPr="13B44A51" w:rsidR="13B44A51">
        <w:rPr>
          <w:lang w:val="en-GB"/>
        </w:rPr>
        <w:t>mahdollisimman</w:t>
      </w:r>
      <w:proofErr w:type="spellEnd"/>
      <w:r w:rsidRPr="13B44A51" w:rsidR="13B44A51">
        <w:rPr>
          <w:lang w:val="en-GB"/>
        </w:rPr>
        <w:t xml:space="preserve"> </w:t>
      </w:r>
      <w:proofErr w:type="spellStart"/>
      <w:r w:rsidRPr="13B44A51" w:rsidR="13B44A51">
        <w:rPr>
          <w:lang w:val="en-GB"/>
        </w:rPr>
        <w:t>paljon</w:t>
      </w:r>
      <w:proofErr w:type="spellEnd"/>
      <w:r w:rsidRPr="13B44A51" w:rsidR="13B44A51">
        <w:rPr>
          <w:lang w:val="en-GB"/>
        </w:rPr>
        <w:t>:</w:t>
      </w:r>
    </w:p>
    <w:p xmlns:wp14="http://schemas.microsoft.com/office/word/2010/wordml" w:rsidR="007E7CCB" w:rsidP="13B44A51" w:rsidRDefault="007E7CCB" w14:paraId="350FD7DB" wp14:textId="77777777">
      <w:pPr>
        <w:numPr>
          <w:ilvl w:val="1"/>
          <w:numId w:val="26"/>
        </w:numPr>
        <w:rPr>
          <w:lang w:val="en-GB"/>
        </w:rPr>
      </w:pPr>
      <w:proofErr w:type="spellStart"/>
      <w:r w:rsidRPr="13B44A51" w:rsidR="13B44A51">
        <w:rPr>
          <w:lang w:val="en-GB"/>
        </w:rPr>
        <w:t>Hyvä</w:t>
      </w:r>
      <w:proofErr w:type="spellEnd"/>
      <w:r w:rsidRPr="13B44A51" w:rsidR="13B44A51">
        <w:rPr>
          <w:lang w:val="en-GB"/>
        </w:rPr>
        <w:t xml:space="preserve"> </w:t>
      </w:r>
      <w:proofErr w:type="spellStart"/>
      <w:r w:rsidRPr="13B44A51" w:rsidR="13B44A51">
        <w:rPr>
          <w:lang w:val="en-GB"/>
        </w:rPr>
        <w:t>evaluointi</w:t>
      </w:r>
      <w:proofErr w:type="spellEnd"/>
      <w:r w:rsidRPr="13B44A51" w:rsidR="13B44A51">
        <w:rPr>
          <w:lang w:val="en-GB"/>
        </w:rPr>
        <w:t xml:space="preserve"> </w:t>
      </w:r>
      <w:proofErr w:type="spellStart"/>
      <w:r w:rsidRPr="13B44A51" w:rsidR="13B44A51">
        <w:rPr>
          <w:lang w:val="en-GB"/>
        </w:rPr>
        <w:t>löytää</w:t>
      </w:r>
      <w:proofErr w:type="spellEnd"/>
      <w:r w:rsidRPr="13B44A51" w:rsidR="13B44A51">
        <w:rPr>
          <w:lang w:val="en-GB"/>
        </w:rPr>
        <w:t xml:space="preserve"> </w:t>
      </w:r>
      <w:proofErr w:type="spellStart"/>
      <w:r w:rsidRPr="13B44A51" w:rsidR="13B44A51">
        <w:rPr>
          <w:lang w:val="en-GB"/>
        </w:rPr>
        <w:t>ongelmia</w:t>
      </w:r>
      <w:proofErr w:type="spellEnd"/>
    </w:p>
    <w:p xmlns:wp14="http://schemas.microsoft.com/office/word/2010/wordml" w:rsidR="007E7CCB" w:rsidP="13B44A51" w:rsidRDefault="007E7CCB" w14:paraId="381F1243" wp14:textId="77777777">
      <w:pPr>
        <w:numPr>
          <w:ilvl w:val="1"/>
          <w:numId w:val="26"/>
        </w:numPr>
        <w:rPr>
          <w:lang w:val="en-GB"/>
        </w:rPr>
      </w:pPr>
      <w:proofErr w:type="spellStart"/>
      <w:r w:rsidRPr="13B44A51" w:rsidR="13B44A51">
        <w:rPr>
          <w:lang w:val="en-GB"/>
        </w:rPr>
        <w:t>Huono</w:t>
      </w:r>
      <w:proofErr w:type="spellEnd"/>
      <w:r w:rsidRPr="13B44A51" w:rsidR="13B44A51">
        <w:rPr>
          <w:lang w:val="en-GB"/>
        </w:rPr>
        <w:t xml:space="preserve"> </w:t>
      </w:r>
      <w:proofErr w:type="spellStart"/>
      <w:r w:rsidRPr="13B44A51" w:rsidR="13B44A51">
        <w:rPr>
          <w:lang w:val="en-GB"/>
        </w:rPr>
        <w:t>evaluointi</w:t>
      </w:r>
      <w:proofErr w:type="spellEnd"/>
      <w:r w:rsidRPr="13B44A51" w:rsidR="13B44A51">
        <w:rPr>
          <w:lang w:val="en-GB"/>
        </w:rPr>
        <w:t xml:space="preserve"> </w:t>
      </w:r>
      <w:proofErr w:type="spellStart"/>
      <w:r w:rsidRPr="13B44A51" w:rsidR="13B44A51">
        <w:rPr>
          <w:lang w:val="en-GB"/>
        </w:rPr>
        <w:t>puolustelee</w:t>
      </w:r>
      <w:proofErr w:type="spellEnd"/>
      <w:r w:rsidRPr="13B44A51" w:rsidR="13B44A51">
        <w:rPr>
          <w:lang w:val="en-GB"/>
        </w:rPr>
        <w:t xml:space="preserve"> </w:t>
      </w:r>
      <w:proofErr w:type="spellStart"/>
      <w:r w:rsidRPr="13B44A51" w:rsidR="13B44A51">
        <w:rPr>
          <w:lang w:val="en-GB"/>
        </w:rPr>
        <w:t>virheettömyyttä</w:t>
      </w:r>
      <w:proofErr w:type="spellEnd"/>
    </w:p>
    <w:p xmlns:wp14="http://schemas.microsoft.com/office/word/2010/wordml" w:rsidR="007E7CCB" w:rsidP="13B44A51" w:rsidRDefault="007E7CCB" w14:paraId="36C9A1CF" wp14:textId="77777777">
      <w:pPr>
        <w:numPr>
          <w:ilvl w:val="0"/>
          <w:numId w:val="26"/>
        </w:numPr>
        <w:rPr>
          <w:lang w:val="en-GB"/>
        </w:rPr>
      </w:pPr>
      <w:proofErr w:type="spellStart"/>
      <w:r w:rsidRPr="13B44A51" w:rsidR="13B44A51">
        <w:rPr>
          <w:lang w:val="en-GB"/>
        </w:rPr>
        <w:t>Käytettävä</w:t>
      </w:r>
      <w:proofErr w:type="spellEnd"/>
      <w:r w:rsidRPr="13B44A51" w:rsidR="13B44A51">
        <w:rPr>
          <w:lang w:val="en-GB"/>
        </w:rPr>
        <w:t xml:space="preserve"> </w:t>
      </w:r>
      <w:proofErr w:type="spellStart"/>
      <w:r w:rsidRPr="13B44A51" w:rsidR="13B44A51">
        <w:rPr>
          <w:lang w:val="en-GB"/>
        </w:rPr>
        <w:t>kahta</w:t>
      </w:r>
      <w:proofErr w:type="spellEnd"/>
      <w:r w:rsidRPr="13B44A51" w:rsidR="13B44A51">
        <w:rPr>
          <w:lang w:val="en-GB"/>
        </w:rPr>
        <w:t xml:space="preserve"> </w:t>
      </w:r>
      <w:proofErr w:type="spellStart"/>
      <w:r w:rsidRPr="13B44A51" w:rsidR="13B44A51">
        <w:rPr>
          <w:lang w:val="en-GB"/>
        </w:rPr>
        <w:t>evaluointimenetelmää</w:t>
      </w:r>
      <w:proofErr w:type="spellEnd"/>
      <w:r w:rsidRPr="13B44A51" w:rsidR="13B44A51">
        <w:rPr>
          <w:lang w:val="en-GB"/>
        </w:rPr>
        <w:t xml:space="preserve">, </w:t>
      </w:r>
      <w:proofErr w:type="spellStart"/>
      <w:r w:rsidRPr="13B44A51" w:rsidR="13B44A51">
        <w:rPr>
          <w:lang w:val="en-GB"/>
        </w:rPr>
        <w:t>joista</w:t>
      </w:r>
      <w:proofErr w:type="spellEnd"/>
      <w:r w:rsidRPr="13B44A51" w:rsidR="13B44A51">
        <w:rPr>
          <w:lang w:val="en-GB"/>
        </w:rPr>
        <w:t xml:space="preserve"> </w:t>
      </w:r>
      <w:proofErr w:type="spellStart"/>
      <w:r w:rsidRPr="13B44A51" w:rsidR="13B44A51">
        <w:rPr>
          <w:lang w:val="en-GB"/>
        </w:rPr>
        <w:t>toisen</w:t>
      </w:r>
      <w:proofErr w:type="spellEnd"/>
      <w:r w:rsidRPr="13B44A51" w:rsidR="13B44A51">
        <w:rPr>
          <w:lang w:val="en-GB"/>
        </w:rPr>
        <w:t xml:space="preserve"> </w:t>
      </w:r>
      <w:proofErr w:type="spellStart"/>
      <w:r w:rsidRPr="13B44A51" w:rsidR="13B44A51">
        <w:rPr>
          <w:lang w:val="en-GB"/>
        </w:rPr>
        <w:t>tulee</w:t>
      </w:r>
      <w:proofErr w:type="spellEnd"/>
      <w:r w:rsidRPr="13B44A51" w:rsidR="13B44A51">
        <w:rPr>
          <w:lang w:val="en-GB"/>
        </w:rPr>
        <w:t xml:space="preserve"> olla </w:t>
      </w:r>
      <w:proofErr w:type="spellStart"/>
      <w:r w:rsidRPr="13B44A51" w:rsidR="13B44A51">
        <w:rPr>
          <w:lang w:val="en-GB"/>
        </w:rPr>
        <w:t>heuristinen</w:t>
      </w:r>
      <w:proofErr w:type="spellEnd"/>
      <w:r w:rsidRPr="13B44A51" w:rsidR="13B44A51">
        <w:rPr>
          <w:lang w:val="en-GB"/>
        </w:rPr>
        <w:t xml:space="preserve"> </w:t>
      </w:r>
      <w:proofErr w:type="spellStart"/>
      <w:r w:rsidRPr="13B44A51" w:rsidR="13B44A51">
        <w:rPr>
          <w:lang w:val="en-GB"/>
        </w:rPr>
        <w:t>evaluointi</w:t>
      </w:r>
      <w:proofErr w:type="spellEnd"/>
      <w:r w:rsidRPr="13B44A51" w:rsidR="13B44A51">
        <w:rPr>
          <w:lang w:val="en-GB"/>
        </w:rPr>
        <w:t xml:space="preserve">, </w:t>
      </w:r>
      <w:proofErr w:type="spellStart"/>
      <w:r w:rsidRPr="13B44A51" w:rsidR="13B44A51">
        <w:rPr>
          <w:lang w:val="en-GB"/>
        </w:rPr>
        <w:t>ja</w:t>
      </w:r>
      <w:proofErr w:type="spellEnd"/>
      <w:r w:rsidRPr="13B44A51" w:rsidR="13B44A51">
        <w:rPr>
          <w:lang w:val="en-GB"/>
        </w:rPr>
        <w:t xml:space="preserve"> </w:t>
      </w:r>
      <w:proofErr w:type="spellStart"/>
      <w:r w:rsidRPr="13B44A51" w:rsidR="13B44A51">
        <w:rPr>
          <w:lang w:val="en-GB"/>
        </w:rPr>
        <w:t>toisen</w:t>
      </w:r>
      <w:proofErr w:type="spellEnd"/>
      <w:r w:rsidRPr="13B44A51" w:rsidR="13B44A51">
        <w:rPr>
          <w:lang w:val="en-GB"/>
        </w:rPr>
        <w:t xml:space="preserve"> </w:t>
      </w:r>
      <w:proofErr w:type="spellStart"/>
      <w:r w:rsidRPr="13B44A51" w:rsidR="13B44A51">
        <w:rPr>
          <w:lang w:val="en-GB"/>
        </w:rPr>
        <w:t>joko</w:t>
      </w:r>
      <w:proofErr w:type="spellEnd"/>
      <w:r w:rsidRPr="13B44A51" w:rsidR="13B44A51">
        <w:rPr>
          <w:lang w:val="en-GB"/>
        </w:rPr>
        <w:t xml:space="preserve"> </w:t>
      </w:r>
      <w:proofErr w:type="spellStart"/>
      <w:r w:rsidRPr="13B44A51" w:rsidR="13B44A51">
        <w:rPr>
          <w:lang w:val="en-GB"/>
        </w:rPr>
        <w:t>kognitiivinen</w:t>
      </w:r>
      <w:proofErr w:type="spellEnd"/>
      <w:r w:rsidRPr="13B44A51" w:rsidR="13B44A51">
        <w:rPr>
          <w:lang w:val="en-GB"/>
        </w:rPr>
        <w:t xml:space="preserve"> </w:t>
      </w:r>
      <w:proofErr w:type="spellStart"/>
      <w:r w:rsidRPr="13B44A51" w:rsidR="13B44A51">
        <w:rPr>
          <w:lang w:val="en-GB"/>
        </w:rPr>
        <w:t>läpikäynti</w:t>
      </w:r>
      <w:proofErr w:type="spellEnd"/>
      <w:r w:rsidRPr="13B44A51" w:rsidR="13B44A51">
        <w:rPr>
          <w:lang w:val="en-GB"/>
        </w:rPr>
        <w:t xml:space="preserve">, </w:t>
      </w:r>
      <w:proofErr w:type="spellStart"/>
      <w:r w:rsidRPr="13B44A51" w:rsidR="13B44A51">
        <w:rPr>
          <w:lang w:val="en-GB"/>
        </w:rPr>
        <w:t>skenaariopohjainen</w:t>
      </w:r>
      <w:proofErr w:type="spellEnd"/>
      <w:r w:rsidRPr="13B44A51" w:rsidR="13B44A51">
        <w:rPr>
          <w:lang w:val="en-GB"/>
        </w:rPr>
        <w:t xml:space="preserve"> </w:t>
      </w:r>
      <w:proofErr w:type="spellStart"/>
      <w:r w:rsidRPr="13B44A51" w:rsidR="13B44A51">
        <w:rPr>
          <w:lang w:val="en-GB"/>
        </w:rPr>
        <w:t>evaluointi</w:t>
      </w:r>
      <w:proofErr w:type="spellEnd"/>
      <w:r w:rsidRPr="13B44A51" w:rsidR="13B44A51">
        <w:rPr>
          <w:lang w:val="en-GB"/>
        </w:rPr>
        <w:t xml:space="preserve"> tai </w:t>
      </w:r>
      <w:proofErr w:type="spellStart"/>
      <w:r w:rsidRPr="13B44A51" w:rsidR="13B44A51">
        <w:rPr>
          <w:lang w:val="en-GB"/>
        </w:rPr>
        <w:t>käyttäjätestaus</w:t>
      </w:r>
      <w:proofErr w:type="spellEnd"/>
      <w:r w:rsidRPr="13B44A51" w:rsidR="13B44A51">
        <w:rPr>
          <w:lang w:val="en-GB"/>
        </w:rPr>
        <w:t>.</w:t>
      </w:r>
    </w:p>
    <w:p xmlns:wp14="http://schemas.microsoft.com/office/word/2010/wordml" w:rsidR="007E7CCB" w:rsidP="13B44A51" w:rsidRDefault="007E7CCB" w14:paraId="5203E71F" wp14:textId="77777777">
      <w:pPr>
        <w:numPr>
          <w:ilvl w:val="0"/>
          <w:numId w:val="26"/>
        </w:numPr>
        <w:rPr>
          <w:lang w:val="en-GB"/>
        </w:rPr>
      </w:pPr>
      <w:proofErr w:type="spellStart"/>
      <w:r w:rsidRPr="13B44A51" w:rsidR="13B44A51">
        <w:rPr>
          <w:lang w:val="en-GB"/>
        </w:rPr>
        <w:t>Lisäksi</w:t>
      </w:r>
      <w:proofErr w:type="spellEnd"/>
      <w:r w:rsidRPr="13B44A51" w:rsidR="13B44A51">
        <w:rPr>
          <w:lang w:val="en-GB"/>
        </w:rPr>
        <w:t xml:space="preserve"> </w:t>
      </w:r>
      <w:proofErr w:type="spellStart"/>
      <w:r w:rsidRPr="13B44A51" w:rsidR="13B44A51">
        <w:rPr>
          <w:lang w:val="en-GB"/>
        </w:rPr>
        <w:t>kuvattava</w:t>
      </w:r>
      <w:proofErr w:type="spellEnd"/>
      <w:r w:rsidRPr="13B44A51" w:rsidR="13B44A51">
        <w:rPr>
          <w:lang w:val="en-GB"/>
        </w:rPr>
        <w:t xml:space="preserve"> </w:t>
      </w:r>
      <w:proofErr w:type="spellStart"/>
      <w:r w:rsidRPr="13B44A51" w:rsidR="13B44A51">
        <w:rPr>
          <w:lang w:val="en-GB"/>
        </w:rPr>
        <w:t>vertaisarviointien</w:t>
      </w:r>
      <w:proofErr w:type="spellEnd"/>
      <w:r w:rsidRPr="13B44A51" w:rsidR="13B44A51">
        <w:rPr>
          <w:lang w:val="en-GB"/>
        </w:rPr>
        <w:t xml:space="preserve"> </w:t>
      </w:r>
      <w:proofErr w:type="spellStart"/>
      <w:r w:rsidRPr="13B44A51" w:rsidR="13B44A51">
        <w:rPr>
          <w:lang w:val="en-GB"/>
        </w:rPr>
        <w:t>tuloksia</w:t>
      </w:r>
      <w:proofErr w:type="spellEnd"/>
      <w:r w:rsidRPr="13B44A51" w:rsidR="13B44A51">
        <w:rPr>
          <w:lang w:val="en-GB"/>
        </w:rPr>
        <w:t xml:space="preserve">, </w:t>
      </w:r>
      <w:proofErr w:type="spellStart"/>
      <w:r w:rsidRPr="13B44A51" w:rsidR="13B44A51">
        <w:rPr>
          <w:lang w:val="en-GB"/>
        </w:rPr>
        <w:t>jos</w:t>
      </w:r>
      <w:proofErr w:type="spellEnd"/>
      <w:r w:rsidRPr="13B44A51" w:rsidR="13B44A51">
        <w:rPr>
          <w:lang w:val="en-GB"/>
        </w:rPr>
        <w:t xml:space="preserve"> </w:t>
      </w:r>
      <w:proofErr w:type="spellStart"/>
      <w:r w:rsidRPr="13B44A51" w:rsidR="13B44A51">
        <w:rPr>
          <w:lang w:val="en-GB"/>
        </w:rPr>
        <w:t>niitä</w:t>
      </w:r>
      <w:proofErr w:type="spellEnd"/>
      <w:r w:rsidRPr="13B44A51" w:rsidR="13B44A51">
        <w:rPr>
          <w:lang w:val="en-GB"/>
        </w:rPr>
        <w:t xml:space="preserve"> on </w:t>
      </w:r>
      <w:proofErr w:type="spellStart"/>
      <w:r w:rsidRPr="13B44A51" w:rsidR="13B44A51">
        <w:rPr>
          <w:lang w:val="en-GB"/>
        </w:rPr>
        <w:t>saanut</w:t>
      </w:r>
      <w:proofErr w:type="spellEnd"/>
      <w:r w:rsidRPr="13B44A51" w:rsidR="13B44A51">
        <w:rPr>
          <w:lang w:val="en-GB"/>
        </w:rPr>
        <w:t>.</w:t>
      </w:r>
    </w:p>
    <w:p xmlns:wp14="http://schemas.microsoft.com/office/word/2010/wordml" w:rsidR="007E7CCB" w:rsidP="13B44A51" w:rsidRDefault="007E7CCB" w14:paraId="59783031" wp14:textId="77777777">
      <w:pPr>
        <w:pStyle w:val="Leipteksti"/>
        <w:numPr>
          <w:ilvl w:val="0"/>
          <w:numId w:val="26"/>
        </w:numPr>
        <w:rPr>
          <w:lang w:val="en-GB"/>
        </w:rPr>
      </w:pPr>
      <w:proofErr w:type="spellStart"/>
      <w:r w:rsidRPr="13B44A51" w:rsidR="13B44A51">
        <w:rPr>
          <w:lang w:val="en-GB"/>
        </w:rPr>
        <w:t>löydettiinkö</w:t>
      </w:r>
      <w:proofErr w:type="spellEnd"/>
      <w:r w:rsidRPr="13B44A51" w:rsidR="13B44A51">
        <w:rPr>
          <w:lang w:val="en-GB"/>
        </w:rPr>
        <w:t xml:space="preserve"> </w:t>
      </w:r>
      <w:proofErr w:type="spellStart"/>
      <w:r w:rsidRPr="13B44A51" w:rsidR="13B44A51">
        <w:rPr>
          <w:lang w:val="en-GB"/>
        </w:rPr>
        <w:t>evaluoinneissa</w:t>
      </w:r>
      <w:proofErr w:type="spellEnd"/>
      <w:r w:rsidRPr="13B44A51" w:rsidR="13B44A51">
        <w:rPr>
          <w:lang w:val="en-GB"/>
        </w:rPr>
        <w:t xml:space="preserve"> </w:t>
      </w:r>
      <w:proofErr w:type="spellStart"/>
      <w:r w:rsidRPr="13B44A51" w:rsidR="13B44A51">
        <w:rPr>
          <w:lang w:val="en-GB"/>
        </w:rPr>
        <w:t>ongelmia</w:t>
      </w:r>
      <w:proofErr w:type="spellEnd"/>
      <w:r w:rsidRPr="13B44A51" w:rsidR="13B44A51">
        <w:rPr>
          <w:lang w:val="en-GB"/>
        </w:rPr>
        <w:t xml:space="preserve">? </w:t>
      </w:r>
    </w:p>
    <w:p xmlns:wp14="http://schemas.microsoft.com/office/word/2010/wordml" w:rsidR="007E7CCB" w:rsidRDefault="007E7CCB" w14:paraId="568EFD8C" wp14:textId="77777777">
      <w:pPr>
        <w:pStyle w:val="Leipteksti"/>
        <w:numPr>
          <w:ilvl w:val="0"/>
          <w:numId w:val="26"/>
        </w:numPr>
        <w:rPr/>
      </w:pPr>
      <w:proofErr w:type="spellStart"/>
      <w:r w:rsidR="13B44A51">
        <w:rPr/>
        <w:t>mitä</w:t>
      </w:r>
      <w:proofErr w:type="spellEnd"/>
      <w:r w:rsidR="13B44A51">
        <w:rPr/>
        <w:t xml:space="preserve"> </w:t>
      </w:r>
      <w:proofErr w:type="spellStart"/>
      <w:r w:rsidR="13B44A51">
        <w:rPr/>
        <w:t>johtopäätöksiä</w:t>
      </w:r>
      <w:proofErr w:type="spellEnd"/>
      <w:r w:rsidR="13B44A51">
        <w:rPr/>
        <w:t xml:space="preserve"> </w:t>
      </w:r>
      <w:proofErr w:type="spellStart"/>
      <w:r w:rsidR="13B44A51">
        <w:rPr/>
        <w:t>voidaan</w:t>
      </w:r>
      <w:proofErr w:type="spellEnd"/>
      <w:r w:rsidR="13B44A51">
        <w:rPr/>
        <w:t xml:space="preserve"> </w:t>
      </w:r>
      <w:proofErr w:type="spellStart"/>
      <w:r w:rsidR="13B44A51">
        <w:rPr/>
        <w:t>tehdä</w:t>
      </w:r>
      <w:proofErr w:type="spellEnd"/>
      <w:r w:rsidR="13B44A51">
        <w:rPr/>
        <w:t xml:space="preserve"> web-</w:t>
      </w:r>
      <w:proofErr w:type="spellStart"/>
      <w:r w:rsidR="13B44A51">
        <w:rPr/>
        <w:t>käyttöliittymän</w:t>
      </w:r>
      <w:proofErr w:type="spellEnd"/>
      <w:r w:rsidR="13B44A51">
        <w:rPr/>
        <w:t xml:space="preserve"> </w:t>
      </w:r>
      <w:proofErr w:type="spellStart"/>
      <w:r w:rsidR="13B44A51">
        <w:rPr/>
        <w:t>laadusta</w:t>
      </w:r>
      <w:proofErr w:type="spellEnd"/>
      <w:r w:rsidR="13B44A51">
        <w:rPr/>
        <w:t xml:space="preserve"> </w:t>
      </w:r>
      <w:proofErr w:type="spellStart"/>
      <w:r w:rsidR="13B44A51">
        <w:rPr/>
        <w:t>suhteessa</w:t>
      </w:r>
      <w:proofErr w:type="spellEnd"/>
      <w:r w:rsidR="13B44A51">
        <w:rPr/>
        <w:t xml:space="preserve"> </w:t>
      </w:r>
      <w:proofErr w:type="spellStart"/>
      <w:r w:rsidR="13B44A51">
        <w:rPr/>
        <w:t>vaatimusmäärittelyyn</w:t>
      </w:r>
      <w:proofErr w:type="spellEnd"/>
      <w:r w:rsidR="13B44A51">
        <w:rPr/>
        <w:t>?</w:t>
      </w:r>
    </w:p>
    <w:p xmlns:wp14="http://schemas.microsoft.com/office/word/2010/wordml" w:rsidR="007E7CCB" w:rsidRDefault="007E7CCB" w14:paraId="2DA8F583" wp14:textId="77777777">
      <w:pPr>
        <w:pStyle w:val="Leipteksti"/>
        <w:numPr>
          <w:ilvl w:val="0"/>
          <w:numId w:val="26"/>
        </w:numPr>
        <w:rPr/>
      </w:pPr>
      <w:proofErr w:type="spellStart"/>
      <w:r w:rsidR="13B44A51">
        <w:rPr/>
        <w:t>miten</w:t>
      </w:r>
      <w:proofErr w:type="spellEnd"/>
      <w:r w:rsidR="13B44A51">
        <w:rPr/>
        <w:t xml:space="preserve"> </w:t>
      </w:r>
      <w:proofErr w:type="spellStart"/>
      <w:r w:rsidR="13B44A51">
        <w:rPr/>
        <w:t>evaluointien</w:t>
      </w:r>
      <w:proofErr w:type="spellEnd"/>
      <w:r w:rsidR="13B44A51">
        <w:rPr/>
        <w:t xml:space="preserve"> </w:t>
      </w:r>
      <w:proofErr w:type="spellStart"/>
      <w:r w:rsidR="13B44A51">
        <w:rPr/>
        <w:t>tulokset</w:t>
      </w:r>
      <w:proofErr w:type="spellEnd"/>
      <w:r w:rsidR="13B44A51">
        <w:rPr/>
        <w:t xml:space="preserve"> </w:t>
      </w:r>
      <w:proofErr w:type="spellStart"/>
      <w:r w:rsidR="13B44A51">
        <w:rPr/>
        <w:t>vaikuttavat</w:t>
      </w:r>
      <w:proofErr w:type="spellEnd"/>
      <w:r w:rsidR="13B44A51">
        <w:rPr/>
        <w:t xml:space="preserve"> </w:t>
      </w:r>
      <w:proofErr w:type="spellStart"/>
      <w:r w:rsidR="13B44A51">
        <w:rPr/>
        <w:t>prototyyppiin</w:t>
      </w:r>
      <w:proofErr w:type="spellEnd"/>
      <w:r w:rsidR="13B44A51">
        <w:rPr/>
        <w:t>?</w:t>
      </w:r>
    </w:p>
    <w:p xmlns:wp14="http://schemas.microsoft.com/office/word/2010/wordml" w:rsidR="007E7CCB" w:rsidRDefault="007E7CCB" w14:paraId="5DD73181" wp14:textId="77777777">
      <w:pPr>
        <w:pStyle w:val="Leipteksti"/>
        <w:numPr>
          <w:ilvl w:val="0"/>
          <w:numId w:val="26"/>
        </w:numPr>
        <w:rPr/>
      </w:pPr>
      <w:proofErr w:type="spellStart"/>
      <w:r w:rsidR="13B44A51">
        <w:rPr/>
        <w:t>Mieti</w:t>
      </w:r>
      <w:proofErr w:type="spellEnd"/>
      <w:r w:rsidR="13B44A51">
        <w:rPr/>
        <w:t xml:space="preserve"> </w:t>
      </w:r>
      <w:proofErr w:type="spellStart"/>
      <w:r w:rsidR="13B44A51">
        <w:rPr/>
        <w:t>mitä</w:t>
      </w:r>
      <w:proofErr w:type="spellEnd"/>
      <w:r w:rsidR="13B44A51">
        <w:rPr/>
        <w:t xml:space="preserve"> </w:t>
      </w:r>
      <w:proofErr w:type="spellStart"/>
      <w:r w:rsidR="13B44A51">
        <w:rPr/>
        <w:t>prototyypissä</w:t>
      </w:r>
      <w:proofErr w:type="spellEnd"/>
      <w:r w:rsidR="13B44A51">
        <w:rPr/>
        <w:t xml:space="preserve"> </w:t>
      </w:r>
      <w:proofErr w:type="spellStart"/>
      <w:r w:rsidR="13B44A51">
        <w:rPr/>
        <w:t>pitäisi</w:t>
      </w:r>
      <w:proofErr w:type="spellEnd"/>
      <w:r w:rsidR="13B44A51">
        <w:rPr/>
        <w:t xml:space="preserve"> </w:t>
      </w:r>
      <w:proofErr w:type="spellStart"/>
      <w:r w:rsidR="13B44A51">
        <w:rPr/>
        <w:t>tehdä</w:t>
      </w:r>
      <w:proofErr w:type="spellEnd"/>
      <w:r w:rsidR="13B44A51">
        <w:rPr/>
        <w:t xml:space="preserve"> </w:t>
      </w:r>
      <w:proofErr w:type="spellStart"/>
      <w:r w:rsidR="13B44A51">
        <w:rPr/>
        <w:t>toisin</w:t>
      </w:r>
      <w:proofErr w:type="spellEnd"/>
      <w:r w:rsidR="13B44A51">
        <w:rPr/>
        <w:t xml:space="preserve">? </w:t>
      </w:r>
      <w:proofErr w:type="spellStart"/>
      <w:r w:rsidR="13B44A51">
        <w:rPr/>
        <w:t>Muista</w:t>
      </w:r>
      <w:proofErr w:type="spellEnd"/>
      <w:r w:rsidR="13B44A51">
        <w:rPr/>
        <w:t xml:space="preserve"> </w:t>
      </w:r>
      <w:proofErr w:type="spellStart"/>
      <w:r w:rsidR="13B44A51">
        <w:rPr/>
        <w:t>että</w:t>
      </w:r>
      <w:proofErr w:type="spellEnd"/>
      <w:r w:rsidR="13B44A51">
        <w:rPr/>
        <w:t xml:space="preserve"> </w:t>
      </w:r>
      <w:proofErr w:type="spellStart"/>
      <w:r w:rsidR="13B44A51">
        <w:rPr/>
        <w:t>evaluointi</w:t>
      </w:r>
      <w:proofErr w:type="spellEnd"/>
      <w:r w:rsidR="13B44A51">
        <w:rPr/>
        <w:t xml:space="preserve"> </w:t>
      </w:r>
      <w:proofErr w:type="spellStart"/>
      <w:r w:rsidR="13B44A51">
        <w:rPr/>
        <w:t>perustuu</w:t>
      </w:r>
      <w:proofErr w:type="spellEnd"/>
      <w:r w:rsidR="13B44A51">
        <w:rPr/>
        <w:t xml:space="preserve"> </w:t>
      </w:r>
      <w:proofErr w:type="spellStart"/>
      <w:r w:rsidR="13B44A51">
        <w:rPr/>
        <w:t>aina</w:t>
      </w:r>
      <w:proofErr w:type="spellEnd"/>
      <w:r w:rsidR="13B44A51">
        <w:rPr/>
        <w:t xml:space="preserve"> </w:t>
      </w:r>
      <w:proofErr w:type="spellStart"/>
      <w:r w:rsidR="13B44A51">
        <w:rPr/>
        <w:t>kappaleen</w:t>
      </w:r>
      <w:proofErr w:type="spellEnd"/>
      <w:r w:rsidR="13B44A51">
        <w:rPr/>
        <w:t xml:space="preserve"> 1 </w:t>
      </w:r>
      <w:proofErr w:type="spellStart"/>
      <w:r w:rsidR="13B44A51">
        <w:rPr/>
        <w:t>määrittelyihin</w:t>
      </w:r>
      <w:proofErr w:type="spellEnd"/>
      <w:r w:rsidR="13B44A51">
        <w:rPr/>
        <w:t xml:space="preserve"> ja </w:t>
      </w:r>
      <w:proofErr w:type="spellStart"/>
      <w:r w:rsidR="13B44A51">
        <w:rPr/>
        <w:t>tehdään</w:t>
      </w:r>
      <w:proofErr w:type="spellEnd"/>
      <w:r w:rsidR="13B44A51">
        <w:rPr/>
        <w:t xml:space="preserve"> </w:t>
      </w:r>
      <w:proofErr w:type="spellStart"/>
      <w:r w:rsidR="13B44A51">
        <w:rPr/>
        <w:t>niitä</w:t>
      </w:r>
      <w:proofErr w:type="spellEnd"/>
      <w:r w:rsidR="13B44A51">
        <w:rPr/>
        <w:t xml:space="preserve"> </w:t>
      </w:r>
      <w:proofErr w:type="spellStart"/>
      <w:r w:rsidR="13B44A51">
        <w:rPr/>
        <w:t>vastaan</w:t>
      </w:r>
      <w:proofErr w:type="spellEnd"/>
      <w:r w:rsidR="13B44A51">
        <w:rPr/>
        <w:t>.</w:t>
      </w:r>
    </w:p>
    <w:p xmlns:wp14="http://schemas.microsoft.com/office/word/2010/wordml" w:rsidR="007E7CCB" w:rsidP="13B44A51" w:rsidRDefault="007E7CCB" w14:paraId="11C2C83D" wp14:textId="77777777">
      <w:pPr>
        <w:pStyle w:val="Otsikko2"/>
        <w:numPr>
          <w:numId w:val="0"/>
        </w:numPr>
      </w:pPr>
      <w:proofErr w:type="spellStart"/>
      <w:r w:rsidR="13B44A51">
        <w:rPr/>
        <w:t>Heuristinen</w:t>
      </w:r>
      <w:proofErr w:type="spellEnd"/>
      <w:r w:rsidR="13B44A51">
        <w:rPr/>
        <w:t xml:space="preserve"> </w:t>
      </w:r>
      <w:proofErr w:type="spellStart"/>
      <w:r w:rsidR="13B44A51">
        <w:rPr/>
        <w:t>evaluointi</w:t>
      </w:r>
      <w:proofErr w:type="spellEnd"/>
    </w:p>
    <w:p xmlns:wp14="http://schemas.microsoft.com/office/word/2010/wordml" w:rsidR="007E7CCB" w:rsidRDefault="007E7CCB" w14:paraId="7239CCB2" wp14:textId="77777777">
      <w:pPr>
        <w:numPr>
          <w:ilvl w:val="0"/>
          <w:numId w:val="27"/>
        </w:numPr>
        <w:rPr/>
      </w:pPr>
      <w:proofErr w:type="spellStart"/>
      <w:r w:rsidR="13B44A51">
        <w:rPr/>
        <w:t>Kerro</w:t>
      </w:r>
      <w:proofErr w:type="spellEnd"/>
      <w:r w:rsidR="13B44A51">
        <w:rPr/>
        <w:t xml:space="preserve"> </w:t>
      </w:r>
      <w:proofErr w:type="spellStart"/>
      <w:r w:rsidR="13B44A51">
        <w:rPr/>
        <w:t>mitä</w:t>
      </w:r>
      <w:proofErr w:type="spellEnd"/>
      <w:r w:rsidR="13B44A51">
        <w:rPr/>
        <w:t xml:space="preserve"> </w:t>
      </w:r>
      <w:proofErr w:type="spellStart"/>
      <w:r w:rsidR="13B44A51">
        <w:rPr/>
        <w:t>heuristiikkakokoelmaa</w:t>
      </w:r>
      <w:proofErr w:type="spellEnd"/>
      <w:r w:rsidR="13B44A51">
        <w:rPr/>
        <w:t xml:space="preserve"> </w:t>
      </w:r>
      <w:proofErr w:type="spellStart"/>
      <w:r w:rsidR="13B44A51">
        <w:rPr/>
        <w:t>käytit</w:t>
      </w:r>
      <w:proofErr w:type="spellEnd"/>
      <w:r w:rsidR="13B44A51">
        <w:rPr/>
        <w:t xml:space="preserve">, </w:t>
      </w:r>
      <w:proofErr w:type="spellStart"/>
      <w:r w:rsidR="13B44A51">
        <w:rPr/>
        <w:t>mutta</w:t>
      </w:r>
      <w:proofErr w:type="spellEnd"/>
      <w:r w:rsidR="13B44A51">
        <w:rPr/>
        <w:t xml:space="preserve"> </w:t>
      </w:r>
      <w:proofErr w:type="spellStart"/>
      <w:r w:rsidR="13B44A51">
        <w:rPr/>
        <w:t>keskity</w:t>
      </w:r>
      <w:proofErr w:type="spellEnd"/>
      <w:r w:rsidR="13B44A51">
        <w:rPr/>
        <w:t xml:space="preserve"> </w:t>
      </w:r>
      <w:proofErr w:type="spellStart"/>
      <w:r w:rsidR="13B44A51">
        <w:rPr/>
        <w:t>kertomaan</w:t>
      </w:r>
      <w:proofErr w:type="spellEnd"/>
      <w:r w:rsidR="13B44A51">
        <w:rPr/>
        <w:t xml:space="preserve"> </w:t>
      </w:r>
      <w:proofErr w:type="spellStart"/>
      <w:r w:rsidR="13B44A51">
        <w:rPr/>
        <w:t>heuristiikan</w:t>
      </w:r>
      <w:proofErr w:type="spellEnd"/>
      <w:r w:rsidR="13B44A51">
        <w:rPr/>
        <w:t xml:space="preserve"> </w:t>
      </w:r>
      <w:proofErr w:type="spellStart"/>
      <w:r w:rsidR="13B44A51">
        <w:rPr/>
        <w:t>avulla</w:t>
      </w:r>
      <w:proofErr w:type="spellEnd"/>
      <w:r w:rsidR="13B44A51">
        <w:rPr/>
        <w:t xml:space="preserve"> </w:t>
      </w:r>
      <w:proofErr w:type="spellStart"/>
      <w:r w:rsidR="13B44A51">
        <w:rPr/>
        <w:t>tehdyistä</w:t>
      </w:r>
      <w:proofErr w:type="spellEnd"/>
      <w:r w:rsidR="13B44A51">
        <w:rPr/>
        <w:t xml:space="preserve"> </w:t>
      </w:r>
      <w:proofErr w:type="spellStart"/>
      <w:r w:rsidR="13B44A51">
        <w:rPr/>
        <w:t>löydöksistä</w:t>
      </w:r>
      <w:proofErr w:type="spellEnd"/>
      <w:r w:rsidR="13B44A51">
        <w:rPr/>
        <w:t xml:space="preserve"> </w:t>
      </w:r>
      <w:proofErr w:type="spellStart"/>
      <w:r w:rsidR="13B44A51">
        <w:rPr/>
        <w:t>ennemmin</w:t>
      </w:r>
      <w:proofErr w:type="spellEnd"/>
      <w:r w:rsidR="13B44A51">
        <w:rPr/>
        <w:t xml:space="preserve"> </w:t>
      </w:r>
      <w:proofErr w:type="spellStart"/>
      <w:r w:rsidR="13B44A51">
        <w:rPr/>
        <w:t>kuin</w:t>
      </w:r>
      <w:proofErr w:type="spellEnd"/>
      <w:r w:rsidR="13B44A51">
        <w:rPr/>
        <w:t xml:space="preserve"> </w:t>
      </w:r>
      <w:proofErr w:type="spellStart"/>
      <w:r w:rsidR="13B44A51">
        <w:rPr/>
        <w:t>toistamaan</w:t>
      </w:r>
      <w:proofErr w:type="spellEnd"/>
      <w:r w:rsidR="13B44A51">
        <w:rPr/>
        <w:t xml:space="preserve"> </w:t>
      </w:r>
      <w:proofErr w:type="spellStart"/>
      <w:r w:rsidR="13B44A51">
        <w:rPr/>
        <w:t>heuristiikkakokoelman</w:t>
      </w:r>
      <w:proofErr w:type="spellEnd"/>
      <w:r w:rsidR="13B44A51">
        <w:rPr/>
        <w:t xml:space="preserve"> </w:t>
      </w:r>
      <w:proofErr w:type="spellStart"/>
      <w:r w:rsidR="13B44A51">
        <w:rPr/>
        <w:t>kuvaus</w:t>
      </w:r>
      <w:proofErr w:type="spellEnd"/>
      <w:r w:rsidR="13B44A51">
        <w:rPr/>
        <w:t>.</w:t>
      </w:r>
    </w:p>
    <w:p xmlns:wp14="http://schemas.microsoft.com/office/word/2010/wordml" w:rsidR="007E7CCB" w:rsidP="13B44A51" w:rsidRDefault="007E7CCB" w14:paraId="08E3FADC" wp14:textId="77777777">
      <w:pPr>
        <w:numPr>
          <w:ilvl w:val="0"/>
          <w:numId w:val="27"/>
        </w:numPr>
        <w:rPr>
          <w:b w:val="1"/>
          <w:bCs w:val="1"/>
        </w:rPr>
      </w:pPr>
      <w:proofErr w:type="spellStart"/>
      <w:r w:rsidRPr="13B44A51" w:rsidR="13B44A51">
        <w:rPr>
          <w:b w:val="1"/>
          <w:bCs w:val="1"/>
        </w:rPr>
        <w:t>Huomaa</w:t>
      </w:r>
      <w:proofErr w:type="spellEnd"/>
      <w:r w:rsidRPr="13B44A51" w:rsidR="13B44A51">
        <w:rPr>
          <w:b w:val="1"/>
          <w:bCs w:val="1"/>
        </w:rPr>
        <w:t xml:space="preserve">, </w:t>
      </w:r>
      <w:proofErr w:type="spellStart"/>
      <w:r w:rsidRPr="13B44A51" w:rsidR="13B44A51">
        <w:rPr>
          <w:b w:val="1"/>
          <w:bCs w:val="1"/>
        </w:rPr>
        <w:t>että</w:t>
      </w:r>
      <w:proofErr w:type="spellEnd"/>
      <w:r w:rsidRPr="13B44A51" w:rsidR="13B44A51">
        <w:rPr>
          <w:b w:val="1"/>
          <w:bCs w:val="1"/>
        </w:rPr>
        <w:t xml:space="preserve"> web-</w:t>
      </w:r>
      <w:proofErr w:type="spellStart"/>
      <w:r w:rsidRPr="13B44A51" w:rsidR="13B44A51">
        <w:rPr>
          <w:b w:val="1"/>
          <w:bCs w:val="1"/>
        </w:rPr>
        <w:t>puolelle</w:t>
      </w:r>
      <w:proofErr w:type="spellEnd"/>
      <w:r w:rsidRPr="13B44A51" w:rsidR="13B44A51">
        <w:rPr>
          <w:b w:val="1"/>
          <w:bCs w:val="1"/>
        </w:rPr>
        <w:t xml:space="preserve"> on </w:t>
      </w:r>
      <w:proofErr w:type="spellStart"/>
      <w:r w:rsidRPr="13B44A51" w:rsidR="13B44A51">
        <w:rPr>
          <w:b w:val="1"/>
          <w:bCs w:val="1"/>
        </w:rPr>
        <w:t>omia</w:t>
      </w:r>
      <w:proofErr w:type="spellEnd"/>
      <w:r w:rsidRPr="13B44A51" w:rsidR="13B44A51">
        <w:rPr>
          <w:b w:val="1"/>
          <w:bCs w:val="1"/>
        </w:rPr>
        <w:t xml:space="preserve"> </w:t>
      </w:r>
      <w:proofErr w:type="spellStart"/>
      <w:r w:rsidRPr="13B44A51" w:rsidR="13B44A51">
        <w:rPr>
          <w:b w:val="1"/>
          <w:bCs w:val="1"/>
        </w:rPr>
        <w:t>heuristiikkojaan</w:t>
      </w:r>
      <w:proofErr w:type="spellEnd"/>
      <w:r w:rsidRPr="13B44A51" w:rsidR="13B44A51">
        <w:rPr>
          <w:b w:val="1"/>
          <w:bCs w:val="1"/>
        </w:rPr>
        <w:t xml:space="preserve">, </w:t>
      </w:r>
      <w:proofErr w:type="spellStart"/>
      <w:r w:rsidRPr="13B44A51" w:rsidR="13B44A51">
        <w:rPr>
          <w:b w:val="1"/>
          <w:bCs w:val="1"/>
        </w:rPr>
        <w:t>joita</w:t>
      </w:r>
      <w:proofErr w:type="spellEnd"/>
      <w:r w:rsidRPr="13B44A51" w:rsidR="13B44A51">
        <w:rPr>
          <w:b w:val="1"/>
          <w:bCs w:val="1"/>
        </w:rPr>
        <w:t xml:space="preserve"> </w:t>
      </w:r>
      <w:proofErr w:type="spellStart"/>
      <w:r w:rsidRPr="13B44A51" w:rsidR="13B44A51">
        <w:rPr>
          <w:b w:val="1"/>
          <w:bCs w:val="1"/>
        </w:rPr>
        <w:t>voi</w:t>
      </w:r>
      <w:proofErr w:type="spellEnd"/>
      <w:r w:rsidRPr="13B44A51" w:rsidR="13B44A51">
        <w:rPr>
          <w:b w:val="1"/>
          <w:bCs w:val="1"/>
        </w:rPr>
        <w:t xml:space="preserve"> </w:t>
      </w:r>
      <w:proofErr w:type="spellStart"/>
      <w:r w:rsidRPr="13B44A51" w:rsidR="13B44A51">
        <w:rPr>
          <w:b w:val="1"/>
          <w:bCs w:val="1"/>
        </w:rPr>
        <w:t>myös</w:t>
      </w:r>
      <w:proofErr w:type="spellEnd"/>
      <w:r w:rsidRPr="13B44A51" w:rsidR="13B44A51">
        <w:rPr>
          <w:b w:val="1"/>
          <w:bCs w:val="1"/>
        </w:rPr>
        <w:t xml:space="preserve"> </w:t>
      </w:r>
      <w:proofErr w:type="spellStart"/>
      <w:r w:rsidRPr="13B44A51" w:rsidR="13B44A51">
        <w:rPr>
          <w:b w:val="1"/>
          <w:bCs w:val="1"/>
        </w:rPr>
        <w:t>käyttää</w:t>
      </w:r>
      <w:proofErr w:type="spellEnd"/>
      <w:r w:rsidRPr="13B44A51" w:rsidR="13B44A51">
        <w:rPr>
          <w:b w:val="1"/>
          <w:bCs w:val="1"/>
        </w:rPr>
        <w:t>.</w:t>
      </w:r>
    </w:p>
    <w:p xmlns:wp14="http://schemas.microsoft.com/office/word/2010/wordml" w:rsidR="007E7CCB" w:rsidRDefault="007E7CCB" w14:paraId="4C7AE9CE" wp14:textId="77777777">
      <w:pPr>
        <w:numPr>
          <w:ilvl w:val="0"/>
          <w:numId w:val="27"/>
        </w:numPr>
        <w:rPr/>
      </w:pPr>
      <w:proofErr w:type="spellStart"/>
      <w:r w:rsidR="13B44A51">
        <w:rPr/>
        <w:t>Löydä</w:t>
      </w:r>
      <w:proofErr w:type="spellEnd"/>
      <w:r w:rsidR="13B44A51">
        <w:rPr/>
        <w:t xml:space="preserve"> </w:t>
      </w:r>
      <w:proofErr w:type="spellStart"/>
      <w:r w:rsidR="13B44A51">
        <w:rPr/>
        <w:t>mahdollisimman</w:t>
      </w:r>
      <w:proofErr w:type="spellEnd"/>
      <w:r w:rsidR="13B44A51">
        <w:rPr/>
        <w:t xml:space="preserve"> </w:t>
      </w:r>
      <w:proofErr w:type="spellStart"/>
      <w:r w:rsidR="13B44A51">
        <w:rPr/>
        <w:t>paljon</w:t>
      </w:r>
      <w:proofErr w:type="spellEnd"/>
      <w:r w:rsidR="13B44A51">
        <w:rPr/>
        <w:t xml:space="preserve"> </w:t>
      </w:r>
      <w:proofErr w:type="spellStart"/>
      <w:r w:rsidR="13B44A51">
        <w:rPr/>
        <w:t>ongelmakohtia</w:t>
      </w:r>
      <w:proofErr w:type="spellEnd"/>
      <w:r w:rsidR="13B44A51">
        <w:rPr/>
        <w:t xml:space="preserve">, </w:t>
      </w:r>
      <w:proofErr w:type="spellStart"/>
      <w:r w:rsidR="13B44A51">
        <w:rPr/>
        <w:t>älä</w:t>
      </w:r>
      <w:proofErr w:type="spellEnd"/>
      <w:r w:rsidR="13B44A51">
        <w:rPr/>
        <w:t xml:space="preserve"> </w:t>
      </w:r>
      <w:proofErr w:type="spellStart"/>
      <w:r w:rsidR="13B44A51">
        <w:rPr/>
        <w:t>pidä</w:t>
      </w:r>
      <w:proofErr w:type="spellEnd"/>
      <w:r w:rsidR="13B44A51">
        <w:rPr/>
        <w:t xml:space="preserve"> “</w:t>
      </w:r>
      <w:proofErr w:type="spellStart"/>
      <w:r w:rsidR="13B44A51">
        <w:rPr/>
        <w:t>puolustuspuheenvuoroa</w:t>
      </w:r>
      <w:proofErr w:type="spellEnd"/>
      <w:r w:rsidR="13B44A51">
        <w:rPr/>
        <w:t xml:space="preserve"> </w:t>
      </w:r>
      <w:proofErr w:type="spellStart"/>
      <w:r w:rsidR="13B44A51">
        <w:rPr/>
        <w:t>virheettömyydestä</w:t>
      </w:r>
      <w:proofErr w:type="spellEnd"/>
      <w:r w:rsidR="13B44A51">
        <w:rPr/>
        <w:t>” (</w:t>
      </w:r>
      <w:proofErr w:type="spellStart"/>
      <w:r w:rsidR="13B44A51">
        <w:rPr/>
        <w:t>tähän</w:t>
      </w:r>
      <w:proofErr w:type="spellEnd"/>
      <w:r w:rsidR="13B44A51">
        <w:rPr/>
        <w:t xml:space="preserve"> </w:t>
      </w:r>
      <w:proofErr w:type="spellStart"/>
      <w:r w:rsidR="13B44A51">
        <w:rPr/>
        <w:t>mennessä</w:t>
      </w:r>
      <w:proofErr w:type="spellEnd"/>
      <w:r w:rsidR="13B44A51">
        <w:rPr/>
        <w:t xml:space="preserve"> </w:t>
      </w:r>
      <w:proofErr w:type="spellStart"/>
      <w:r w:rsidR="13B44A51">
        <w:rPr/>
        <w:t>ei</w:t>
      </w:r>
      <w:proofErr w:type="spellEnd"/>
      <w:r w:rsidR="13B44A51">
        <w:rPr/>
        <w:t xml:space="preserve"> </w:t>
      </w:r>
      <w:proofErr w:type="spellStart"/>
      <w:r w:rsidR="13B44A51">
        <w:rPr/>
        <w:t>vielä</w:t>
      </w:r>
      <w:proofErr w:type="spellEnd"/>
      <w:r w:rsidR="13B44A51">
        <w:rPr/>
        <w:t xml:space="preserve"> </w:t>
      </w:r>
      <w:proofErr w:type="spellStart"/>
      <w:r w:rsidR="13B44A51">
        <w:rPr/>
        <w:t>virheetöntä</w:t>
      </w:r>
      <w:proofErr w:type="spellEnd"/>
      <w:r w:rsidR="13B44A51">
        <w:rPr/>
        <w:t xml:space="preserve"> </w:t>
      </w:r>
      <w:proofErr w:type="spellStart"/>
      <w:r w:rsidR="13B44A51">
        <w:rPr/>
        <w:t>prototyyppiä</w:t>
      </w:r>
      <w:proofErr w:type="spellEnd"/>
      <w:r w:rsidR="13B44A51">
        <w:rPr/>
        <w:t xml:space="preserve"> ole </w:t>
      </w:r>
      <w:proofErr w:type="spellStart"/>
      <w:r w:rsidR="13B44A51">
        <w:rPr/>
        <w:t>tullut</w:t>
      </w:r>
      <w:proofErr w:type="spellEnd"/>
      <w:r w:rsidR="13B44A51">
        <w:rPr/>
        <w:t xml:space="preserve"> </w:t>
      </w:r>
      <w:proofErr w:type="spellStart"/>
      <w:r w:rsidR="13B44A51">
        <w:rPr/>
        <w:t>vastaan</w:t>
      </w:r>
      <w:proofErr w:type="spellEnd"/>
      <w:r w:rsidR="13B44A51">
        <w:rPr/>
        <w:t>).</w:t>
      </w:r>
    </w:p>
    <w:p xmlns:wp14="http://schemas.microsoft.com/office/word/2010/wordml" w:rsidR="007E7CCB" w:rsidP="13B44A51" w:rsidRDefault="007E7CCB" w14:paraId="437CB771" wp14:textId="77777777">
      <w:pPr>
        <w:pStyle w:val="Otsikko2"/>
        <w:numPr>
          <w:numId w:val="0"/>
        </w:numPr>
      </w:pPr>
      <w:proofErr w:type="spellStart"/>
      <w:r w:rsidR="13B44A51">
        <w:rPr/>
        <w:t>Kognitiivinen</w:t>
      </w:r>
      <w:proofErr w:type="spellEnd"/>
      <w:r w:rsidR="13B44A51">
        <w:rPr/>
        <w:t xml:space="preserve"> </w:t>
      </w:r>
      <w:proofErr w:type="spellStart"/>
      <w:r w:rsidR="13B44A51">
        <w:rPr/>
        <w:t>läpikäynti</w:t>
      </w:r>
      <w:proofErr w:type="spellEnd"/>
      <w:r w:rsidR="13B44A51">
        <w:rPr/>
        <w:t xml:space="preserve"> </w:t>
      </w:r>
    </w:p>
    <w:p xmlns:wp14="http://schemas.microsoft.com/office/word/2010/wordml" w:rsidR="007E7CCB" w:rsidRDefault="007E7CCB" w14:paraId="339FD9FF" wp14:textId="77777777">
      <w:pPr>
        <w:numPr>
          <w:ilvl w:val="0"/>
          <w:numId w:val="28"/>
        </w:numPr>
        <w:rPr/>
      </w:pPr>
      <w:proofErr w:type="spellStart"/>
      <w:r w:rsidR="13B44A51">
        <w:rPr/>
        <w:t>Vaihtoehtoinen</w:t>
      </w:r>
      <w:proofErr w:type="spellEnd"/>
      <w:r w:rsidR="13B44A51">
        <w:rPr/>
        <w:t xml:space="preserve"> </w:t>
      </w:r>
      <w:proofErr w:type="spellStart"/>
      <w:r w:rsidR="13B44A51">
        <w:rPr/>
        <w:t>kohdan</w:t>
      </w:r>
      <w:proofErr w:type="spellEnd"/>
      <w:r w:rsidR="13B44A51">
        <w:rPr/>
        <w:t xml:space="preserve"> 9.3 ja 9.4 </w:t>
      </w:r>
      <w:proofErr w:type="spellStart"/>
      <w:r w:rsidR="13B44A51">
        <w:rPr/>
        <w:t>kanssa</w:t>
      </w:r>
      <w:proofErr w:type="spellEnd"/>
    </w:p>
    <w:p xmlns:wp14="http://schemas.microsoft.com/office/word/2010/wordml" w:rsidR="007E7CCB" w:rsidRDefault="007E7CCB" w14:paraId="3ADCA097" wp14:textId="77777777">
      <w:pPr>
        <w:numPr>
          <w:ilvl w:val="0"/>
          <w:numId w:val="28"/>
        </w:numPr>
        <w:rPr/>
      </w:pPr>
      <w:proofErr w:type="spellStart"/>
      <w:r w:rsidR="13B44A51">
        <w:rPr/>
        <w:t>Käyttäjän</w:t>
      </w:r>
      <w:proofErr w:type="spellEnd"/>
      <w:r w:rsidR="13B44A51">
        <w:rPr/>
        <w:t xml:space="preserve"> </w:t>
      </w:r>
      <w:proofErr w:type="spellStart"/>
      <w:r w:rsidR="13B44A51">
        <w:rPr/>
        <w:t>tehtävä</w:t>
      </w:r>
      <w:proofErr w:type="spellEnd"/>
      <w:r w:rsidR="13B44A51">
        <w:rPr/>
        <w:t>/</w:t>
      </w:r>
      <w:proofErr w:type="spellStart"/>
      <w:r w:rsidR="13B44A51">
        <w:rPr/>
        <w:t>tavoite</w:t>
      </w:r>
      <w:proofErr w:type="spellEnd"/>
      <w:r w:rsidR="13B44A51">
        <w:rPr/>
        <w:t xml:space="preserve"> </w:t>
      </w:r>
      <w:proofErr w:type="spellStart"/>
      <w:r w:rsidR="13B44A51">
        <w:rPr/>
        <w:t>jaetaan</w:t>
      </w:r>
      <w:proofErr w:type="spellEnd"/>
      <w:r w:rsidR="13B44A51">
        <w:rPr/>
        <w:t xml:space="preserve"> </w:t>
      </w:r>
      <w:proofErr w:type="spellStart"/>
      <w:r w:rsidR="13B44A51">
        <w:rPr/>
        <w:t>pienempiin</w:t>
      </w:r>
      <w:proofErr w:type="spellEnd"/>
      <w:r w:rsidR="13B44A51">
        <w:rPr/>
        <w:t xml:space="preserve">, </w:t>
      </w:r>
      <w:proofErr w:type="spellStart"/>
      <w:r w:rsidR="13B44A51">
        <w:rPr/>
        <w:t>järjestyksessä</w:t>
      </w:r>
      <w:proofErr w:type="spellEnd"/>
      <w:r w:rsidR="13B44A51">
        <w:rPr/>
        <w:t xml:space="preserve"> </w:t>
      </w:r>
      <w:proofErr w:type="spellStart"/>
      <w:r w:rsidR="13B44A51">
        <w:rPr/>
        <w:t>suoritettaviin</w:t>
      </w:r>
      <w:proofErr w:type="spellEnd"/>
      <w:r w:rsidR="13B44A51">
        <w:rPr/>
        <w:t xml:space="preserve"> </w:t>
      </w:r>
      <w:proofErr w:type="spellStart"/>
      <w:r w:rsidR="13B44A51">
        <w:rPr/>
        <w:t>osiin</w:t>
      </w:r>
      <w:proofErr w:type="spellEnd"/>
    </w:p>
    <w:p xmlns:wp14="http://schemas.microsoft.com/office/word/2010/wordml" w:rsidR="007E7CCB" w:rsidRDefault="007E7CCB" w14:paraId="39BD10B9" wp14:textId="77777777">
      <w:pPr>
        <w:numPr>
          <w:ilvl w:val="0"/>
          <w:numId w:val="28"/>
        </w:numPr>
        <w:rPr/>
      </w:pPr>
      <w:proofErr w:type="spellStart"/>
      <w:r w:rsidR="13B44A51">
        <w:rPr/>
        <w:t>Osatehtävät</w:t>
      </w:r>
      <w:proofErr w:type="spellEnd"/>
      <w:r w:rsidR="13B44A51">
        <w:rPr/>
        <w:t xml:space="preserve"> </w:t>
      </w:r>
      <w:proofErr w:type="spellStart"/>
      <w:r w:rsidR="13B44A51">
        <w:rPr/>
        <w:t>käydään</w:t>
      </w:r>
      <w:proofErr w:type="spellEnd"/>
      <w:r w:rsidR="13B44A51">
        <w:rPr/>
        <w:t xml:space="preserve"> </w:t>
      </w:r>
      <w:proofErr w:type="spellStart"/>
      <w:r w:rsidR="13B44A51">
        <w:rPr/>
        <w:t>läpi</w:t>
      </w:r>
      <w:proofErr w:type="spellEnd"/>
      <w:r w:rsidR="13B44A51">
        <w:rPr/>
        <w:t xml:space="preserve"> ja </w:t>
      </w:r>
      <w:proofErr w:type="spellStart"/>
      <w:r w:rsidR="13B44A51">
        <w:rPr/>
        <w:t>arvioidaan</w:t>
      </w:r>
      <w:proofErr w:type="spellEnd"/>
      <w:r w:rsidR="13B44A51">
        <w:rPr/>
        <w:t xml:space="preserve"> (Wharton 1994)</w:t>
      </w:r>
    </w:p>
    <w:p xmlns:wp14="http://schemas.microsoft.com/office/word/2010/wordml" w:rsidR="007E7CCB" w:rsidP="13B44A51" w:rsidRDefault="007E7CCB" w14:paraId="1DF9E82C" wp14:textId="77777777">
      <w:pPr>
        <w:pStyle w:val="Otsikko2"/>
        <w:numPr>
          <w:numId w:val="0"/>
        </w:numPr>
      </w:pPr>
      <w:proofErr w:type="spellStart"/>
      <w:r w:rsidR="13B44A51">
        <w:rPr/>
        <w:t>Skenaariopohjainen</w:t>
      </w:r>
      <w:proofErr w:type="spellEnd"/>
      <w:r w:rsidR="13B44A51">
        <w:rPr/>
        <w:t xml:space="preserve"> </w:t>
      </w:r>
      <w:proofErr w:type="spellStart"/>
      <w:r w:rsidR="13B44A51">
        <w:rPr/>
        <w:t>evaluointi</w:t>
      </w:r>
      <w:proofErr w:type="spellEnd"/>
    </w:p>
    <w:p xmlns:wp14="http://schemas.microsoft.com/office/word/2010/wordml" w:rsidR="007E7CCB" w:rsidRDefault="007E7CCB" w14:paraId="4E14C475" wp14:textId="77777777">
      <w:pPr>
        <w:numPr>
          <w:ilvl w:val="0"/>
          <w:numId w:val="29"/>
        </w:numPr>
        <w:rPr/>
      </w:pPr>
      <w:proofErr w:type="spellStart"/>
      <w:r w:rsidR="13B44A51">
        <w:rPr/>
        <w:t>Vaihtoehtoinen</w:t>
      </w:r>
      <w:proofErr w:type="spellEnd"/>
      <w:r w:rsidR="13B44A51">
        <w:rPr/>
        <w:t xml:space="preserve"> </w:t>
      </w:r>
      <w:proofErr w:type="spellStart"/>
      <w:r w:rsidR="13B44A51">
        <w:rPr/>
        <w:t>kohdan</w:t>
      </w:r>
      <w:proofErr w:type="spellEnd"/>
      <w:r w:rsidR="13B44A51">
        <w:rPr/>
        <w:t xml:space="preserve"> 9.2 ja 9.4 </w:t>
      </w:r>
      <w:proofErr w:type="spellStart"/>
      <w:r w:rsidR="13B44A51">
        <w:rPr/>
        <w:t>kanssa</w:t>
      </w:r>
      <w:proofErr w:type="spellEnd"/>
    </w:p>
    <w:p xmlns:wp14="http://schemas.microsoft.com/office/word/2010/wordml" w:rsidR="007E7CCB" w:rsidRDefault="007E7CCB" w14:paraId="1FF1C2A7" wp14:textId="77777777">
      <w:pPr>
        <w:numPr>
          <w:ilvl w:val="0"/>
          <w:numId w:val="29"/>
        </w:numPr>
        <w:rPr/>
      </w:pPr>
      <w:proofErr w:type="spellStart"/>
      <w:r w:rsidR="13B44A51">
        <w:rPr/>
        <w:t>Käydään</w:t>
      </w:r>
      <w:proofErr w:type="spellEnd"/>
      <w:r w:rsidR="13B44A51">
        <w:rPr/>
        <w:t xml:space="preserve"> </w:t>
      </w:r>
      <w:proofErr w:type="spellStart"/>
      <w:r w:rsidR="13B44A51">
        <w:rPr/>
        <w:t>läpi</w:t>
      </w:r>
      <w:proofErr w:type="spellEnd"/>
      <w:r w:rsidR="13B44A51">
        <w:rPr/>
        <w:t xml:space="preserve"> </w:t>
      </w:r>
      <w:proofErr w:type="spellStart"/>
      <w:r w:rsidR="13B44A51">
        <w:rPr/>
        <w:t>käyttäjälle</w:t>
      </w:r>
      <w:proofErr w:type="spellEnd"/>
      <w:r w:rsidR="13B44A51">
        <w:rPr/>
        <w:t xml:space="preserve"> </w:t>
      </w:r>
      <w:proofErr w:type="spellStart"/>
      <w:r w:rsidR="13B44A51">
        <w:rPr/>
        <w:t>tyypillisiä</w:t>
      </w:r>
      <w:proofErr w:type="spellEnd"/>
      <w:r w:rsidR="13B44A51">
        <w:rPr/>
        <w:t xml:space="preserve"> </w:t>
      </w:r>
      <w:proofErr w:type="spellStart"/>
      <w:r w:rsidR="13B44A51">
        <w:rPr/>
        <w:t>tehtäviä</w:t>
      </w:r>
      <w:proofErr w:type="spellEnd"/>
      <w:r w:rsidR="13B44A51">
        <w:rPr/>
        <w:t xml:space="preserve"> ja </w:t>
      </w:r>
      <w:proofErr w:type="spellStart"/>
      <w:r w:rsidR="13B44A51">
        <w:rPr/>
        <w:t>arvioidaan</w:t>
      </w:r>
      <w:proofErr w:type="spellEnd"/>
      <w:r w:rsidR="13B44A51">
        <w:rPr/>
        <w:t xml:space="preserve"> </w:t>
      </w:r>
      <w:proofErr w:type="spellStart"/>
      <w:r w:rsidR="13B44A51">
        <w:rPr/>
        <w:t>miten</w:t>
      </w:r>
      <w:proofErr w:type="spellEnd"/>
      <w:r w:rsidR="13B44A51">
        <w:rPr/>
        <w:t xml:space="preserve"> </w:t>
      </w:r>
      <w:proofErr w:type="spellStart"/>
      <w:r w:rsidR="13B44A51">
        <w:rPr/>
        <w:t>hyvin</w:t>
      </w:r>
      <w:proofErr w:type="spellEnd"/>
      <w:r w:rsidR="13B44A51">
        <w:rPr/>
        <w:t xml:space="preserve"> </w:t>
      </w:r>
      <w:proofErr w:type="spellStart"/>
      <w:r w:rsidR="13B44A51">
        <w:rPr/>
        <w:t>tietyt</w:t>
      </w:r>
      <w:proofErr w:type="spellEnd"/>
      <w:r w:rsidR="13B44A51">
        <w:rPr/>
        <w:t xml:space="preserve"> </w:t>
      </w:r>
      <w:proofErr w:type="spellStart"/>
      <w:r w:rsidR="13B44A51">
        <w:rPr/>
        <w:t>käyttäjät</w:t>
      </w:r>
      <w:proofErr w:type="spellEnd"/>
      <w:r w:rsidR="13B44A51">
        <w:rPr/>
        <w:t xml:space="preserve"> (</w:t>
      </w:r>
      <w:proofErr w:type="spellStart"/>
      <w:r w:rsidR="13B44A51">
        <w:rPr/>
        <w:t>vrt</w:t>
      </w:r>
      <w:proofErr w:type="spellEnd"/>
      <w:r w:rsidR="13B44A51">
        <w:rPr/>
        <w:t xml:space="preserve">. </w:t>
      </w:r>
      <w:proofErr w:type="spellStart"/>
      <w:r w:rsidR="13B44A51">
        <w:rPr/>
        <w:t>luvut</w:t>
      </w:r>
      <w:proofErr w:type="spellEnd"/>
      <w:r w:rsidR="13B44A51">
        <w:rPr/>
        <w:t xml:space="preserve"> 6.2 ja 6.3 tai 1.2 ja </w:t>
      </w:r>
      <w:proofErr w:type="gramStart"/>
      <w:r w:rsidR="13B44A51">
        <w:rPr/>
        <w:t>1.3 )</w:t>
      </w:r>
      <w:proofErr w:type="gramEnd"/>
      <w:r w:rsidR="13B44A51">
        <w:rPr/>
        <w:t xml:space="preserve"> </w:t>
      </w:r>
      <w:proofErr w:type="spellStart"/>
      <w:r w:rsidR="13B44A51">
        <w:rPr/>
        <w:t>onnistuvat</w:t>
      </w:r>
      <w:proofErr w:type="spellEnd"/>
      <w:r w:rsidR="13B44A51">
        <w:rPr/>
        <w:t xml:space="preserve"> </w:t>
      </w:r>
      <w:proofErr w:type="spellStart"/>
      <w:r w:rsidR="13B44A51">
        <w:rPr/>
        <w:t>niissä</w:t>
      </w:r>
      <w:proofErr w:type="spellEnd"/>
    </w:p>
    <w:p xmlns:wp14="http://schemas.microsoft.com/office/word/2010/wordml" w:rsidR="007E7CCB" w:rsidRDefault="007E7CCB" w14:paraId="3401919E" wp14:textId="77777777">
      <w:pPr>
        <w:numPr>
          <w:ilvl w:val="0"/>
          <w:numId w:val="29"/>
        </w:numPr>
        <w:rPr/>
      </w:pPr>
      <w:proofErr w:type="spellStart"/>
      <w:r w:rsidR="13B44A51">
        <w:rPr/>
        <w:t>Tehtävistä</w:t>
      </w:r>
      <w:proofErr w:type="spellEnd"/>
      <w:r w:rsidR="13B44A51">
        <w:rPr/>
        <w:t xml:space="preserve"> </w:t>
      </w:r>
      <w:proofErr w:type="spellStart"/>
      <w:r w:rsidR="13B44A51">
        <w:rPr/>
        <w:t>luodaan</w:t>
      </w:r>
      <w:proofErr w:type="spellEnd"/>
      <w:r w:rsidR="13B44A51">
        <w:rPr/>
        <w:t xml:space="preserve"> </w:t>
      </w:r>
      <w:proofErr w:type="spellStart"/>
      <w:r w:rsidR="13B44A51">
        <w:rPr/>
        <w:t>useita</w:t>
      </w:r>
      <w:proofErr w:type="spellEnd"/>
      <w:r w:rsidR="13B44A51">
        <w:rPr/>
        <w:t xml:space="preserve"> </w:t>
      </w:r>
      <w:proofErr w:type="spellStart"/>
      <w:r w:rsidR="13B44A51">
        <w:rPr/>
        <w:t>skenaarioita</w:t>
      </w:r>
      <w:proofErr w:type="spellEnd"/>
      <w:r w:rsidR="13B44A51">
        <w:rPr/>
        <w:t xml:space="preserve">, </w:t>
      </w:r>
      <w:proofErr w:type="spellStart"/>
      <w:r w:rsidR="13B44A51">
        <w:rPr/>
        <w:t>joissa</w:t>
      </w:r>
      <w:proofErr w:type="spellEnd"/>
      <w:r w:rsidR="13B44A51">
        <w:rPr/>
        <w:t xml:space="preserve"> </w:t>
      </w:r>
      <w:proofErr w:type="spellStart"/>
      <w:r w:rsidR="13B44A51">
        <w:rPr/>
        <w:t>jokaisessa</w:t>
      </w:r>
      <w:proofErr w:type="spellEnd"/>
      <w:r w:rsidR="13B44A51">
        <w:rPr/>
        <w:t xml:space="preserve"> on </w:t>
      </w:r>
      <w:proofErr w:type="spellStart"/>
      <w:r w:rsidR="13B44A51">
        <w:rPr/>
        <w:t>kaksi</w:t>
      </w:r>
      <w:proofErr w:type="spellEnd"/>
      <w:r w:rsidR="13B44A51">
        <w:rPr/>
        <w:t xml:space="preserve"> </w:t>
      </w:r>
      <w:proofErr w:type="spellStart"/>
      <w:r w:rsidR="13B44A51">
        <w:rPr/>
        <w:t>osaa</w:t>
      </w:r>
      <w:proofErr w:type="spellEnd"/>
      <w:r w:rsidR="13B44A51">
        <w:rPr/>
        <w:t xml:space="preserve">: </w:t>
      </w:r>
      <w:proofErr w:type="spellStart"/>
      <w:r w:rsidR="13B44A51">
        <w:rPr/>
        <w:t>tehtäväskenaario</w:t>
      </w:r>
      <w:proofErr w:type="spellEnd"/>
      <w:r w:rsidR="13B44A51">
        <w:rPr/>
        <w:t xml:space="preserve"> ja </w:t>
      </w:r>
      <w:proofErr w:type="spellStart"/>
      <w:r w:rsidR="13B44A51">
        <w:rPr/>
        <w:t>käyttöskenaario</w:t>
      </w:r>
      <w:proofErr w:type="spellEnd"/>
    </w:p>
    <w:p xmlns:wp14="http://schemas.microsoft.com/office/word/2010/wordml" w:rsidR="007E7CCB" w:rsidRDefault="007E7CCB" w14:paraId="54FEC30D" wp14:textId="77777777">
      <w:pPr>
        <w:numPr>
          <w:ilvl w:val="0"/>
          <w:numId w:val="29"/>
        </w:numPr>
        <w:rPr/>
      </w:pPr>
      <w:proofErr w:type="spellStart"/>
      <w:r w:rsidR="13B44A51">
        <w:rPr/>
        <w:t>Ei</w:t>
      </w:r>
      <w:proofErr w:type="spellEnd"/>
      <w:r w:rsidR="13B44A51">
        <w:rPr/>
        <w:t xml:space="preserve"> vain </w:t>
      </w:r>
      <w:proofErr w:type="spellStart"/>
      <w:r w:rsidR="13B44A51">
        <w:rPr/>
        <w:t>kuvata</w:t>
      </w:r>
      <w:proofErr w:type="spellEnd"/>
      <w:r w:rsidR="13B44A51">
        <w:rPr/>
        <w:t xml:space="preserve"> </w:t>
      </w:r>
      <w:proofErr w:type="spellStart"/>
      <w:r w:rsidR="13B44A51">
        <w:rPr/>
        <w:t>skenaarioita</w:t>
      </w:r>
      <w:proofErr w:type="spellEnd"/>
      <w:r w:rsidR="13B44A51">
        <w:rPr/>
        <w:t xml:space="preserve">, </w:t>
      </w:r>
      <w:proofErr w:type="spellStart"/>
      <w:r w:rsidR="13B44A51">
        <w:rPr/>
        <w:t>vaan</w:t>
      </w:r>
      <w:proofErr w:type="spellEnd"/>
      <w:r w:rsidR="13B44A51">
        <w:rPr/>
        <w:t xml:space="preserve"> </w:t>
      </w:r>
      <w:proofErr w:type="spellStart"/>
      <w:r w:rsidR="13B44A51">
        <w:rPr/>
        <w:t>evaluoidaan</w:t>
      </w:r>
      <w:proofErr w:type="spellEnd"/>
      <w:r w:rsidR="13B44A51">
        <w:rPr/>
        <w:t xml:space="preserve"> </w:t>
      </w:r>
      <w:proofErr w:type="spellStart"/>
      <w:r w:rsidR="13B44A51">
        <w:rPr/>
        <w:t>prototyyppiä</w:t>
      </w:r>
      <w:proofErr w:type="spellEnd"/>
      <w:r w:rsidR="13B44A51">
        <w:rPr/>
        <w:t xml:space="preserve"> </w:t>
      </w:r>
      <w:proofErr w:type="spellStart"/>
      <w:r w:rsidR="13B44A51">
        <w:rPr/>
        <w:t>niiden</w:t>
      </w:r>
      <w:proofErr w:type="spellEnd"/>
      <w:r w:rsidR="13B44A51">
        <w:rPr/>
        <w:t xml:space="preserve"> </w:t>
      </w:r>
      <w:proofErr w:type="spellStart"/>
      <w:r w:rsidR="13B44A51">
        <w:rPr/>
        <w:t>avulla</w:t>
      </w:r>
      <w:proofErr w:type="spellEnd"/>
      <w:r w:rsidR="13B44A51">
        <w:rPr/>
        <w:t xml:space="preserve">, </w:t>
      </w:r>
      <w:proofErr w:type="spellStart"/>
      <w:r w:rsidR="13B44A51">
        <w:rPr/>
        <w:t>ts</w:t>
      </w:r>
      <w:proofErr w:type="spellEnd"/>
      <w:r w:rsidR="13B44A51">
        <w:rPr/>
        <w:t xml:space="preserve">. </w:t>
      </w:r>
      <w:proofErr w:type="spellStart"/>
      <w:r w:rsidR="13B44A51">
        <w:rPr/>
        <w:t>skenaarioista</w:t>
      </w:r>
      <w:proofErr w:type="spellEnd"/>
      <w:r w:rsidR="13B44A51">
        <w:rPr/>
        <w:t xml:space="preserve"> </w:t>
      </w:r>
      <w:proofErr w:type="spellStart"/>
      <w:r w:rsidR="13B44A51">
        <w:rPr/>
        <w:t>pitäisi</w:t>
      </w:r>
      <w:proofErr w:type="spellEnd"/>
      <w:r w:rsidR="13B44A51">
        <w:rPr/>
        <w:t xml:space="preserve"> </w:t>
      </w:r>
      <w:proofErr w:type="spellStart"/>
      <w:r w:rsidR="13B44A51">
        <w:rPr/>
        <w:t>myös</w:t>
      </w:r>
      <w:proofErr w:type="spellEnd"/>
      <w:r w:rsidR="13B44A51">
        <w:rPr/>
        <w:t xml:space="preserve"> </w:t>
      </w:r>
      <w:proofErr w:type="spellStart"/>
      <w:r w:rsidR="13B44A51">
        <w:rPr/>
        <w:t>saada</w:t>
      </w:r>
      <w:proofErr w:type="spellEnd"/>
      <w:r w:rsidR="13B44A51">
        <w:rPr/>
        <w:t xml:space="preserve"> </w:t>
      </w:r>
      <w:proofErr w:type="spellStart"/>
      <w:r w:rsidR="13B44A51">
        <w:rPr/>
        <w:t>analysoitua</w:t>
      </w:r>
      <w:proofErr w:type="spellEnd"/>
      <w:r w:rsidR="13B44A51">
        <w:rPr/>
        <w:t xml:space="preserve"> </w:t>
      </w:r>
      <w:proofErr w:type="spellStart"/>
      <w:r w:rsidR="13B44A51">
        <w:rPr/>
        <w:t>löydöksiä</w:t>
      </w:r>
      <w:proofErr w:type="spellEnd"/>
      <w:r w:rsidR="13B44A51">
        <w:rPr/>
        <w:t xml:space="preserve"> </w:t>
      </w:r>
      <w:proofErr w:type="spellStart"/>
      <w:r w:rsidR="13B44A51">
        <w:rPr/>
        <w:t>ongelmista</w:t>
      </w:r>
      <w:proofErr w:type="spellEnd"/>
      <w:r w:rsidR="13B44A51">
        <w:rPr/>
        <w:t xml:space="preserve">, </w:t>
      </w:r>
      <w:proofErr w:type="spellStart"/>
      <w:r w:rsidR="13B44A51">
        <w:rPr/>
        <w:t>tämäkään</w:t>
      </w:r>
      <w:proofErr w:type="spellEnd"/>
      <w:r w:rsidR="13B44A51">
        <w:rPr/>
        <w:t xml:space="preserve"> </w:t>
      </w:r>
      <w:proofErr w:type="spellStart"/>
      <w:r w:rsidR="13B44A51">
        <w:rPr/>
        <w:t>ei</w:t>
      </w:r>
      <w:proofErr w:type="spellEnd"/>
      <w:r w:rsidR="13B44A51">
        <w:rPr/>
        <w:t xml:space="preserve"> ole “</w:t>
      </w:r>
      <w:proofErr w:type="spellStart"/>
      <w:r w:rsidR="13B44A51">
        <w:rPr/>
        <w:t>puolustuksen</w:t>
      </w:r>
      <w:proofErr w:type="spellEnd"/>
      <w:r w:rsidR="13B44A51">
        <w:rPr/>
        <w:t xml:space="preserve"> </w:t>
      </w:r>
      <w:proofErr w:type="spellStart"/>
      <w:r w:rsidR="13B44A51">
        <w:rPr/>
        <w:t>puheenvuoro</w:t>
      </w:r>
      <w:proofErr w:type="spellEnd"/>
      <w:r w:rsidR="13B44A51">
        <w:rPr/>
        <w:t xml:space="preserve"> </w:t>
      </w:r>
      <w:proofErr w:type="spellStart"/>
      <w:r w:rsidR="13B44A51">
        <w:rPr/>
        <w:t>ongelmattoman</w:t>
      </w:r>
      <w:proofErr w:type="spellEnd"/>
      <w:r w:rsidR="13B44A51">
        <w:rPr/>
        <w:t xml:space="preserve"> </w:t>
      </w:r>
      <w:proofErr w:type="spellStart"/>
      <w:r w:rsidR="13B44A51">
        <w:rPr/>
        <w:t>käyttöliittymän</w:t>
      </w:r>
      <w:proofErr w:type="spellEnd"/>
      <w:r w:rsidR="13B44A51">
        <w:rPr/>
        <w:t xml:space="preserve"> </w:t>
      </w:r>
      <w:proofErr w:type="spellStart"/>
      <w:r w:rsidR="13B44A51">
        <w:rPr/>
        <w:t>puolesta</w:t>
      </w:r>
      <w:proofErr w:type="spellEnd"/>
      <w:r w:rsidR="13B44A51">
        <w:rPr/>
        <w:t>”.</w:t>
      </w:r>
    </w:p>
    <w:p xmlns:wp14="http://schemas.microsoft.com/office/word/2010/wordml" w:rsidR="007E7CCB" w:rsidP="13B44A51" w:rsidRDefault="007E7CCB" w14:paraId="53A20B85" wp14:textId="77777777">
      <w:pPr>
        <w:pStyle w:val="Otsikko2"/>
        <w:numPr>
          <w:numId w:val="0"/>
        </w:numPr>
      </w:pPr>
      <w:proofErr w:type="spellStart"/>
      <w:r w:rsidR="13B44A51">
        <w:rPr/>
        <w:t>Käyttäjätestaus</w:t>
      </w:r>
      <w:proofErr w:type="spellEnd"/>
    </w:p>
    <w:p xmlns:wp14="http://schemas.microsoft.com/office/word/2010/wordml" w:rsidR="007E7CCB" w:rsidRDefault="007E7CCB" w14:paraId="673E003C" wp14:textId="77777777">
      <w:pPr>
        <w:numPr>
          <w:ilvl w:val="0"/>
          <w:numId w:val="30"/>
        </w:numPr>
        <w:rPr/>
      </w:pPr>
      <w:proofErr w:type="spellStart"/>
      <w:r w:rsidR="13B44A51">
        <w:rPr/>
        <w:t>Vaihtoehtoinen</w:t>
      </w:r>
      <w:proofErr w:type="spellEnd"/>
      <w:r w:rsidR="13B44A51">
        <w:rPr/>
        <w:t xml:space="preserve"> </w:t>
      </w:r>
      <w:proofErr w:type="spellStart"/>
      <w:r w:rsidR="13B44A51">
        <w:rPr/>
        <w:t>kohdan</w:t>
      </w:r>
      <w:proofErr w:type="spellEnd"/>
      <w:r w:rsidR="13B44A51">
        <w:rPr/>
        <w:t xml:space="preserve"> 9.2 ja 9.3 </w:t>
      </w:r>
      <w:proofErr w:type="spellStart"/>
      <w:r w:rsidR="13B44A51">
        <w:rPr/>
        <w:t>kanssa</w:t>
      </w:r>
      <w:proofErr w:type="spellEnd"/>
    </w:p>
    <w:p xmlns:wp14="http://schemas.microsoft.com/office/word/2010/wordml" w:rsidR="007E7CCB" w:rsidRDefault="007E7CCB" w14:paraId="7E0B8951" wp14:textId="77777777" wp14:noSpellErr="1">
      <w:pPr>
        <w:numPr>
          <w:ilvl w:val="0"/>
          <w:numId w:val="30"/>
        </w:numPr>
        <w:rPr/>
      </w:pPr>
      <w:r w:rsidR="13B44A51">
        <w:rPr/>
        <w:t>Formaali käytettävyystestaus esimerkkikäyttäjillä on raskas tätä tarkoitusta varten, mutta pienimuotoisempi “kysytään kaverilta mielipiteitä”-testi voi olla hyvänä lisänä antamassa näkökulmaa ja etäisyyttä omiin kehittäjälähtöisiin olettamuksiin.</w:t>
      </w:r>
    </w:p>
    <w:p xmlns:wp14="http://schemas.microsoft.com/office/word/2010/wordml" w:rsidR="007E7CCB" w:rsidRDefault="007E7CCB" w14:paraId="62B68300" wp14:textId="77777777">
      <w:pPr>
        <w:numPr>
          <w:ilvl w:val="0"/>
          <w:numId w:val="30"/>
        </w:numPr>
        <w:rPr/>
      </w:pPr>
      <w:proofErr w:type="spellStart"/>
      <w:r w:rsidR="13B44A51">
        <w:rPr/>
        <w:t>Parhaimmillaan</w:t>
      </w:r>
      <w:proofErr w:type="spellEnd"/>
      <w:r w:rsidR="13B44A51">
        <w:rPr/>
        <w:t xml:space="preserve"> </w:t>
      </w:r>
      <w:proofErr w:type="spellStart"/>
      <w:r w:rsidR="13B44A51">
        <w:rPr/>
        <w:t>jos</w:t>
      </w:r>
      <w:proofErr w:type="spellEnd"/>
      <w:r w:rsidR="13B44A51">
        <w:rPr/>
        <w:t xml:space="preserve"> </w:t>
      </w:r>
      <w:proofErr w:type="spellStart"/>
      <w:r w:rsidR="13B44A51">
        <w:rPr/>
        <w:t>onnistuu</w:t>
      </w:r>
      <w:proofErr w:type="spellEnd"/>
      <w:r w:rsidR="13B44A51">
        <w:rPr/>
        <w:t xml:space="preserve"> </w:t>
      </w:r>
      <w:proofErr w:type="spellStart"/>
      <w:r w:rsidR="13B44A51">
        <w:rPr/>
        <w:t>saamaan</w:t>
      </w:r>
      <w:proofErr w:type="spellEnd"/>
      <w:r w:rsidR="13B44A51">
        <w:rPr/>
        <w:t xml:space="preserve"> </w:t>
      </w:r>
      <w:proofErr w:type="spellStart"/>
      <w:r w:rsidR="13B44A51">
        <w:rPr/>
        <w:t>testaukseen</w:t>
      </w:r>
      <w:proofErr w:type="spellEnd"/>
      <w:r w:rsidR="13B44A51">
        <w:rPr/>
        <w:t xml:space="preserve"> </w:t>
      </w:r>
      <w:proofErr w:type="spellStart"/>
      <w:r w:rsidR="13B44A51">
        <w:rPr/>
        <w:t>oikean</w:t>
      </w:r>
      <w:proofErr w:type="spellEnd"/>
      <w:r w:rsidR="13B44A51">
        <w:rPr/>
        <w:t xml:space="preserve"> </w:t>
      </w:r>
      <w:proofErr w:type="spellStart"/>
      <w:r w:rsidR="13B44A51">
        <w:rPr/>
        <w:t>esimerkkikäyttäjän</w:t>
      </w:r>
      <w:proofErr w:type="spellEnd"/>
      <w:r w:rsidR="13B44A51">
        <w:rPr/>
        <w:t xml:space="preserve"> </w:t>
      </w:r>
      <w:proofErr w:type="spellStart"/>
      <w:r w:rsidR="13B44A51">
        <w:rPr/>
        <w:t>pääkäyttäjäryhmän</w:t>
      </w:r>
      <w:proofErr w:type="spellEnd"/>
      <w:r w:rsidR="13B44A51">
        <w:rPr/>
        <w:t xml:space="preserve"> </w:t>
      </w:r>
      <w:proofErr w:type="spellStart"/>
      <w:r w:rsidR="13B44A51">
        <w:rPr/>
        <w:t>edustajana</w:t>
      </w:r>
      <w:proofErr w:type="spellEnd"/>
      <w:r w:rsidR="13B44A51">
        <w:rPr/>
        <w:t xml:space="preserve">. </w:t>
      </w:r>
      <w:proofErr w:type="spellStart"/>
      <w:r w:rsidR="13B44A51">
        <w:rPr/>
        <w:t>Huomaa</w:t>
      </w:r>
      <w:proofErr w:type="spellEnd"/>
      <w:r w:rsidR="13B44A51">
        <w:rPr/>
        <w:t xml:space="preserve">, </w:t>
      </w:r>
      <w:proofErr w:type="spellStart"/>
      <w:r w:rsidR="13B44A51">
        <w:rPr/>
        <w:t>että</w:t>
      </w:r>
      <w:proofErr w:type="spellEnd"/>
      <w:r w:rsidR="13B44A51">
        <w:rPr/>
        <w:t xml:space="preserve"> </w:t>
      </w:r>
      <w:proofErr w:type="spellStart"/>
      <w:r w:rsidR="13B44A51">
        <w:rPr/>
        <w:t>itse</w:t>
      </w:r>
      <w:proofErr w:type="spellEnd"/>
      <w:r w:rsidR="13B44A51">
        <w:rPr/>
        <w:t xml:space="preserve"> </w:t>
      </w:r>
      <w:proofErr w:type="spellStart"/>
      <w:r w:rsidR="13B44A51">
        <w:rPr/>
        <w:t>työn</w:t>
      </w:r>
      <w:proofErr w:type="spellEnd"/>
      <w:r w:rsidR="13B44A51">
        <w:rPr/>
        <w:t xml:space="preserve"> </w:t>
      </w:r>
      <w:proofErr w:type="spellStart"/>
      <w:r w:rsidR="13B44A51">
        <w:rPr/>
        <w:t>tekijänä</w:t>
      </w:r>
      <w:proofErr w:type="spellEnd"/>
      <w:r w:rsidR="13B44A51">
        <w:rPr/>
        <w:t xml:space="preserve"> </w:t>
      </w:r>
      <w:proofErr w:type="spellStart"/>
      <w:r w:rsidR="13B44A51">
        <w:rPr/>
        <w:t>ei</w:t>
      </w:r>
      <w:proofErr w:type="spellEnd"/>
      <w:r w:rsidR="13B44A51">
        <w:rPr/>
        <w:t xml:space="preserve"> </w:t>
      </w:r>
      <w:proofErr w:type="spellStart"/>
      <w:r w:rsidR="13B44A51">
        <w:rPr/>
        <w:t>voi</w:t>
      </w:r>
      <w:proofErr w:type="spellEnd"/>
      <w:r w:rsidR="13B44A51">
        <w:rPr/>
        <w:t xml:space="preserve"> olla </w:t>
      </w:r>
      <w:proofErr w:type="spellStart"/>
      <w:r w:rsidR="13B44A51">
        <w:rPr/>
        <w:t>käyttäjätestaajana</w:t>
      </w:r>
      <w:proofErr w:type="spellEnd"/>
      <w:r w:rsidR="13B44A51">
        <w:rPr/>
        <w:t>.</w:t>
      </w:r>
    </w:p>
    <w:p xmlns:wp14="http://schemas.microsoft.com/office/word/2010/wordml" w:rsidR="007E7CCB" w:rsidP="13B44A51" w:rsidRDefault="007E7CCB" w14:paraId="1284F13D" wp14:textId="77777777">
      <w:pPr>
        <w:pStyle w:val="Otsikko2"/>
        <w:numPr>
          <w:numId w:val="0"/>
        </w:numPr>
      </w:pPr>
      <w:proofErr w:type="spellStart"/>
      <w:r w:rsidR="13B44A51">
        <w:rPr/>
        <w:t>Vertaisarvioinnit</w:t>
      </w:r>
      <w:proofErr w:type="spellEnd"/>
    </w:p>
    <w:p xmlns:wp14="http://schemas.microsoft.com/office/word/2010/wordml" w:rsidR="007E7CCB" w:rsidRDefault="007E7CCB" w14:paraId="70C239A9" wp14:textId="77777777">
      <w:pPr>
        <w:numPr>
          <w:ilvl w:val="0"/>
          <w:numId w:val="31"/>
        </w:numPr>
        <w:rPr/>
      </w:pPr>
      <w:proofErr w:type="spellStart"/>
      <w:r w:rsidR="13B44A51">
        <w:rPr/>
        <w:t>Valinnainen</w:t>
      </w:r>
      <w:proofErr w:type="spellEnd"/>
      <w:r w:rsidR="13B44A51">
        <w:rPr/>
        <w:t xml:space="preserve"> </w:t>
      </w:r>
      <w:proofErr w:type="spellStart"/>
      <w:r w:rsidR="13B44A51">
        <w:rPr/>
        <w:t>kohta</w:t>
      </w:r>
      <w:proofErr w:type="spellEnd"/>
      <w:r w:rsidR="13B44A51">
        <w:rPr/>
        <w:t>.</w:t>
      </w:r>
    </w:p>
    <w:p xmlns:wp14="http://schemas.microsoft.com/office/word/2010/wordml" w:rsidR="007E7CCB" w:rsidRDefault="007E7CCB" w14:paraId="39A5508C" wp14:textId="77777777">
      <w:pPr>
        <w:numPr>
          <w:ilvl w:val="0"/>
          <w:numId w:val="31"/>
        </w:numPr>
        <w:rPr/>
      </w:pPr>
      <w:proofErr w:type="spellStart"/>
      <w:r w:rsidR="13B44A51">
        <w:rPr/>
        <w:t>Mikäli</w:t>
      </w:r>
      <w:proofErr w:type="spellEnd"/>
      <w:r w:rsidR="13B44A51">
        <w:rPr/>
        <w:t xml:space="preserve"> </w:t>
      </w:r>
      <w:proofErr w:type="spellStart"/>
      <w:r w:rsidR="13B44A51">
        <w:rPr/>
        <w:t>olet</w:t>
      </w:r>
      <w:proofErr w:type="spellEnd"/>
      <w:r w:rsidR="13B44A51">
        <w:rPr/>
        <w:t xml:space="preserve"> </w:t>
      </w:r>
      <w:proofErr w:type="spellStart"/>
      <w:r w:rsidR="13B44A51">
        <w:rPr/>
        <w:t>saanut</w:t>
      </w:r>
      <w:proofErr w:type="spellEnd"/>
      <w:r w:rsidR="13B44A51">
        <w:rPr/>
        <w:t xml:space="preserve"> </w:t>
      </w:r>
      <w:proofErr w:type="spellStart"/>
      <w:r w:rsidR="13B44A51">
        <w:rPr/>
        <w:t>vertaisarvioita</w:t>
      </w:r>
      <w:proofErr w:type="spellEnd"/>
      <w:r w:rsidR="13B44A51">
        <w:rPr/>
        <w:t xml:space="preserve"> </w:t>
      </w:r>
      <w:proofErr w:type="spellStart"/>
      <w:r w:rsidR="13B44A51">
        <w:rPr/>
        <w:t>muilta</w:t>
      </w:r>
      <w:proofErr w:type="spellEnd"/>
      <w:r w:rsidR="13B44A51">
        <w:rPr/>
        <w:t xml:space="preserve"> </w:t>
      </w:r>
      <w:proofErr w:type="spellStart"/>
      <w:r w:rsidR="13B44A51">
        <w:rPr/>
        <w:t>kurssilaisilta</w:t>
      </w:r>
      <w:proofErr w:type="spellEnd"/>
      <w:r w:rsidR="13B44A51">
        <w:rPr/>
        <w:t xml:space="preserve"> (</w:t>
      </w:r>
      <w:proofErr w:type="spellStart"/>
      <w:r w:rsidR="13B44A51">
        <w:rPr/>
        <w:t>esim</w:t>
      </w:r>
      <w:proofErr w:type="spellEnd"/>
      <w:r w:rsidR="13B44A51">
        <w:rPr/>
        <w:t xml:space="preserve">. </w:t>
      </w:r>
      <w:proofErr w:type="spellStart"/>
      <w:r w:rsidR="13B44A51">
        <w:rPr/>
        <w:t>Moodlen</w:t>
      </w:r>
      <w:proofErr w:type="spellEnd"/>
      <w:r w:rsidR="13B44A51">
        <w:rPr/>
        <w:t xml:space="preserve"> </w:t>
      </w:r>
      <w:proofErr w:type="spellStart"/>
      <w:r w:rsidR="13B44A51">
        <w:rPr/>
        <w:t>vertaisarviointialueella</w:t>
      </w:r>
      <w:proofErr w:type="spellEnd"/>
      <w:r w:rsidR="13B44A51">
        <w:rPr/>
        <w:t xml:space="preserve">), </w:t>
      </w:r>
      <w:proofErr w:type="spellStart"/>
      <w:r w:rsidR="13B44A51">
        <w:rPr/>
        <w:t>niin</w:t>
      </w:r>
      <w:proofErr w:type="spellEnd"/>
      <w:r w:rsidR="13B44A51">
        <w:rPr/>
        <w:t xml:space="preserve"> </w:t>
      </w:r>
      <w:proofErr w:type="spellStart"/>
      <w:r w:rsidR="13B44A51">
        <w:rPr/>
        <w:t>niitä</w:t>
      </w:r>
      <w:proofErr w:type="spellEnd"/>
      <w:r w:rsidR="13B44A51">
        <w:rPr/>
        <w:t xml:space="preserve"> </w:t>
      </w:r>
      <w:proofErr w:type="spellStart"/>
      <w:r w:rsidR="13B44A51">
        <w:rPr/>
        <w:t>voi</w:t>
      </w:r>
      <w:proofErr w:type="spellEnd"/>
      <w:r w:rsidR="13B44A51">
        <w:rPr/>
        <w:t xml:space="preserve"> </w:t>
      </w:r>
      <w:proofErr w:type="spellStart"/>
      <w:r w:rsidR="13B44A51">
        <w:rPr/>
        <w:t>kuvata</w:t>
      </w:r>
      <w:proofErr w:type="spellEnd"/>
      <w:r w:rsidR="13B44A51">
        <w:rPr/>
        <w:t xml:space="preserve"> ja </w:t>
      </w:r>
      <w:proofErr w:type="spellStart"/>
      <w:r w:rsidR="13B44A51">
        <w:rPr/>
        <w:t>analysoida</w:t>
      </w:r>
      <w:proofErr w:type="spellEnd"/>
      <w:r w:rsidR="13B44A51">
        <w:rPr/>
        <w:t xml:space="preserve"> </w:t>
      </w:r>
      <w:proofErr w:type="spellStart"/>
      <w:r w:rsidR="13B44A51">
        <w:rPr/>
        <w:t>niiden</w:t>
      </w:r>
      <w:proofErr w:type="spellEnd"/>
      <w:r w:rsidR="13B44A51">
        <w:rPr/>
        <w:t xml:space="preserve"> </w:t>
      </w:r>
      <w:proofErr w:type="spellStart"/>
      <w:r w:rsidR="13B44A51">
        <w:rPr/>
        <w:t>vaikutuksia</w:t>
      </w:r>
      <w:proofErr w:type="spellEnd"/>
      <w:r w:rsidR="13B44A51">
        <w:rPr/>
        <w:t xml:space="preserve"> </w:t>
      </w:r>
      <w:proofErr w:type="spellStart"/>
      <w:r w:rsidR="13B44A51">
        <w:rPr/>
        <w:t>prototyyppiin</w:t>
      </w:r>
      <w:proofErr w:type="spellEnd"/>
      <w:r w:rsidR="13B44A51">
        <w:rPr/>
        <w:t>.</w:t>
      </w:r>
    </w:p>
    <w:p xmlns:wp14="http://schemas.microsoft.com/office/word/2010/wordml" w:rsidR="007E7CCB" w:rsidRDefault="007E7CCB" w14:paraId="2DC18C32" wp14:textId="77777777">
      <w:pPr>
        <w:numPr>
          <w:ilvl w:val="0"/>
          <w:numId w:val="31"/>
        </w:numPr>
        <w:rPr/>
      </w:pPr>
      <w:r w:rsidR="13B44A51">
        <w:rPr/>
        <w:t xml:space="preserve">Toimii </w:t>
      </w:r>
      <w:proofErr w:type="spellStart"/>
      <w:r w:rsidR="13B44A51">
        <w:rPr/>
        <w:t>lisänä</w:t>
      </w:r>
      <w:proofErr w:type="spellEnd"/>
      <w:r w:rsidR="13B44A51">
        <w:rPr/>
        <w:t xml:space="preserve"> </w:t>
      </w:r>
      <w:proofErr w:type="spellStart"/>
      <w:r w:rsidR="13B44A51">
        <w:rPr/>
        <w:t>omiin</w:t>
      </w:r>
      <w:proofErr w:type="spellEnd"/>
      <w:r w:rsidR="13B44A51">
        <w:rPr/>
        <w:t xml:space="preserve"> </w:t>
      </w:r>
      <w:proofErr w:type="spellStart"/>
      <w:r w:rsidR="13B44A51">
        <w:rPr/>
        <w:t>evaluointeihin</w:t>
      </w:r>
      <w:proofErr w:type="spellEnd"/>
      <w:r w:rsidR="13B44A51">
        <w:rPr/>
        <w:t xml:space="preserve">, ja </w:t>
      </w:r>
      <w:proofErr w:type="spellStart"/>
      <w:r w:rsidR="13B44A51">
        <w:rPr/>
        <w:t>tuo</w:t>
      </w:r>
      <w:proofErr w:type="spellEnd"/>
      <w:r w:rsidR="13B44A51">
        <w:rPr/>
        <w:t xml:space="preserve"> </w:t>
      </w:r>
      <w:proofErr w:type="spellStart"/>
      <w:r w:rsidR="13B44A51">
        <w:rPr/>
        <w:t>näkökulmaa</w:t>
      </w:r>
      <w:proofErr w:type="spellEnd"/>
      <w:r w:rsidR="13B44A51">
        <w:rPr/>
        <w:t xml:space="preserve"> </w:t>
      </w:r>
      <w:proofErr w:type="spellStart"/>
      <w:r w:rsidR="13B44A51">
        <w:rPr/>
        <w:t>muiltakin</w:t>
      </w:r>
      <w:proofErr w:type="spellEnd"/>
      <w:r w:rsidR="13B44A51">
        <w:rPr/>
        <w:t xml:space="preserve"> </w:t>
      </w:r>
      <w:proofErr w:type="spellStart"/>
      <w:r w:rsidR="13B44A51">
        <w:rPr/>
        <w:t>kuin</w:t>
      </w:r>
      <w:proofErr w:type="spellEnd"/>
      <w:r w:rsidR="13B44A51">
        <w:rPr/>
        <w:t xml:space="preserve"> </w:t>
      </w:r>
      <w:proofErr w:type="spellStart"/>
      <w:r w:rsidR="13B44A51">
        <w:rPr/>
        <w:t>ohjelman</w:t>
      </w:r>
      <w:proofErr w:type="spellEnd"/>
      <w:r w:rsidR="13B44A51">
        <w:rPr/>
        <w:t xml:space="preserve"> </w:t>
      </w:r>
      <w:proofErr w:type="spellStart"/>
      <w:r w:rsidR="13B44A51">
        <w:rPr/>
        <w:t>kehittäjältä</w:t>
      </w:r>
      <w:proofErr w:type="spellEnd"/>
      <w:r w:rsidR="13B44A51">
        <w:rPr/>
        <w:t xml:space="preserve">. </w:t>
      </w:r>
      <w:proofErr w:type="spellStart"/>
      <w:r w:rsidR="13B44A51">
        <w:rPr/>
        <w:t>Näitä</w:t>
      </w:r>
      <w:proofErr w:type="spellEnd"/>
      <w:r w:rsidR="13B44A51">
        <w:rPr/>
        <w:t xml:space="preserve"> </w:t>
      </w:r>
      <w:proofErr w:type="spellStart"/>
      <w:r w:rsidR="13B44A51">
        <w:rPr/>
        <w:t>tuloksia</w:t>
      </w:r>
      <w:proofErr w:type="spellEnd"/>
      <w:r w:rsidR="13B44A51">
        <w:rPr/>
        <w:t xml:space="preserve"> </w:t>
      </w:r>
      <w:proofErr w:type="spellStart"/>
      <w:r w:rsidR="13B44A51">
        <w:rPr/>
        <w:t>voi</w:t>
      </w:r>
      <w:proofErr w:type="spellEnd"/>
      <w:r w:rsidR="13B44A51">
        <w:rPr/>
        <w:t xml:space="preserve"> </w:t>
      </w:r>
      <w:proofErr w:type="spellStart"/>
      <w:r w:rsidR="13B44A51">
        <w:rPr/>
        <w:t>myös</w:t>
      </w:r>
      <w:proofErr w:type="spellEnd"/>
      <w:r w:rsidR="13B44A51">
        <w:rPr/>
        <w:t xml:space="preserve"> </w:t>
      </w:r>
      <w:proofErr w:type="spellStart"/>
      <w:r w:rsidR="13B44A51">
        <w:rPr/>
        <w:t>tuoda</w:t>
      </w:r>
      <w:proofErr w:type="spellEnd"/>
      <w:r w:rsidR="13B44A51">
        <w:rPr/>
        <w:t xml:space="preserve"> </w:t>
      </w:r>
      <w:proofErr w:type="spellStart"/>
      <w:r w:rsidR="13B44A51">
        <w:rPr/>
        <w:t>esille</w:t>
      </w:r>
      <w:proofErr w:type="spellEnd"/>
      <w:r w:rsidR="13B44A51">
        <w:rPr/>
        <w:t xml:space="preserve"> </w:t>
      </w:r>
      <w:proofErr w:type="spellStart"/>
      <w:r w:rsidR="13B44A51">
        <w:rPr/>
        <w:t>osana</w:t>
      </w:r>
      <w:proofErr w:type="spellEnd"/>
      <w:r w:rsidR="13B44A51">
        <w:rPr/>
        <w:t xml:space="preserve"> </w:t>
      </w:r>
      <w:proofErr w:type="spellStart"/>
      <w:r w:rsidR="13B44A51">
        <w:rPr/>
        <w:t>muita</w:t>
      </w:r>
      <w:proofErr w:type="spellEnd"/>
      <w:r w:rsidR="13B44A51">
        <w:rPr/>
        <w:t xml:space="preserve"> </w:t>
      </w:r>
      <w:proofErr w:type="spellStart"/>
      <w:r w:rsidR="13B44A51">
        <w:rPr/>
        <w:t>evaluointeja</w:t>
      </w:r>
      <w:proofErr w:type="spellEnd"/>
      <w:r w:rsidR="13B44A51">
        <w:rPr/>
        <w:t>.</w:t>
      </w:r>
    </w:p>
    <w:p xmlns:wp14="http://schemas.microsoft.com/office/word/2010/wordml" w:rsidR="007E7CCB" w:rsidP="13B44A51" w:rsidRDefault="007E7CCB" w14:paraId="30CDDBF0" wp14:textId="77777777">
      <w:pPr>
        <w:pStyle w:val="Otsikko2"/>
        <w:numPr>
          <w:numId w:val="0"/>
        </w:numPr>
      </w:pPr>
      <w:proofErr w:type="spellStart"/>
      <w:r w:rsidR="13B44A51">
        <w:rPr/>
        <w:t>Evaluointien</w:t>
      </w:r>
      <w:proofErr w:type="spellEnd"/>
      <w:r w:rsidR="13B44A51">
        <w:rPr/>
        <w:t xml:space="preserve"> </w:t>
      </w:r>
      <w:proofErr w:type="spellStart"/>
      <w:r w:rsidR="13B44A51">
        <w:rPr/>
        <w:t>löydökset</w:t>
      </w:r>
      <w:proofErr w:type="spellEnd"/>
      <w:r w:rsidR="13B44A51">
        <w:rPr/>
        <w:t xml:space="preserve"> ja </w:t>
      </w:r>
      <w:proofErr w:type="spellStart"/>
      <w:r w:rsidR="13B44A51">
        <w:rPr/>
        <w:t>vaikutukset</w:t>
      </w:r>
      <w:proofErr w:type="spellEnd"/>
    </w:p>
    <w:p xmlns:wp14="http://schemas.microsoft.com/office/word/2010/wordml" w:rsidR="007E7CCB" w:rsidRDefault="007E7CCB" w14:paraId="07423738" wp14:textId="77777777">
      <w:pPr>
        <w:numPr>
          <w:ilvl w:val="0"/>
          <w:numId w:val="32"/>
        </w:numPr>
        <w:rPr/>
      </w:pPr>
      <w:proofErr w:type="spellStart"/>
      <w:r w:rsidR="13B44A51">
        <w:rPr/>
        <w:t>Yhteenveto</w:t>
      </w:r>
      <w:proofErr w:type="spellEnd"/>
      <w:r w:rsidR="13B44A51">
        <w:rPr/>
        <w:t xml:space="preserve"> </w:t>
      </w:r>
      <w:proofErr w:type="spellStart"/>
      <w:r w:rsidR="13B44A51">
        <w:rPr/>
        <w:t>kohdista</w:t>
      </w:r>
      <w:proofErr w:type="spellEnd"/>
      <w:r w:rsidR="13B44A51">
        <w:rPr/>
        <w:t xml:space="preserve"> 9.1 – 9.5 </w:t>
      </w:r>
    </w:p>
    <w:p xmlns:wp14="http://schemas.microsoft.com/office/word/2010/wordml" w:rsidR="007E7CCB" w:rsidRDefault="007E7CCB" w14:paraId="52630B9A" wp14:textId="77777777" wp14:noSpellErr="1">
      <w:pPr>
        <w:numPr>
          <w:ilvl w:val="0"/>
          <w:numId w:val="32"/>
        </w:numPr>
        <w:rPr/>
      </w:pPr>
      <w:r w:rsidR="13B44A51">
        <w:rPr/>
        <w:t>LÖYDÖSTEN VAIKUTUKSET ANALYSOITAVA!</w:t>
      </w:r>
    </w:p>
    <w:p xmlns:wp14="http://schemas.microsoft.com/office/word/2010/wordml" w:rsidR="007E7CCB" w:rsidRDefault="007E7CCB" w14:paraId="3F4E49FE" wp14:textId="77777777">
      <w:pPr>
        <w:numPr>
          <w:ilvl w:val="1"/>
          <w:numId w:val="32"/>
        </w:numPr>
        <w:rPr/>
      </w:pPr>
      <w:proofErr w:type="spellStart"/>
      <w:r w:rsidR="13B44A51">
        <w:rPr/>
        <w:t>Mitä</w:t>
      </w:r>
      <w:proofErr w:type="spellEnd"/>
      <w:r w:rsidR="13B44A51">
        <w:rPr/>
        <w:t xml:space="preserve"> </w:t>
      </w:r>
      <w:proofErr w:type="spellStart"/>
      <w:r w:rsidR="13B44A51">
        <w:rPr/>
        <w:t>ongelmia</w:t>
      </w:r>
      <w:proofErr w:type="spellEnd"/>
      <w:r w:rsidR="13B44A51">
        <w:rPr/>
        <w:t xml:space="preserve"> </w:t>
      </w:r>
      <w:proofErr w:type="spellStart"/>
      <w:r w:rsidR="13B44A51">
        <w:rPr/>
        <w:t>oli</w:t>
      </w:r>
      <w:proofErr w:type="spellEnd"/>
      <w:r w:rsidR="13B44A51">
        <w:rPr/>
        <w:t>?</w:t>
      </w:r>
    </w:p>
    <w:p xmlns:wp14="http://schemas.microsoft.com/office/word/2010/wordml" w:rsidR="007E7CCB" w:rsidRDefault="007E7CCB" w14:paraId="7B07D0A1" wp14:textId="77777777">
      <w:pPr>
        <w:numPr>
          <w:ilvl w:val="1"/>
          <w:numId w:val="32"/>
        </w:numPr>
        <w:rPr/>
      </w:pPr>
      <w:proofErr w:type="spellStart"/>
      <w:r w:rsidR="13B44A51">
        <w:rPr/>
        <w:t>Miksi</w:t>
      </w:r>
      <w:proofErr w:type="spellEnd"/>
      <w:r w:rsidR="13B44A51">
        <w:rPr/>
        <w:t xml:space="preserve"> ne </w:t>
      </w:r>
      <w:proofErr w:type="spellStart"/>
      <w:r w:rsidR="13B44A51">
        <w:rPr/>
        <w:t>vaikuttavat</w:t>
      </w:r>
      <w:proofErr w:type="spellEnd"/>
      <w:r w:rsidR="13B44A51">
        <w:rPr/>
        <w:t xml:space="preserve"> </w:t>
      </w:r>
      <w:proofErr w:type="spellStart"/>
      <w:r w:rsidR="13B44A51">
        <w:rPr/>
        <w:t>käyttöä</w:t>
      </w:r>
      <w:proofErr w:type="spellEnd"/>
      <w:r w:rsidR="13B44A51">
        <w:rPr/>
        <w:t xml:space="preserve"> </w:t>
      </w:r>
      <w:proofErr w:type="spellStart"/>
      <w:r w:rsidR="13B44A51">
        <w:rPr/>
        <w:t>hankaloittavasti</w:t>
      </w:r>
      <w:proofErr w:type="spellEnd"/>
      <w:r w:rsidR="13B44A51">
        <w:rPr/>
        <w:t>?</w:t>
      </w:r>
    </w:p>
    <w:p xmlns:wp14="http://schemas.microsoft.com/office/word/2010/wordml" w:rsidR="007E7CCB" w:rsidRDefault="007E7CCB" w14:paraId="6A878C53" wp14:textId="77777777">
      <w:pPr>
        <w:numPr>
          <w:ilvl w:val="1"/>
          <w:numId w:val="32"/>
        </w:numPr>
        <w:rPr/>
      </w:pPr>
      <w:r w:rsidR="13B44A51">
        <w:rPr/>
        <w:t xml:space="preserve">Miten </w:t>
      </w:r>
      <w:proofErr w:type="spellStart"/>
      <w:r w:rsidR="13B44A51">
        <w:rPr/>
        <w:t>suunnitelmaa</w:t>
      </w:r>
      <w:proofErr w:type="spellEnd"/>
      <w:r w:rsidR="13B44A51">
        <w:rPr/>
        <w:t>/</w:t>
      </w:r>
      <w:proofErr w:type="spellStart"/>
      <w:r w:rsidR="13B44A51">
        <w:rPr/>
        <w:t>prototyyppiä</w:t>
      </w:r>
      <w:proofErr w:type="spellEnd"/>
      <w:r w:rsidR="13B44A51">
        <w:rPr/>
        <w:t xml:space="preserve"> </w:t>
      </w:r>
      <w:proofErr w:type="spellStart"/>
      <w:r w:rsidR="13B44A51">
        <w:rPr/>
        <w:t>tulisi</w:t>
      </w:r>
      <w:proofErr w:type="spellEnd"/>
      <w:r w:rsidR="13B44A51">
        <w:rPr/>
        <w:t xml:space="preserve"> </w:t>
      </w:r>
      <w:proofErr w:type="spellStart"/>
      <w:r w:rsidR="13B44A51">
        <w:rPr/>
        <w:t>muuttaa</w:t>
      </w:r>
      <w:proofErr w:type="spellEnd"/>
      <w:r w:rsidR="13B44A51">
        <w:rPr/>
        <w:t xml:space="preserve">, </w:t>
      </w:r>
      <w:proofErr w:type="spellStart"/>
      <w:r w:rsidR="13B44A51">
        <w:rPr/>
        <w:t>jotta</w:t>
      </w:r>
      <w:proofErr w:type="spellEnd"/>
      <w:r w:rsidR="13B44A51">
        <w:rPr/>
        <w:t xml:space="preserve"> </w:t>
      </w:r>
      <w:proofErr w:type="spellStart"/>
      <w:r w:rsidR="13B44A51">
        <w:rPr/>
        <w:t>käytettävyys</w:t>
      </w:r>
      <w:proofErr w:type="spellEnd"/>
      <w:r w:rsidR="13B44A51">
        <w:rPr/>
        <w:t xml:space="preserve"> </w:t>
      </w:r>
      <w:proofErr w:type="spellStart"/>
      <w:r w:rsidR="13B44A51">
        <w:rPr/>
        <w:t>paranisi</w:t>
      </w:r>
      <w:proofErr w:type="spellEnd"/>
      <w:r w:rsidR="13B44A51">
        <w:rPr/>
        <w:t>?</w:t>
      </w:r>
    </w:p>
    <w:p xmlns:wp14="http://schemas.microsoft.com/office/word/2010/wordml" w:rsidR="007E7CCB" w:rsidP="13B44A51" w:rsidRDefault="007E7CCB" w14:paraId="318BA261" wp14:textId="77777777">
      <w:pPr>
        <w:pStyle w:val="Otsikko1"/>
        <w:numPr>
          <w:numId w:val="0"/>
        </w:numPr>
      </w:pPr>
      <w:proofErr w:type="spellStart"/>
      <w:r w:rsidR="13B44A51">
        <w:rPr/>
        <w:t>Viimeistelty</w:t>
      </w:r>
      <w:proofErr w:type="spellEnd"/>
      <w:r w:rsidR="13B44A51">
        <w:rPr/>
        <w:t xml:space="preserve"> </w:t>
      </w:r>
      <w:proofErr w:type="spellStart"/>
      <w:r w:rsidR="13B44A51">
        <w:rPr/>
        <w:t>suunnitelma</w:t>
      </w:r>
      <w:proofErr w:type="spellEnd"/>
      <w:r w:rsidR="13B44A51">
        <w:rPr/>
        <w:t xml:space="preserve"> WWW-</w:t>
      </w:r>
      <w:proofErr w:type="spellStart"/>
      <w:r w:rsidR="13B44A51">
        <w:rPr/>
        <w:t>käyttöliittymästä</w:t>
      </w:r>
      <w:proofErr w:type="spellEnd"/>
    </w:p>
    <w:p xmlns:wp14="http://schemas.microsoft.com/office/word/2010/wordml" w:rsidR="007E7CCB" w:rsidRDefault="007E7CCB" w14:paraId="331D7E20" wp14:textId="77777777">
      <w:pPr>
        <w:numPr>
          <w:ilvl w:val="0"/>
          <w:numId w:val="33"/>
        </w:numPr>
        <w:rPr/>
      </w:pPr>
      <w:proofErr w:type="spellStart"/>
      <w:r w:rsidR="13B44A51">
        <w:rPr/>
        <w:t>Kuten</w:t>
      </w:r>
      <w:proofErr w:type="spellEnd"/>
      <w:r w:rsidR="13B44A51">
        <w:rPr/>
        <w:t xml:space="preserve"> web-</w:t>
      </w:r>
      <w:proofErr w:type="spellStart"/>
      <w:r w:rsidR="13B44A51">
        <w:rPr/>
        <w:t>käyttöliittymän</w:t>
      </w:r>
      <w:proofErr w:type="spellEnd"/>
      <w:r w:rsidR="13B44A51">
        <w:rPr/>
        <w:t xml:space="preserve"> </w:t>
      </w:r>
      <w:proofErr w:type="spellStart"/>
      <w:r w:rsidR="13B44A51">
        <w:rPr/>
        <w:t>prototyyppi</w:t>
      </w:r>
      <w:proofErr w:type="spellEnd"/>
      <w:r w:rsidR="13B44A51">
        <w:rPr/>
        <w:t xml:space="preserve"> </w:t>
      </w:r>
      <w:proofErr w:type="spellStart"/>
      <w:r w:rsidR="13B44A51">
        <w:rPr/>
        <w:t>luvussa</w:t>
      </w:r>
      <w:proofErr w:type="spellEnd"/>
      <w:r w:rsidR="13B44A51">
        <w:rPr/>
        <w:t xml:space="preserve"> 8, </w:t>
      </w:r>
      <w:proofErr w:type="spellStart"/>
      <w:r w:rsidR="13B44A51">
        <w:rPr/>
        <w:t>joko</w:t>
      </w:r>
      <w:proofErr w:type="spellEnd"/>
      <w:r w:rsidR="13B44A51">
        <w:rPr/>
        <w:t xml:space="preserve"> </w:t>
      </w:r>
      <w:proofErr w:type="spellStart"/>
      <w:r w:rsidR="13B44A51">
        <w:rPr/>
        <w:t>piirrettynä</w:t>
      </w:r>
      <w:proofErr w:type="spellEnd"/>
      <w:r w:rsidR="13B44A51">
        <w:rPr/>
        <w:t xml:space="preserve"> </w:t>
      </w:r>
      <w:proofErr w:type="spellStart"/>
      <w:r w:rsidR="13B44A51">
        <w:rPr/>
        <w:t>kynä-viivoitin-ruutupaperi</w:t>
      </w:r>
      <w:proofErr w:type="spellEnd"/>
      <w:r w:rsidR="13B44A51">
        <w:rPr/>
        <w:t xml:space="preserve"> -</w:t>
      </w:r>
      <w:proofErr w:type="spellStart"/>
      <w:r w:rsidR="13B44A51">
        <w:rPr/>
        <w:t>menetelmällä</w:t>
      </w:r>
      <w:proofErr w:type="spellEnd"/>
      <w:r w:rsidR="13B44A51">
        <w:rPr/>
        <w:t xml:space="preserve"> tai </w:t>
      </w:r>
      <w:proofErr w:type="spellStart"/>
      <w:r w:rsidR="13B44A51">
        <w:rPr/>
        <w:t>kuvankäsittelyohjelmalla</w:t>
      </w:r>
      <w:proofErr w:type="spellEnd"/>
      <w:r w:rsidR="13B44A51">
        <w:rPr/>
        <w:t xml:space="preserve"> </w:t>
      </w:r>
      <w:proofErr w:type="spellStart"/>
      <w:r w:rsidR="13B44A51">
        <w:rPr/>
        <w:t>piirtäen</w:t>
      </w:r>
      <w:proofErr w:type="spellEnd"/>
      <w:r w:rsidR="13B44A51">
        <w:rPr/>
        <w:t>.</w:t>
      </w:r>
    </w:p>
    <w:p xmlns:wp14="http://schemas.microsoft.com/office/word/2010/wordml" w:rsidR="007E7CCB" w:rsidRDefault="007E7CCB" w14:paraId="3D66853B" wp14:textId="77777777" wp14:noSpellErr="1">
      <w:pPr>
        <w:numPr>
          <w:ilvl w:val="0"/>
          <w:numId w:val="33"/>
        </w:numPr>
        <w:rPr/>
      </w:pPr>
      <w:r w:rsidR="13B44A51">
        <w:rPr/>
        <w:t>EI RUUDUNKAAPPAUKSIA!</w:t>
      </w:r>
    </w:p>
    <w:p xmlns:wp14="http://schemas.microsoft.com/office/word/2010/wordml" w:rsidR="007E7CCB" w:rsidRDefault="007E7CCB" w14:paraId="48DB3410" wp14:textId="77777777" wp14:noSpellErr="1">
      <w:pPr>
        <w:numPr>
          <w:ilvl w:val="1"/>
          <w:numId w:val="33"/>
        </w:numPr>
        <w:rPr/>
      </w:pPr>
      <w:r w:rsidR="13B44A51">
        <w:rPr/>
        <w:t>Tässä vaiheessa prosessia ei pitäisi olla vielä toteutettua koodia, joten ruudunkaappausten käyttö kertoo prosessin menneen väärässä järjestyksessä. (Harjoitustyövaatimusten kohta: “GUI on suunniteltava ja suunnitelma dokumentoitava ennen käyttöliittymän toteutusta.”)</w:t>
      </w:r>
    </w:p>
    <w:p xmlns:wp14="http://schemas.microsoft.com/office/word/2010/wordml" w:rsidR="007E7CCB" w:rsidRDefault="007E7CCB" w14:paraId="0AD78E27" wp14:textId="77777777">
      <w:pPr>
        <w:numPr>
          <w:ilvl w:val="0"/>
          <w:numId w:val="33"/>
        </w:numPr>
        <w:rPr/>
      </w:pPr>
      <w:proofErr w:type="spellStart"/>
      <w:r w:rsidR="13B44A51">
        <w:rPr/>
        <w:t>Käyttöliittymä</w:t>
      </w:r>
      <w:proofErr w:type="spellEnd"/>
      <w:r w:rsidR="13B44A51">
        <w:rPr/>
        <w:t xml:space="preserve"> </w:t>
      </w:r>
      <w:proofErr w:type="spellStart"/>
      <w:r w:rsidR="13B44A51">
        <w:rPr/>
        <w:t>kuvataan</w:t>
      </w:r>
      <w:proofErr w:type="spellEnd"/>
      <w:r w:rsidR="13B44A51">
        <w:rPr/>
        <w:t xml:space="preserve"> </w:t>
      </w:r>
      <w:proofErr w:type="spellStart"/>
      <w:r w:rsidR="13B44A51">
        <w:rPr/>
        <w:t>siinä</w:t>
      </w:r>
      <w:proofErr w:type="spellEnd"/>
      <w:r w:rsidR="13B44A51">
        <w:rPr/>
        <w:t xml:space="preserve"> </w:t>
      </w:r>
      <w:proofErr w:type="spellStart"/>
      <w:r w:rsidR="13B44A51">
        <w:rPr/>
        <w:t>laajuudessaan</w:t>
      </w:r>
      <w:proofErr w:type="spellEnd"/>
      <w:r w:rsidR="13B44A51">
        <w:rPr/>
        <w:t xml:space="preserve"> </w:t>
      </w:r>
      <w:proofErr w:type="spellStart"/>
      <w:r w:rsidR="13B44A51">
        <w:rPr/>
        <w:t>kuin</w:t>
      </w:r>
      <w:proofErr w:type="spellEnd"/>
      <w:r w:rsidR="13B44A51">
        <w:rPr/>
        <w:t xml:space="preserve"> se </w:t>
      </w:r>
      <w:proofErr w:type="spellStart"/>
      <w:r w:rsidR="13B44A51">
        <w:rPr/>
        <w:t>toteutetaan</w:t>
      </w:r>
      <w:proofErr w:type="spellEnd"/>
    </w:p>
    <w:p xmlns:wp14="http://schemas.microsoft.com/office/word/2010/wordml" w:rsidR="007E7CCB" w:rsidRDefault="007E7CCB" w14:paraId="4C0048FB" wp14:textId="77777777">
      <w:pPr>
        <w:numPr>
          <w:ilvl w:val="1"/>
          <w:numId w:val="33"/>
        </w:numPr>
        <w:rPr/>
      </w:pPr>
      <w:proofErr w:type="spellStart"/>
      <w:r w:rsidR="13B44A51">
        <w:rPr/>
        <w:t>Edelleen</w:t>
      </w:r>
      <w:proofErr w:type="spellEnd"/>
      <w:r w:rsidR="13B44A51">
        <w:rPr/>
        <w:t xml:space="preserve"> </w:t>
      </w:r>
      <w:proofErr w:type="spellStart"/>
      <w:r w:rsidR="13B44A51">
        <w:rPr/>
        <w:t>mukana</w:t>
      </w:r>
      <w:proofErr w:type="spellEnd"/>
      <w:r w:rsidR="13B44A51">
        <w:rPr/>
        <w:t xml:space="preserve"> </w:t>
      </w:r>
      <w:proofErr w:type="spellStart"/>
      <w:r w:rsidR="13B44A51">
        <w:rPr/>
        <w:t>kaikki</w:t>
      </w:r>
      <w:proofErr w:type="spellEnd"/>
      <w:r w:rsidR="13B44A51">
        <w:rPr/>
        <w:t xml:space="preserve"> </w:t>
      </w:r>
      <w:proofErr w:type="spellStart"/>
      <w:r w:rsidR="13B44A51">
        <w:rPr/>
        <w:t>dialogit</w:t>
      </w:r>
      <w:proofErr w:type="spellEnd"/>
      <w:r w:rsidR="13B44A51">
        <w:rPr/>
        <w:t xml:space="preserve">, </w:t>
      </w:r>
      <w:proofErr w:type="spellStart"/>
      <w:r w:rsidR="13B44A51">
        <w:rPr/>
        <w:t>infoikkunat</w:t>
      </w:r>
      <w:proofErr w:type="spellEnd"/>
      <w:r w:rsidR="13B44A51">
        <w:rPr/>
        <w:t xml:space="preserve">, </w:t>
      </w:r>
      <w:proofErr w:type="spellStart"/>
      <w:r w:rsidR="13B44A51">
        <w:rPr/>
        <w:t>jne</w:t>
      </w:r>
      <w:proofErr w:type="spellEnd"/>
      <w:r w:rsidR="13B44A51">
        <w:rPr/>
        <w:t>.</w:t>
      </w:r>
    </w:p>
    <w:p xmlns:wp14="http://schemas.microsoft.com/office/word/2010/wordml" w:rsidR="007E7CCB" w:rsidRDefault="007E7CCB" w14:paraId="55A1FA8C" wp14:textId="77777777">
      <w:pPr>
        <w:numPr>
          <w:ilvl w:val="1"/>
          <w:numId w:val="33"/>
        </w:numPr>
        <w:rPr/>
      </w:pPr>
      <w:proofErr w:type="spellStart"/>
      <w:r w:rsidR="13B44A51">
        <w:rPr/>
        <w:t>Tässä</w:t>
      </w:r>
      <w:proofErr w:type="spellEnd"/>
      <w:r w:rsidR="13B44A51">
        <w:rPr/>
        <w:t xml:space="preserve"> </w:t>
      </w:r>
      <w:proofErr w:type="spellStart"/>
      <w:r w:rsidR="13B44A51">
        <w:rPr/>
        <w:t>vaiheessa</w:t>
      </w:r>
      <w:proofErr w:type="spellEnd"/>
      <w:r w:rsidR="13B44A51">
        <w:rPr/>
        <w:t xml:space="preserve"> </w:t>
      </w:r>
      <w:proofErr w:type="spellStart"/>
      <w:r w:rsidR="13B44A51">
        <w:rPr/>
        <w:t>voi</w:t>
      </w:r>
      <w:proofErr w:type="spellEnd"/>
      <w:r w:rsidR="13B44A51">
        <w:rPr/>
        <w:t xml:space="preserve"> </w:t>
      </w:r>
      <w:proofErr w:type="spellStart"/>
      <w:r w:rsidR="13B44A51">
        <w:rPr/>
        <w:t>siis</w:t>
      </w:r>
      <w:proofErr w:type="spellEnd"/>
      <w:r w:rsidR="13B44A51">
        <w:rPr/>
        <w:t xml:space="preserve"> </w:t>
      </w:r>
      <w:proofErr w:type="spellStart"/>
      <w:r w:rsidR="13B44A51">
        <w:rPr/>
        <w:t>rajata</w:t>
      </w:r>
      <w:proofErr w:type="spellEnd"/>
      <w:r w:rsidR="13B44A51">
        <w:rPr/>
        <w:t xml:space="preserve"> </w:t>
      </w:r>
      <w:proofErr w:type="spellStart"/>
      <w:r w:rsidR="13B44A51">
        <w:rPr/>
        <w:t>toteutusta</w:t>
      </w:r>
      <w:proofErr w:type="spellEnd"/>
      <w:r w:rsidR="13B44A51">
        <w:rPr/>
        <w:t xml:space="preserve"> </w:t>
      </w:r>
      <w:proofErr w:type="spellStart"/>
      <w:r w:rsidR="13B44A51">
        <w:rPr/>
        <w:t>vielä</w:t>
      </w:r>
      <w:proofErr w:type="spellEnd"/>
      <w:r w:rsidR="13B44A51">
        <w:rPr/>
        <w:t xml:space="preserve"> </w:t>
      </w:r>
      <w:proofErr w:type="spellStart"/>
      <w:r w:rsidR="13B44A51">
        <w:rPr/>
        <w:t>pienemmäksi</w:t>
      </w:r>
      <w:proofErr w:type="spellEnd"/>
      <w:r w:rsidR="13B44A51">
        <w:rPr/>
        <w:t xml:space="preserve">, </w:t>
      </w:r>
      <w:proofErr w:type="spellStart"/>
      <w:r w:rsidR="13B44A51">
        <w:rPr/>
        <w:t>jos</w:t>
      </w:r>
      <w:proofErr w:type="spellEnd"/>
      <w:r w:rsidR="13B44A51">
        <w:rPr/>
        <w:t xml:space="preserve"> </w:t>
      </w:r>
      <w:proofErr w:type="spellStart"/>
      <w:r w:rsidR="13B44A51">
        <w:rPr/>
        <w:t>evaluoinnissa</w:t>
      </w:r>
      <w:proofErr w:type="spellEnd"/>
      <w:r w:rsidR="13B44A51">
        <w:rPr/>
        <w:t xml:space="preserve"> on </w:t>
      </w:r>
      <w:proofErr w:type="spellStart"/>
      <w:r w:rsidR="13B44A51">
        <w:rPr/>
        <w:t>tullut</w:t>
      </w:r>
      <w:proofErr w:type="spellEnd"/>
      <w:r w:rsidR="13B44A51">
        <w:rPr/>
        <w:t xml:space="preserve"> </w:t>
      </w:r>
      <w:proofErr w:type="spellStart"/>
      <w:r w:rsidR="13B44A51">
        <w:rPr/>
        <w:t>ilmi</w:t>
      </w:r>
      <w:proofErr w:type="spellEnd"/>
      <w:r w:rsidR="13B44A51">
        <w:rPr/>
        <w:t xml:space="preserve"> </w:t>
      </w:r>
      <w:proofErr w:type="spellStart"/>
      <w:r w:rsidR="13B44A51">
        <w:rPr/>
        <w:t>että</w:t>
      </w:r>
      <w:proofErr w:type="spellEnd"/>
      <w:r w:rsidR="13B44A51">
        <w:rPr/>
        <w:t xml:space="preserve"> </w:t>
      </w:r>
      <w:proofErr w:type="spellStart"/>
      <w:r w:rsidR="13B44A51">
        <w:rPr/>
        <w:t>työstä</w:t>
      </w:r>
      <w:proofErr w:type="spellEnd"/>
      <w:r w:rsidR="13B44A51">
        <w:rPr/>
        <w:t xml:space="preserve"> </w:t>
      </w:r>
      <w:proofErr w:type="spellStart"/>
      <w:r w:rsidR="13B44A51">
        <w:rPr/>
        <w:t>tulisi</w:t>
      </w:r>
      <w:proofErr w:type="spellEnd"/>
      <w:r w:rsidR="13B44A51">
        <w:rPr/>
        <w:t xml:space="preserve"> </w:t>
      </w:r>
      <w:proofErr w:type="spellStart"/>
      <w:r w:rsidR="13B44A51">
        <w:rPr/>
        <w:t>muutoin</w:t>
      </w:r>
      <w:proofErr w:type="spellEnd"/>
      <w:r w:rsidR="13B44A51">
        <w:rPr/>
        <w:t xml:space="preserve"> </w:t>
      </w:r>
      <w:proofErr w:type="spellStart"/>
      <w:r w:rsidR="13B44A51">
        <w:rPr/>
        <w:t>liian</w:t>
      </w:r>
      <w:proofErr w:type="spellEnd"/>
      <w:r w:rsidR="13B44A51">
        <w:rPr/>
        <w:t xml:space="preserve"> </w:t>
      </w:r>
      <w:proofErr w:type="spellStart"/>
      <w:r w:rsidR="13B44A51">
        <w:rPr/>
        <w:t>iso</w:t>
      </w:r>
      <w:proofErr w:type="spellEnd"/>
      <w:r w:rsidR="13B44A51">
        <w:rPr/>
        <w:t>.</w:t>
      </w:r>
    </w:p>
    <w:p xmlns:wp14="http://schemas.microsoft.com/office/word/2010/wordml" w:rsidR="007E7CCB" w:rsidP="13B44A51" w:rsidRDefault="007E7CCB" w14:paraId="59E43A25" wp14:textId="77777777">
      <w:pPr>
        <w:pStyle w:val="Otsikko1"/>
        <w:numPr>
          <w:numId w:val="0"/>
        </w:numPr>
      </w:pPr>
      <w:proofErr w:type="spellStart"/>
      <w:r w:rsidR="13B44A51">
        <w:rPr/>
        <w:t>Käyttöohje</w:t>
      </w:r>
      <w:proofErr w:type="spellEnd"/>
    </w:p>
    <w:p xmlns:wp14="http://schemas.microsoft.com/office/word/2010/wordml" w:rsidR="007E7CCB" w:rsidRDefault="007E7CCB" w14:paraId="71CAC2D7" wp14:textId="77777777">
      <w:pPr>
        <w:ind w:hanging="360"/>
      </w:pPr>
      <w:proofErr w:type="spellStart"/>
      <w:r w:rsidR="13B44A51">
        <w:rPr/>
        <w:t>Valmiin</w:t>
      </w:r>
      <w:proofErr w:type="spellEnd"/>
      <w:r w:rsidR="13B44A51">
        <w:rPr/>
        <w:t xml:space="preserve"> </w:t>
      </w:r>
      <w:proofErr w:type="spellStart"/>
      <w:r w:rsidR="13B44A51">
        <w:rPr/>
        <w:t>työn</w:t>
      </w:r>
      <w:proofErr w:type="spellEnd"/>
      <w:r w:rsidR="13B44A51">
        <w:rPr/>
        <w:t xml:space="preserve"> (</w:t>
      </w:r>
      <w:proofErr w:type="spellStart"/>
      <w:r w:rsidR="13B44A51">
        <w:rPr/>
        <w:t>lyhyt</w:t>
      </w:r>
      <w:proofErr w:type="spellEnd"/>
      <w:r w:rsidR="13B44A51">
        <w:rPr/>
        <w:t xml:space="preserve">) </w:t>
      </w:r>
      <w:proofErr w:type="spellStart"/>
      <w:r w:rsidR="13B44A51">
        <w:rPr/>
        <w:t>käyttöohje</w:t>
      </w:r>
      <w:proofErr w:type="spellEnd"/>
      <w:r w:rsidR="13B44A51">
        <w:rPr/>
        <w:t xml:space="preserve"> </w:t>
      </w:r>
      <w:proofErr w:type="spellStart"/>
      <w:r w:rsidR="13B44A51">
        <w:rPr/>
        <w:t>esimerkkikäyttäjien</w:t>
      </w:r>
      <w:proofErr w:type="spellEnd"/>
      <w:r w:rsidR="13B44A51">
        <w:rPr/>
        <w:t xml:space="preserve"> </w:t>
      </w:r>
      <w:proofErr w:type="spellStart"/>
      <w:r w:rsidR="13B44A51">
        <w:rPr/>
        <w:t>näkökulman</w:t>
      </w:r>
      <w:proofErr w:type="spellEnd"/>
      <w:r w:rsidR="13B44A51">
        <w:rPr/>
        <w:t xml:space="preserve"> </w:t>
      </w:r>
      <w:proofErr w:type="spellStart"/>
      <w:r w:rsidR="13B44A51">
        <w:rPr/>
        <w:t>huomioiden</w:t>
      </w:r>
      <w:proofErr w:type="spellEnd"/>
      <w:r w:rsidR="13B44A51">
        <w:rPr/>
        <w:t xml:space="preserve">. </w:t>
      </w:r>
    </w:p>
    <w:p xmlns:wp14="http://schemas.microsoft.com/office/word/2010/wordml" w:rsidR="007E7CCB" w:rsidRDefault="007E7CCB" w14:paraId="7A7B5780" wp14:textId="77777777">
      <w:pPr>
        <w:ind w:hanging="360"/>
      </w:pPr>
      <w:proofErr w:type="spellStart"/>
      <w:r w:rsidR="13B44A51">
        <w:rPr/>
        <w:t>Tarkastusta</w:t>
      </w:r>
      <w:proofErr w:type="spellEnd"/>
      <w:r w:rsidR="13B44A51">
        <w:rPr/>
        <w:t xml:space="preserve"> </w:t>
      </w:r>
      <w:proofErr w:type="spellStart"/>
      <w:r w:rsidR="13B44A51">
        <w:rPr/>
        <w:t>helpottamaan</w:t>
      </w:r>
      <w:proofErr w:type="spellEnd"/>
      <w:r w:rsidR="13B44A51">
        <w:rPr/>
        <w:t xml:space="preserve"> on </w:t>
      </w:r>
      <w:proofErr w:type="spellStart"/>
      <w:r w:rsidR="13B44A51">
        <w:rPr/>
        <w:t>lisäksi</w:t>
      </w:r>
      <w:proofErr w:type="spellEnd"/>
      <w:r w:rsidR="13B44A51">
        <w:rPr/>
        <w:t xml:space="preserve"> </w:t>
      </w:r>
      <w:proofErr w:type="spellStart"/>
      <w:r w:rsidR="13B44A51">
        <w:rPr/>
        <w:t>kerrottava</w:t>
      </w:r>
      <w:proofErr w:type="spellEnd"/>
      <w:r w:rsidR="13B44A51">
        <w:rPr/>
        <w:t xml:space="preserve"> </w:t>
      </w:r>
      <w:proofErr w:type="spellStart"/>
      <w:r w:rsidR="13B44A51">
        <w:rPr/>
        <w:t>ainakin</w:t>
      </w:r>
      <w:proofErr w:type="spellEnd"/>
      <w:r w:rsidR="13B44A51">
        <w:rPr/>
        <w:t xml:space="preserve"> </w:t>
      </w:r>
      <w:proofErr w:type="spellStart"/>
      <w:r w:rsidR="13B44A51">
        <w:rPr/>
        <w:t>seuraavaa</w:t>
      </w:r>
      <w:proofErr w:type="spellEnd"/>
      <w:r w:rsidR="13B44A51">
        <w:rPr/>
        <w:t>:</w:t>
      </w:r>
    </w:p>
    <w:p xmlns:wp14="http://schemas.microsoft.com/office/word/2010/wordml" w:rsidR="007E7CCB" w:rsidRDefault="007E7CCB" w14:paraId="31CF1078" wp14:textId="77777777">
      <w:pPr>
        <w:numPr>
          <w:ilvl w:val="0"/>
          <w:numId w:val="34"/>
        </w:numPr>
        <w:rPr/>
      </w:pPr>
      <w:r w:rsidR="13B44A51">
        <w:rPr/>
        <w:t>Stand-alone -</w:t>
      </w:r>
      <w:proofErr w:type="spellStart"/>
      <w:r w:rsidR="13B44A51">
        <w:rPr/>
        <w:t>puolelta</w:t>
      </w:r>
      <w:proofErr w:type="spellEnd"/>
    </w:p>
    <w:p xmlns:wp14="http://schemas.microsoft.com/office/word/2010/wordml" w:rsidR="007E7CCB" w:rsidRDefault="007E7CCB" w14:paraId="6C275DA7" wp14:textId="77777777">
      <w:pPr>
        <w:numPr>
          <w:ilvl w:val="1"/>
          <w:numId w:val="34"/>
        </w:numPr>
        <w:rPr/>
      </w:pPr>
      <w:proofErr w:type="spellStart"/>
      <w:r w:rsidR="13B44A51">
        <w:rPr/>
        <w:t>Mistä</w:t>
      </w:r>
      <w:proofErr w:type="spellEnd"/>
      <w:r w:rsidR="13B44A51">
        <w:rPr/>
        <w:t xml:space="preserve"> </w:t>
      </w:r>
      <w:proofErr w:type="spellStart"/>
      <w:r w:rsidR="13B44A51">
        <w:rPr/>
        <w:t>luokasta</w:t>
      </w:r>
      <w:proofErr w:type="spellEnd"/>
      <w:r w:rsidR="13B44A51">
        <w:rPr/>
        <w:t xml:space="preserve">/ </w:t>
      </w:r>
      <w:proofErr w:type="spellStart"/>
      <w:r w:rsidR="13B44A51">
        <w:rPr/>
        <w:t>millä</w:t>
      </w:r>
      <w:proofErr w:type="spellEnd"/>
      <w:r w:rsidR="13B44A51">
        <w:rPr/>
        <w:t xml:space="preserve"> </w:t>
      </w:r>
      <w:proofErr w:type="spellStart"/>
      <w:r w:rsidR="13B44A51">
        <w:rPr/>
        <w:t>komennolla</w:t>
      </w:r>
      <w:proofErr w:type="spellEnd"/>
      <w:r w:rsidR="13B44A51">
        <w:rPr/>
        <w:t xml:space="preserve"> </w:t>
      </w:r>
      <w:proofErr w:type="spellStart"/>
      <w:r w:rsidR="13B44A51">
        <w:rPr/>
        <w:t>komentoriviltä</w:t>
      </w:r>
      <w:proofErr w:type="spellEnd"/>
      <w:r w:rsidR="13B44A51">
        <w:rPr/>
        <w:t xml:space="preserve"> </w:t>
      </w:r>
      <w:proofErr w:type="spellStart"/>
      <w:r w:rsidR="13B44A51">
        <w:rPr/>
        <w:t>ohjelma</w:t>
      </w:r>
      <w:proofErr w:type="spellEnd"/>
      <w:r w:rsidR="13B44A51">
        <w:rPr/>
        <w:t xml:space="preserve"> </w:t>
      </w:r>
      <w:proofErr w:type="spellStart"/>
      <w:r w:rsidR="13B44A51">
        <w:rPr/>
        <w:t>käynnistetään</w:t>
      </w:r>
      <w:proofErr w:type="spellEnd"/>
      <w:r w:rsidR="13B44A51">
        <w:rPr/>
        <w:t>.</w:t>
      </w:r>
    </w:p>
    <w:p xmlns:wp14="http://schemas.microsoft.com/office/word/2010/wordml" w:rsidR="007E7CCB" w:rsidRDefault="007E7CCB" w14:paraId="78137A08" wp14:textId="77777777">
      <w:pPr>
        <w:numPr>
          <w:ilvl w:val="1"/>
          <w:numId w:val="34"/>
        </w:numPr>
        <w:rPr/>
      </w:pPr>
      <w:proofErr w:type="spellStart"/>
      <w:r w:rsidR="13B44A51">
        <w:rPr/>
        <w:t>Tarvittaessa</w:t>
      </w:r>
      <w:proofErr w:type="spellEnd"/>
      <w:r w:rsidR="13B44A51">
        <w:rPr/>
        <w:t xml:space="preserve"> </w:t>
      </w:r>
      <w:proofErr w:type="spellStart"/>
      <w:r w:rsidR="13B44A51">
        <w:rPr/>
        <w:t>käyttäjätunnus</w:t>
      </w:r>
      <w:proofErr w:type="spellEnd"/>
      <w:r w:rsidR="13B44A51">
        <w:rPr/>
        <w:t>/</w:t>
      </w:r>
      <w:proofErr w:type="spellStart"/>
      <w:r w:rsidR="13B44A51">
        <w:rPr/>
        <w:t>salasana</w:t>
      </w:r>
      <w:proofErr w:type="spellEnd"/>
      <w:r w:rsidR="13B44A51">
        <w:rPr/>
        <w:t xml:space="preserve"> </w:t>
      </w:r>
      <w:proofErr w:type="spellStart"/>
      <w:r w:rsidR="13B44A51">
        <w:rPr/>
        <w:t>tarkastusta</w:t>
      </w:r>
      <w:proofErr w:type="spellEnd"/>
      <w:r w:rsidR="13B44A51">
        <w:rPr/>
        <w:t xml:space="preserve"> </w:t>
      </w:r>
      <w:proofErr w:type="spellStart"/>
      <w:r w:rsidR="13B44A51">
        <w:rPr/>
        <w:t>varten</w:t>
      </w:r>
      <w:proofErr w:type="spellEnd"/>
      <w:r w:rsidR="13B44A51">
        <w:rPr/>
        <w:t>.</w:t>
      </w:r>
    </w:p>
    <w:p xmlns:wp14="http://schemas.microsoft.com/office/word/2010/wordml" w:rsidR="007E7CCB" w:rsidRDefault="007E7CCB" w14:paraId="13F42A7D" wp14:textId="77777777">
      <w:pPr>
        <w:numPr>
          <w:ilvl w:val="1"/>
          <w:numId w:val="34"/>
        </w:numPr>
        <w:rPr/>
      </w:pPr>
      <w:proofErr w:type="spellStart"/>
      <w:r w:rsidR="13B44A51">
        <w:rPr/>
        <w:t>Mikäli</w:t>
      </w:r>
      <w:proofErr w:type="spellEnd"/>
      <w:r w:rsidR="13B44A51">
        <w:rPr/>
        <w:t xml:space="preserve"> </w:t>
      </w:r>
      <w:proofErr w:type="spellStart"/>
      <w:r w:rsidR="13B44A51">
        <w:rPr/>
        <w:t>tarvitaan</w:t>
      </w:r>
      <w:proofErr w:type="spellEnd"/>
      <w:r w:rsidR="13B44A51">
        <w:rPr/>
        <w:t xml:space="preserve"> </w:t>
      </w:r>
      <w:proofErr w:type="spellStart"/>
      <w:r w:rsidR="13B44A51">
        <w:rPr/>
        <w:t>tietokantaa</w:t>
      </w:r>
      <w:proofErr w:type="spellEnd"/>
      <w:r w:rsidR="13B44A51">
        <w:rPr/>
        <w:t xml:space="preserve">, </w:t>
      </w:r>
      <w:proofErr w:type="spellStart"/>
      <w:r w:rsidR="13B44A51">
        <w:rPr/>
        <w:t>niin</w:t>
      </w:r>
      <w:proofErr w:type="spellEnd"/>
      <w:r w:rsidR="13B44A51">
        <w:rPr/>
        <w:t xml:space="preserve"> </w:t>
      </w:r>
      <w:proofErr w:type="spellStart"/>
      <w:r w:rsidR="13B44A51">
        <w:rPr/>
        <w:t>mistä</w:t>
      </w:r>
      <w:proofErr w:type="spellEnd"/>
      <w:r w:rsidR="13B44A51">
        <w:rPr/>
        <w:t xml:space="preserve"> se </w:t>
      </w:r>
      <w:proofErr w:type="spellStart"/>
      <w:r w:rsidR="13B44A51">
        <w:rPr/>
        <w:t>löytyy</w:t>
      </w:r>
      <w:proofErr w:type="spellEnd"/>
      <w:r w:rsidR="13B44A51">
        <w:rPr/>
        <w:t xml:space="preserve"> ja </w:t>
      </w:r>
      <w:proofErr w:type="spellStart"/>
      <w:r w:rsidR="13B44A51">
        <w:rPr/>
        <w:t>mitä</w:t>
      </w:r>
      <w:proofErr w:type="spellEnd"/>
      <w:r w:rsidR="13B44A51">
        <w:rPr/>
        <w:t xml:space="preserve"> </w:t>
      </w:r>
      <w:proofErr w:type="spellStart"/>
      <w:r w:rsidR="13B44A51">
        <w:rPr/>
        <w:t>toimenpiteitä</w:t>
      </w:r>
      <w:proofErr w:type="spellEnd"/>
      <w:r w:rsidR="13B44A51">
        <w:rPr/>
        <w:t xml:space="preserve"> (</w:t>
      </w:r>
      <w:proofErr w:type="spellStart"/>
      <w:r w:rsidR="13B44A51">
        <w:rPr/>
        <w:t>esim</w:t>
      </w:r>
      <w:proofErr w:type="spellEnd"/>
      <w:r w:rsidR="13B44A51">
        <w:rPr/>
        <w:t xml:space="preserve">. </w:t>
      </w:r>
      <w:proofErr w:type="spellStart"/>
      <w:r w:rsidR="13B44A51">
        <w:rPr/>
        <w:t>tunnelointi</w:t>
      </w:r>
      <w:proofErr w:type="spellEnd"/>
      <w:r w:rsidR="13B44A51">
        <w:rPr/>
        <w:t xml:space="preserve">) </w:t>
      </w:r>
      <w:proofErr w:type="spellStart"/>
      <w:r w:rsidR="13B44A51">
        <w:rPr/>
        <w:t>pitää</w:t>
      </w:r>
      <w:proofErr w:type="spellEnd"/>
      <w:r w:rsidR="13B44A51">
        <w:rPr/>
        <w:t xml:space="preserve"> </w:t>
      </w:r>
      <w:proofErr w:type="spellStart"/>
      <w:r w:rsidR="13B44A51">
        <w:rPr/>
        <w:t>tehdä</w:t>
      </w:r>
      <w:proofErr w:type="spellEnd"/>
      <w:r w:rsidR="13B44A51">
        <w:rPr/>
        <w:t xml:space="preserve"> </w:t>
      </w:r>
      <w:proofErr w:type="spellStart"/>
      <w:r w:rsidR="13B44A51">
        <w:rPr/>
        <w:t>ennen</w:t>
      </w:r>
      <w:proofErr w:type="spellEnd"/>
      <w:r w:rsidR="13B44A51">
        <w:rPr/>
        <w:t xml:space="preserve"> </w:t>
      </w:r>
      <w:proofErr w:type="spellStart"/>
      <w:r w:rsidR="13B44A51">
        <w:rPr/>
        <w:t>ohjelman</w:t>
      </w:r>
      <w:proofErr w:type="spellEnd"/>
      <w:r w:rsidR="13B44A51">
        <w:rPr/>
        <w:t xml:space="preserve"> </w:t>
      </w:r>
      <w:proofErr w:type="spellStart"/>
      <w:r w:rsidR="13B44A51">
        <w:rPr/>
        <w:t>käynnistämistä</w:t>
      </w:r>
      <w:proofErr w:type="spellEnd"/>
      <w:r w:rsidR="13B44A51">
        <w:rPr/>
        <w:t>.</w:t>
      </w:r>
    </w:p>
    <w:p xmlns:wp14="http://schemas.microsoft.com/office/word/2010/wordml" w:rsidR="007E7CCB" w:rsidRDefault="007E7CCB" w14:paraId="5D451C3C" wp14:textId="77777777">
      <w:pPr>
        <w:numPr>
          <w:ilvl w:val="0"/>
          <w:numId w:val="34"/>
        </w:numPr>
        <w:rPr/>
      </w:pPr>
      <w:r w:rsidR="13B44A51">
        <w:rPr/>
        <w:t>Web-</w:t>
      </w:r>
      <w:proofErr w:type="spellStart"/>
      <w:r w:rsidR="13B44A51">
        <w:rPr/>
        <w:t>puolelta</w:t>
      </w:r>
      <w:proofErr w:type="spellEnd"/>
      <w:r w:rsidR="13B44A51">
        <w:rPr/>
        <w:t>:</w:t>
      </w:r>
    </w:p>
    <w:p xmlns:wp14="http://schemas.microsoft.com/office/word/2010/wordml" w:rsidR="007E7CCB" w:rsidRDefault="007E7CCB" w14:paraId="764CC8B9" wp14:textId="77777777">
      <w:pPr>
        <w:numPr>
          <w:ilvl w:val="1"/>
          <w:numId w:val="34"/>
        </w:numPr>
        <w:rPr/>
      </w:pPr>
      <w:proofErr w:type="spellStart"/>
      <w:r w:rsidR="13B44A51">
        <w:rPr/>
        <w:t>Mistä</w:t>
      </w:r>
      <w:proofErr w:type="spellEnd"/>
      <w:r w:rsidR="13B44A51">
        <w:rPr/>
        <w:t xml:space="preserve"> </w:t>
      </w:r>
      <w:proofErr w:type="spellStart"/>
      <w:r w:rsidR="13B44A51">
        <w:rPr/>
        <w:t>osoitteesta</w:t>
      </w:r>
      <w:proofErr w:type="spellEnd"/>
      <w:r w:rsidR="13B44A51">
        <w:rPr/>
        <w:t xml:space="preserve"> </w:t>
      </w:r>
      <w:proofErr w:type="spellStart"/>
      <w:r w:rsidR="13B44A51">
        <w:rPr/>
        <w:t>toimiva</w:t>
      </w:r>
      <w:proofErr w:type="spellEnd"/>
      <w:r w:rsidR="13B44A51">
        <w:rPr/>
        <w:t xml:space="preserve"> </w:t>
      </w:r>
      <w:proofErr w:type="spellStart"/>
      <w:r w:rsidR="13B44A51">
        <w:rPr/>
        <w:t>sovellus</w:t>
      </w:r>
      <w:proofErr w:type="spellEnd"/>
      <w:r w:rsidR="13B44A51">
        <w:rPr/>
        <w:t xml:space="preserve"> </w:t>
      </w:r>
      <w:proofErr w:type="spellStart"/>
      <w:r w:rsidR="13B44A51">
        <w:rPr/>
        <w:t>löytyy</w:t>
      </w:r>
      <w:proofErr w:type="spellEnd"/>
      <w:r w:rsidR="13B44A51">
        <w:rPr/>
        <w:t xml:space="preserve">? </w:t>
      </w:r>
      <w:proofErr w:type="spellStart"/>
      <w:r w:rsidR="13B44A51">
        <w:rPr/>
        <w:t>Testausta</w:t>
      </w:r>
      <w:proofErr w:type="spellEnd"/>
      <w:r w:rsidR="13B44A51">
        <w:rPr/>
        <w:t xml:space="preserve"> </w:t>
      </w:r>
      <w:proofErr w:type="spellStart"/>
      <w:r w:rsidR="13B44A51">
        <w:rPr/>
        <w:t>varten</w:t>
      </w:r>
      <w:proofErr w:type="spellEnd"/>
      <w:r w:rsidR="13B44A51">
        <w:rPr/>
        <w:t xml:space="preserve"> </w:t>
      </w:r>
      <w:proofErr w:type="spellStart"/>
      <w:r w:rsidR="13B44A51">
        <w:rPr/>
        <w:t>pelkkä</w:t>
      </w:r>
      <w:proofErr w:type="spellEnd"/>
      <w:r w:rsidR="13B44A51">
        <w:rPr/>
        <w:t xml:space="preserve"> </w:t>
      </w:r>
      <w:proofErr w:type="spellStart"/>
      <w:r w:rsidR="13B44A51">
        <w:rPr/>
        <w:t>paketin</w:t>
      </w:r>
      <w:proofErr w:type="spellEnd"/>
      <w:r w:rsidR="13B44A51">
        <w:rPr/>
        <w:t xml:space="preserve"> </w:t>
      </w:r>
      <w:proofErr w:type="spellStart"/>
      <w:r w:rsidR="13B44A51">
        <w:rPr/>
        <w:t>toimittaminen</w:t>
      </w:r>
      <w:proofErr w:type="spellEnd"/>
      <w:r w:rsidR="13B44A51">
        <w:rPr/>
        <w:t xml:space="preserve"> </w:t>
      </w:r>
      <w:proofErr w:type="spellStart"/>
      <w:r w:rsidR="13B44A51">
        <w:rPr/>
        <w:t>ei</w:t>
      </w:r>
      <w:proofErr w:type="spellEnd"/>
      <w:r w:rsidR="13B44A51">
        <w:rPr/>
        <w:t xml:space="preserve"> </w:t>
      </w:r>
      <w:proofErr w:type="spellStart"/>
      <w:r w:rsidR="13B44A51">
        <w:rPr/>
        <w:t>riitä</w:t>
      </w:r>
      <w:proofErr w:type="spellEnd"/>
      <w:r w:rsidR="13B44A51">
        <w:rPr/>
        <w:t xml:space="preserve">, </w:t>
      </w:r>
      <w:proofErr w:type="spellStart"/>
      <w:r w:rsidR="13B44A51">
        <w:rPr/>
        <w:t>vaan</w:t>
      </w:r>
      <w:proofErr w:type="spellEnd"/>
      <w:r w:rsidR="13B44A51">
        <w:rPr/>
        <w:t xml:space="preserve"> </w:t>
      </w:r>
      <w:proofErr w:type="spellStart"/>
      <w:r w:rsidR="13B44A51">
        <w:rPr/>
        <w:t>ohjelma</w:t>
      </w:r>
      <w:proofErr w:type="spellEnd"/>
      <w:r w:rsidR="13B44A51">
        <w:rPr/>
        <w:t xml:space="preserve"> </w:t>
      </w:r>
      <w:proofErr w:type="spellStart"/>
      <w:r w:rsidR="13B44A51">
        <w:rPr/>
        <w:t>pitää</w:t>
      </w:r>
      <w:proofErr w:type="spellEnd"/>
      <w:r w:rsidR="13B44A51">
        <w:rPr/>
        <w:t xml:space="preserve"> olla </w:t>
      </w:r>
      <w:proofErr w:type="spellStart"/>
      <w:r w:rsidR="13B44A51">
        <w:rPr/>
        <w:t>asennettuna</w:t>
      </w:r>
      <w:proofErr w:type="spellEnd"/>
      <w:r w:rsidR="13B44A51">
        <w:rPr/>
        <w:t xml:space="preserve"> </w:t>
      </w:r>
      <w:proofErr w:type="spellStart"/>
      <w:r w:rsidR="13B44A51">
        <w:rPr/>
        <w:t>jollekin</w:t>
      </w:r>
      <w:proofErr w:type="spellEnd"/>
      <w:r w:rsidR="13B44A51">
        <w:rPr/>
        <w:t xml:space="preserve"> </w:t>
      </w:r>
      <w:proofErr w:type="spellStart"/>
      <w:r w:rsidR="13B44A51">
        <w:rPr/>
        <w:t>palvelimelle</w:t>
      </w:r>
      <w:proofErr w:type="spellEnd"/>
      <w:r w:rsidR="13B44A51">
        <w:rPr/>
        <w:t xml:space="preserve">, </w:t>
      </w:r>
      <w:proofErr w:type="spellStart"/>
      <w:r w:rsidR="13B44A51">
        <w:rPr/>
        <w:t>josta</w:t>
      </w:r>
      <w:proofErr w:type="spellEnd"/>
      <w:r w:rsidR="13B44A51">
        <w:rPr/>
        <w:t xml:space="preserve"> </w:t>
      </w:r>
      <w:proofErr w:type="spellStart"/>
      <w:r w:rsidR="13B44A51">
        <w:rPr/>
        <w:t>sitä</w:t>
      </w:r>
      <w:proofErr w:type="spellEnd"/>
      <w:r w:rsidR="13B44A51">
        <w:rPr/>
        <w:t xml:space="preserve"> </w:t>
      </w:r>
      <w:proofErr w:type="spellStart"/>
      <w:r w:rsidR="13B44A51">
        <w:rPr/>
        <w:t>voi</w:t>
      </w:r>
      <w:proofErr w:type="spellEnd"/>
      <w:r w:rsidR="13B44A51">
        <w:rPr/>
        <w:t xml:space="preserve"> www-</w:t>
      </w:r>
      <w:proofErr w:type="spellStart"/>
      <w:r w:rsidR="13B44A51">
        <w:rPr/>
        <w:t>selaimella</w:t>
      </w:r>
      <w:proofErr w:type="spellEnd"/>
      <w:r w:rsidR="13B44A51">
        <w:rPr/>
        <w:t xml:space="preserve"> </w:t>
      </w:r>
      <w:proofErr w:type="spellStart"/>
      <w:r w:rsidR="13B44A51">
        <w:rPr/>
        <w:t>ajaa</w:t>
      </w:r>
      <w:proofErr w:type="spellEnd"/>
      <w:r w:rsidR="13B44A51">
        <w:rPr/>
        <w:t xml:space="preserve"> </w:t>
      </w:r>
      <w:proofErr w:type="spellStart"/>
      <w:r w:rsidR="13B44A51">
        <w:rPr/>
        <w:t>mistä</w:t>
      </w:r>
      <w:proofErr w:type="spellEnd"/>
      <w:r w:rsidR="13B44A51">
        <w:rPr/>
        <w:t xml:space="preserve"> </w:t>
      </w:r>
      <w:proofErr w:type="spellStart"/>
      <w:r w:rsidR="13B44A51">
        <w:rPr/>
        <w:t>päin</w:t>
      </w:r>
      <w:proofErr w:type="spellEnd"/>
      <w:r w:rsidR="13B44A51">
        <w:rPr/>
        <w:t xml:space="preserve"> </w:t>
      </w:r>
      <w:proofErr w:type="spellStart"/>
      <w:r w:rsidR="13B44A51">
        <w:rPr/>
        <w:t>internetiä</w:t>
      </w:r>
      <w:proofErr w:type="spellEnd"/>
      <w:r w:rsidR="13B44A51">
        <w:rPr/>
        <w:t xml:space="preserve"> </w:t>
      </w:r>
      <w:proofErr w:type="spellStart"/>
      <w:r w:rsidR="13B44A51">
        <w:rPr/>
        <w:t>tahansa</w:t>
      </w:r>
      <w:proofErr w:type="spellEnd"/>
      <w:r w:rsidR="13B44A51">
        <w:rPr/>
        <w:t>.</w:t>
      </w:r>
    </w:p>
    <w:p xmlns:wp14="http://schemas.microsoft.com/office/word/2010/wordml" w:rsidR="007E7CCB" w:rsidRDefault="007E7CCB" w14:paraId="31242478" wp14:textId="77777777">
      <w:pPr>
        <w:numPr>
          <w:ilvl w:val="1"/>
          <w:numId w:val="34"/>
        </w:numPr>
        <w:rPr/>
      </w:pPr>
      <w:proofErr w:type="spellStart"/>
      <w:r w:rsidR="13B44A51">
        <w:rPr/>
        <w:t>Mikäli</w:t>
      </w:r>
      <w:proofErr w:type="spellEnd"/>
      <w:r w:rsidR="13B44A51">
        <w:rPr/>
        <w:t xml:space="preserve"> </w:t>
      </w:r>
      <w:proofErr w:type="spellStart"/>
      <w:r w:rsidR="13B44A51">
        <w:rPr/>
        <w:t>ohjelma</w:t>
      </w:r>
      <w:proofErr w:type="spellEnd"/>
      <w:r w:rsidR="13B44A51">
        <w:rPr/>
        <w:t xml:space="preserve"> </w:t>
      </w:r>
      <w:proofErr w:type="spellStart"/>
      <w:r w:rsidR="13B44A51">
        <w:rPr/>
        <w:t>käyttää</w:t>
      </w:r>
      <w:proofErr w:type="spellEnd"/>
      <w:r w:rsidR="13B44A51">
        <w:rPr/>
        <w:t xml:space="preserve"> </w:t>
      </w:r>
      <w:proofErr w:type="spellStart"/>
      <w:r w:rsidR="13B44A51">
        <w:rPr/>
        <w:t>tietokantaa</w:t>
      </w:r>
      <w:proofErr w:type="spellEnd"/>
      <w:r w:rsidR="13B44A51">
        <w:rPr/>
        <w:t xml:space="preserve">, </w:t>
      </w:r>
      <w:proofErr w:type="spellStart"/>
      <w:r w:rsidR="13B44A51">
        <w:rPr/>
        <w:t>mistä</w:t>
      </w:r>
      <w:proofErr w:type="spellEnd"/>
      <w:r w:rsidR="13B44A51">
        <w:rPr/>
        <w:t xml:space="preserve"> se </w:t>
      </w:r>
      <w:proofErr w:type="spellStart"/>
      <w:r w:rsidR="13B44A51">
        <w:rPr/>
        <w:t>löytyy</w:t>
      </w:r>
      <w:proofErr w:type="spellEnd"/>
      <w:r w:rsidR="13B44A51">
        <w:rPr/>
        <w:t xml:space="preserve"> ja </w:t>
      </w:r>
      <w:proofErr w:type="spellStart"/>
      <w:r w:rsidR="13B44A51">
        <w:rPr/>
        <w:t>miten</w:t>
      </w:r>
      <w:proofErr w:type="spellEnd"/>
      <w:r w:rsidR="13B44A51">
        <w:rPr/>
        <w:t xml:space="preserve"> </w:t>
      </w:r>
      <w:proofErr w:type="spellStart"/>
      <w:r w:rsidR="13B44A51">
        <w:rPr/>
        <w:t>siihen</w:t>
      </w:r>
      <w:proofErr w:type="spellEnd"/>
      <w:r w:rsidR="13B44A51">
        <w:rPr/>
        <w:t xml:space="preserve"> </w:t>
      </w:r>
      <w:proofErr w:type="spellStart"/>
      <w:r w:rsidR="13B44A51">
        <w:rPr/>
        <w:t>pääsee</w:t>
      </w:r>
      <w:proofErr w:type="spellEnd"/>
      <w:r w:rsidR="13B44A51">
        <w:rPr/>
        <w:t xml:space="preserve"> </w:t>
      </w:r>
      <w:proofErr w:type="spellStart"/>
      <w:r w:rsidR="13B44A51">
        <w:rPr/>
        <w:t>tutustumaan</w:t>
      </w:r>
      <w:proofErr w:type="spellEnd"/>
      <w:r w:rsidR="13B44A51">
        <w:rPr/>
        <w:t>.</w:t>
      </w:r>
    </w:p>
    <w:p xmlns:wp14="http://schemas.microsoft.com/office/word/2010/wordml" w:rsidR="007E7CCB" w:rsidRDefault="007E7CCB" w14:paraId="38683EFE" wp14:textId="77777777">
      <w:pPr>
        <w:numPr>
          <w:ilvl w:val="1"/>
          <w:numId w:val="34"/>
        </w:numPr>
        <w:rPr/>
      </w:pPr>
      <w:proofErr w:type="spellStart"/>
      <w:r w:rsidR="13B44A51">
        <w:rPr/>
        <w:t>Tarvittaessa</w:t>
      </w:r>
      <w:proofErr w:type="spellEnd"/>
      <w:r w:rsidR="13B44A51">
        <w:rPr/>
        <w:t xml:space="preserve"> </w:t>
      </w:r>
      <w:proofErr w:type="spellStart"/>
      <w:r w:rsidR="13B44A51">
        <w:rPr/>
        <w:t>testikäyttäjän</w:t>
      </w:r>
      <w:proofErr w:type="spellEnd"/>
      <w:r w:rsidR="13B44A51">
        <w:rPr/>
        <w:t xml:space="preserve"> </w:t>
      </w:r>
      <w:proofErr w:type="spellStart"/>
      <w:r w:rsidR="13B44A51">
        <w:rPr/>
        <w:t>käyttäjätunnus</w:t>
      </w:r>
      <w:proofErr w:type="spellEnd"/>
      <w:r w:rsidR="13B44A51">
        <w:rPr/>
        <w:t xml:space="preserve"> / </w:t>
      </w:r>
      <w:proofErr w:type="spellStart"/>
      <w:r w:rsidR="13B44A51">
        <w:rPr/>
        <w:t>salasana</w:t>
      </w:r>
      <w:proofErr w:type="spellEnd"/>
      <w:r w:rsidR="13B44A51">
        <w:rPr/>
        <w:t xml:space="preserve"> </w:t>
      </w:r>
      <w:proofErr w:type="spellStart"/>
      <w:r w:rsidR="13B44A51">
        <w:rPr/>
        <w:t>ohjelman</w:t>
      </w:r>
      <w:proofErr w:type="spellEnd"/>
      <w:r w:rsidR="13B44A51">
        <w:rPr/>
        <w:t xml:space="preserve"> </w:t>
      </w:r>
      <w:proofErr w:type="spellStart"/>
      <w:r w:rsidR="13B44A51">
        <w:rPr/>
        <w:t>testausta</w:t>
      </w:r>
      <w:proofErr w:type="spellEnd"/>
      <w:r w:rsidR="13B44A51">
        <w:rPr/>
        <w:t xml:space="preserve"> </w:t>
      </w:r>
      <w:proofErr w:type="spellStart"/>
      <w:r w:rsidR="13B44A51">
        <w:rPr/>
        <w:t>varten</w:t>
      </w:r>
      <w:proofErr w:type="spellEnd"/>
      <w:r w:rsidR="13B44A51">
        <w:rPr/>
        <w:t>.</w:t>
      </w:r>
    </w:p>
    <w:p xmlns:wp14="http://schemas.microsoft.com/office/word/2010/wordml" w:rsidR="007E7CCB" w:rsidP="13B44A51" w:rsidRDefault="007E7CCB" w14:paraId="00967B09" wp14:textId="77777777">
      <w:pPr>
        <w:pStyle w:val="Otsikko1"/>
        <w:numPr>
          <w:numId w:val="0"/>
        </w:numPr>
      </w:pPr>
      <w:proofErr w:type="spellStart"/>
      <w:r w:rsidR="13B44A51">
        <w:rPr/>
        <w:t>Poikkeamat</w:t>
      </w:r>
      <w:proofErr w:type="spellEnd"/>
      <w:r w:rsidR="13B44A51">
        <w:rPr/>
        <w:t xml:space="preserve"> </w:t>
      </w:r>
      <w:proofErr w:type="spellStart"/>
      <w:r w:rsidR="13B44A51">
        <w:rPr/>
        <w:t>suunnitelmasta</w:t>
      </w:r>
      <w:proofErr w:type="spellEnd"/>
    </w:p>
    <w:p xmlns:wp14="http://schemas.microsoft.com/office/word/2010/wordml" w:rsidR="007E7CCB" w:rsidRDefault="007E7CCB" w14:paraId="2AC54603" wp14:textId="77777777">
      <w:proofErr w:type="spellStart"/>
      <w:r w:rsidR="13B44A51">
        <w:rPr/>
        <w:t>Mikäli</w:t>
      </w:r>
      <w:proofErr w:type="spellEnd"/>
      <w:r w:rsidR="13B44A51">
        <w:rPr/>
        <w:t xml:space="preserve"> </w:t>
      </w:r>
      <w:proofErr w:type="spellStart"/>
      <w:r w:rsidR="13B44A51">
        <w:rPr/>
        <w:t>aiemmista</w:t>
      </w:r>
      <w:proofErr w:type="spellEnd"/>
      <w:r w:rsidR="13B44A51">
        <w:rPr/>
        <w:t xml:space="preserve"> </w:t>
      </w:r>
      <w:proofErr w:type="spellStart"/>
      <w:r w:rsidR="13B44A51">
        <w:rPr/>
        <w:t>suunnitelmista</w:t>
      </w:r>
      <w:proofErr w:type="spellEnd"/>
      <w:r w:rsidR="13B44A51">
        <w:rPr/>
        <w:t xml:space="preserve"> on </w:t>
      </w:r>
      <w:proofErr w:type="spellStart"/>
      <w:r w:rsidR="13B44A51">
        <w:rPr/>
        <w:t>poikettu</w:t>
      </w:r>
      <w:proofErr w:type="spellEnd"/>
      <w:r w:rsidR="13B44A51">
        <w:rPr/>
        <w:t xml:space="preserve"> </w:t>
      </w:r>
      <w:proofErr w:type="spellStart"/>
      <w:r w:rsidR="13B44A51">
        <w:rPr/>
        <w:t>toteutusvaiheessa</w:t>
      </w:r>
      <w:proofErr w:type="spellEnd"/>
      <w:r w:rsidR="13B44A51">
        <w:rPr/>
        <w:t xml:space="preserve">, on </w:t>
      </w:r>
      <w:proofErr w:type="spellStart"/>
      <w:r w:rsidR="13B44A51">
        <w:rPr/>
        <w:t>jokainen</w:t>
      </w:r>
      <w:proofErr w:type="spellEnd"/>
      <w:r w:rsidR="13B44A51">
        <w:rPr/>
        <w:t xml:space="preserve"> </w:t>
      </w:r>
      <w:proofErr w:type="spellStart"/>
      <w:r w:rsidR="13B44A51">
        <w:rPr/>
        <w:t>poikkeama</w:t>
      </w:r>
      <w:proofErr w:type="spellEnd"/>
      <w:r w:rsidR="13B44A51">
        <w:rPr/>
        <w:t xml:space="preserve"> </w:t>
      </w:r>
      <w:proofErr w:type="spellStart"/>
      <w:r w:rsidR="13B44A51">
        <w:rPr/>
        <w:t>eriteltävä</w:t>
      </w:r>
      <w:proofErr w:type="spellEnd"/>
      <w:r w:rsidR="13B44A51">
        <w:rPr/>
        <w:t xml:space="preserve">. </w:t>
      </w:r>
      <w:proofErr w:type="spellStart"/>
      <w:r w:rsidR="13B44A51">
        <w:rPr/>
        <w:t>Jokaisesta</w:t>
      </w:r>
      <w:proofErr w:type="spellEnd"/>
      <w:r w:rsidR="13B44A51">
        <w:rPr/>
        <w:t xml:space="preserve"> </w:t>
      </w:r>
      <w:proofErr w:type="spellStart"/>
      <w:r w:rsidR="13B44A51">
        <w:rPr/>
        <w:t>poikkeamasta</w:t>
      </w:r>
      <w:proofErr w:type="spellEnd"/>
      <w:r w:rsidR="13B44A51">
        <w:rPr/>
        <w:t xml:space="preserve"> on </w:t>
      </w:r>
      <w:proofErr w:type="spellStart"/>
      <w:r w:rsidR="13B44A51">
        <w:rPr/>
        <w:t>esitettävä</w:t>
      </w:r>
      <w:proofErr w:type="spellEnd"/>
      <w:r w:rsidR="13B44A51">
        <w:rPr/>
        <w:t xml:space="preserve"> </w:t>
      </w:r>
      <w:proofErr w:type="spellStart"/>
      <w:r w:rsidR="13B44A51">
        <w:rPr/>
        <w:t>seuraavat</w:t>
      </w:r>
      <w:proofErr w:type="spellEnd"/>
      <w:r w:rsidR="13B44A51">
        <w:rPr/>
        <w:t xml:space="preserve"> </w:t>
      </w:r>
      <w:proofErr w:type="spellStart"/>
      <w:r w:rsidR="13B44A51">
        <w:rPr/>
        <w:t>asiat</w:t>
      </w:r>
      <w:proofErr w:type="spellEnd"/>
      <w:r w:rsidR="13B44A51">
        <w:rPr/>
        <w:t>:</w:t>
      </w:r>
    </w:p>
    <w:p xmlns:wp14="http://schemas.microsoft.com/office/word/2010/wordml" w:rsidR="007E7CCB" w:rsidRDefault="007E7CCB" w14:paraId="616DCC55" wp14:textId="77777777">
      <w:pPr>
        <w:numPr>
          <w:ilvl w:val="0"/>
          <w:numId w:val="35"/>
        </w:numPr>
        <w:rPr/>
      </w:pPr>
      <w:proofErr w:type="spellStart"/>
      <w:r w:rsidR="13B44A51">
        <w:rPr/>
        <w:t>Poikkeaman</w:t>
      </w:r>
      <w:proofErr w:type="spellEnd"/>
      <w:r w:rsidR="13B44A51">
        <w:rPr/>
        <w:t xml:space="preserve"> </w:t>
      </w:r>
      <w:proofErr w:type="spellStart"/>
      <w:r w:rsidR="13B44A51">
        <w:rPr/>
        <w:t>kohta</w:t>
      </w:r>
      <w:proofErr w:type="spellEnd"/>
    </w:p>
    <w:p xmlns:wp14="http://schemas.microsoft.com/office/word/2010/wordml" w:rsidR="007E7CCB" w:rsidRDefault="007E7CCB" w14:paraId="50E11206" wp14:textId="77777777">
      <w:pPr>
        <w:numPr>
          <w:ilvl w:val="0"/>
          <w:numId w:val="35"/>
        </w:numPr>
        <w:rPr/>
      </w:pPr>
      <w:proofErr w:type="spellStart"/>
      <w:r w:rsidR="13B44A51">
        <w:rPr/>
        <w:t>Poikkeamisen</w:t>
      </w:r>
      <w:proofErr w:type="spellEnd"/>
      <w:r w:rsidR="13B44A51">
        <w:rPr/>
        <w:t xml:space="preserve"> </w:t>
      </w:r>
      <w:proofErr w:type="spellStart"/>
      <w:r w:rsidR="13B44A51">
        <w:rPr/>
        <w:t>syyt</w:t>
      </w:r>
      <w:proofErr w:type="spellEnd"/>
      <w:r w:rsidR="13B44A51">
        <w:rPr/>
        <w:t xml:space="preserve"> ja </w:t>
      </w:r>
      <w:proofErr w:type="spellStart"/>
      <w:r w:rsidR="13B44A51">
        <w:rPr/>
        <w:t>perustelut</w:t>
      </w:r>
      <w:proofErr w:type="spellEnd"/>
      <w:r w:rsidR="13B44A51">
        <w:rPr/>
        <w:t xml:space="preserve"> (</w:t>
      </w:r>
      <w:proofErr w:type="spellStart"/>
      <w:r w:rsidR="13B44A51">
        <w:rPr/>
        <w:t>perusteluna</w:t>
      </w:r>
      <w:proofErr w:type="spellEnd"/>
      <w:r w:rsidR="13B44A51">
        <w:rPr/>
        <w:t xml:space="preserve"> “</w:t>
      </w:r>
      <w:proofErr w:type="spellStart"/>
      <w:r w:rsidR="13B44A51">
        <w:rPr/>
        <w:t>taidot</w:t>
      </w:r>
      <w:proofErr w:type="spellEnd"/>
      <w:r w:rsidR="13B44A51">
        <w:rPr/>
        <w:t xml:space="preserve"> </w:t>
      </w:r>
      <w:proofErr w:type="spellStart"/>
      <w:r w:rsidR="13B44A51">
        <w:rPr/>
        <w:t>ei</w:t>
      </w:r>
      <w:proofErr w:type="spellEnd"/>
      <w:r w:rsidR="13B44A51">
        <w:rPr/>
        <w:t xml:space="preserve"> </w:t>
      </w:r>
      <w:proofErr w:type="spellStart"/>
      <w:r w:rsidR="13B44A51">
        <w:rPr/>
        <w:t>riittäneet</w:t>
      </w:r>
      <w:proofErr w:type="spellEnd"/>
      <w:r w:rsidR="13B44A51">
        <w:rPr/>
        <w:t>” tai “</w:t>
      </w:r>
      <w:proofErr w:type="spellStart"/>
      <w:r w:rsidR="13B44A51">
        <w:rPr/>
        <w:t>aika</w:t>
      </w:r>
      <w:proofErr w:type="spellEnd"/>
      <w:r w:rsidR="13B44A51">
        <w:rPr/>
        <w:t xml:space="preserve"> </w:t>
      </w:r>
      <w:proofErr w:type="spellStart"/>
      <w:r w:rsidR="13B44A51">
        <w:rPr/>
        <w:t>ei</w:t>
      </w:r>
      <w:proofErr w:type="spellEnd"/>
      <w:r w:rsidR="13B44A51">
        <w:rPr/>
        <w:t xml:space="preserve"> </w:t>
      </w:r>
      <w:proofErr w:type="spellStart"/>
      <w:r w:rsidR="13B44A51">
        <w:rPr/>
        <w:t>riittänyt</w:t>
      </w:r>
      <w:proofErr w:type="spellEnd"/>
      <w:r w:rsidR="13B44A51">
        <w:rPr/>
        <w:t xml:space="preserve">” </w:t>
      </w:r>
      <w:proofErr w:type="spellStart"/>
      <w:r w:rsidR="13B44A51">
        <w:rPr/>
        <w:t>ei</w:t>
      </w:r>
      <w:proofErr w:type="spellEnd"/>
      <w:r w:rsidR="13B44A51">
        <w:rPr/>
        <w:t xml:space="preserve"> ole </w:t>
      </w:r>
      <w:proofErr w:type="spellStart"/>
      <w:r w:rsidR="13B44A51">
        <w:rPr/>
        <w:t>validi</w:t>
      </w:r>
      <w:proofErr w:type="spellEnd"/>
      <w:r w:rsidR="13B44A51">
        <w:rPr/>
        <w:t xml:space="preserve">, </w:t>
      </w:r>
      <w:proofErr w:type="spellStart"/>
      <w:r w:rsidR="13B44A51">
        <w:rPr/>
        <w:t>vaan</w:t>
      </w:r>
      <w:proofErr w:type="spellEnd"/>
      <w:r w:rsidR="13B44A51">
        <w:rPr/>
        <w:t xml:space="preserve"> </w:t>
      </w:r>
      <w:proofErr w:type="spellStart"/>
      <w:r w:rsidR="13B44A51">
        <w:rPr/>
        <w:t>jokaisen</w:t>
      </w:r>
      <w:proofErr w:type="spellEnd"/>
      <w:r w:rsidR="13B44A51">
        <w:rPr/>
        <w:t xml:space="preserve"> </w:t>
      </w:r>
      <w:proofErr w:type="spellStart"/>
      <w:r w:rsidR="13B44A51">
        <w:rPr/>
        <w:t>poikkeaman</w:t>
      </w:r>
      <w:proofErr w:type="spellEnd"/>
      <w:r w:rsidR="13B44A51">
        <w:rPr/>
        <w:t xml:space="preserve"> </w:t>
      </w:r>
      <w:proofErr w:type="spellStart"/>
      <w:r w:rsidR="13B44A51">
        <w:rPr/>
        <w:t>tulee</w:t>
      </w:r>
      <w:proofErr w:type="spellEnd"/>
      <w:r w:rsidR="13B44A51">
        <w:rPr/>
        <w:t xml:space="preserve"> </w:t>
      </w:r>
      <w:proofErr w:type="spellStart"/>
      <w:r w:rsidR="13B44A51">
        <w:rPr/>
        <w:t>parantaa</w:t>
      </w:r>
      <w:proofErr w:type="spellEnd"/>
      <w:r w:rsidR="13B44A51">
        <w:rPr/>
        <w:t xml:space="preserve"> </w:t>
      </w:r>
      <w:proofErr w:type="spellStart"/>
      <w:r w:rsidR="13B44A51">
        <w:rPr/>
        <w:t>käyttöliittymän</w:t>
      </w:r>
      <w:proofErr w:type="spellEnd"/>
      <w:r w:rsidR="13B44A51">
        <w:rPr/>
        <w:t xml:space="preserve"> </w:t>
      </w:r>
      <w:proofErr w:type="spellStart"/>
      <w:r w:rsidR="13B44A51">
        <w:rPr/>
        <w:t>laatua</w:t>
      </w:r>
      <w:proofErr w:type="spellEnd"/>
      <w:r w:rsidR="13B44A51">
        <w:rPr/>
        <w:t xml:space="preserve"> ja </w:t>
      </w:r>
      <w:proofErr w:type="spellStart"/>
      <w:r w:rsidR="13B44A51">
        <w:rPr/>
        <w:t>käytettävyyttä</w:t>
      </w:r>
      <w:proofErr w:type="spellEnd"/>
      <w:r w:rsidR="13B44A51">
        <w:rPr/>
        <w:t>)</w:t>
      </w:r>
    </w:p>
    <w:p xmlns:wp14="http://schemas.microsoft.com/office/word/2010/wordml" w:rsidR="007E7CCB" w:rsidRDefault="007E7CCB" w14:paraId="38BE187D" wp14:textId="77777777">
      <w:pPr>
        <w:numPr>
          <w:ilvl w:val="0"/>
          <w:numId w:val="35"/>
        </w:numPr>
        <w:rPr/>
      </w:pPr>
      <w:proofErr w:type="spellStart"/>
      <w:r w:rsidR="13B44A51">
        <w:rPr/>
        <w:t>Poikkeaman</w:t>
      </w:r>
      <w:proofErr w:type="spellEnd"/>
      <w:r w:rsidR="13B44A51">
        <w:rPr/>
        <w:t xml:space="preserve"> </w:t>
      </w:r>
      <w:proofErr w:type="spellStart"/>
      <w:r w:rsidR="13B44A51">
        <w:rPr/>
        <w:t>vaikutukset</w:t>
      </w:r>
      <w:proofErr w:type="spellEnd"/>
      <w:r w:rsidR="13B44A51">
        <w:rPr/>
        <w:t xml:space="preserve"> </w:t>
      </w:r>
      <w:proofErr w:type="spellStart"/>
      <w:r w:rsidR="13B44A51">
        <w:rPr/>
        <w:t>käyttöliittymään</w:t>
      </w:r>
      <w:proofErr w:type="spellEnd"/>
      <w:r w:rsidR="13B44A51">
        <w:rPr/>
        <w:t xml:space="preserve"> ja </w:t>
      </w:r>
      <w:proofErr w:type="spellStart"/>
      <w:r w:rsidR="13B44A51">
        <w:rPr/>
        <w:t>käytettävyyteen</w:t>
      </w:r>
      <w:proofErr w:type="spellEnd"/>
      <w:r w:rsidR="13B44A51">
        <w:rPr/>
        <w:t xml:space="preserve"> </w:t>
      </w:r>
    </w:p>
    <w:p xmlns:wp14="http://schemas.microsoft.com/office/word/2010/wordml" w:rsidR="007E7CCB" w:rsidP="13B44A51" w:rsidRDefault="007E7CCB" w14:paraId="6F4D641E" wp14:textId="77777777">
      <w:pPr>
        <w:pStyle w:val="Otsikko1"/>
        <w:numPr>
          <w:numId w:val="0"/>
        </w:numPr>
      </w:pPr>
      <w:proofErr w:type="spellStart"/>
      <w:r w:rsidR="13B44A51">
        <w:rPr/>
        <w:t>Harjoitustyön</w:t>
      </w:r>
      <w:proofErr w:type="spellEnd"/>
      <w:r w:rsidR="13B44A51">
        <w:rPr/>
        <w:t xml:space="preserve"> </w:t>
      </w:r>
      <w:proofErr w:type="spellStart"/>
      <w:r w:rsidR="13B44A51">
        <w:rPr/>
        <w:t>tekijöiden</w:t>
      </w:r>
      <w:proofErr w:type="spellEnd"/>
      <w:r w:rsidR="13B44A51">
        <w:rPr/>
        <w:t xml:space="preserve"> </w:t>
      </w:r>
      <w:proofErr w:type="spellStart"/>
      <w:r w:rsidR="13B44A51">
        <w:rPr/>
        <w:t>palautustiedot</w:t>
      </w:r>
      <w:proofErr w:type="spellEnd"/>
    </w:p>
    <w:p xmlns:wp14="http://schemas.microsoft.com/office/word/2010/wordml" w:rsidR="007E7CCB" w:rsidRDefault="007E7CCB" w14:paraId="46F33EF4" wp14:textId="77777777"/>
    <w:p xmlns:wp14="http://schemas.microsoft.com/office/word/2010/wordml" w:rsidR="007E7CCB" w:rsidRDefault="007E7CCB" w14:paraId="65CCC3E2" wp14:textId="77777777">
      <w:proofErr w:type="spellStart"/>
      <w:r w:rsidR="13B44A51">
        <w:rPr/>
        <w:t>Tekijän</w:t>
      </w:r>
      <w:proofErr w:type="spellEnd"/>
      <w:r w:rsidR="13B44A51">
        <w:rPr/>
        <w:t>/</w:t>
      </w:r>
      <w:proofErr w:type="spellStart"/>
      <w:r w:rsidR="13B44A51">
        <w:rPr/>
        <w:t>tekijöiden</w:t>
      </w:r>
      <w:proofErr w:type="spellEnd"/>
      <w:r w:rsidR="13B44A51">
        <w:rPr/>
        <w:t xml:space="preserve"> </w:t>
      </w:r>
      <w:proofErr w:type="spellStart"/>
      <w:r w:rsidR="13B44A51">
        <w:rPr/>
        <w:t>tiedot</w:t>
      </w:r>
      <w:proofErr w:type="spellEnd"/>
      <w:r w:rsidR="13B44A51">
        <w:rPr/>
        <w:t>:</w:t>
      </w:r>
    </w:p>
    <w:tbl>
      <w:tblPr>
        <w:tblW w:w="0" w:type="auto"/>
        <w:tblInd w:w="6" w:type="dxa"/>
        <w:tblLayout w:type="fixed"/>
        <w:tblLook w:val="0000" w:firstRow="0" w:lastRow="0" w:firstColumn="0" w:lastColumn="0" w:noHBand="0" w:noVBand="0"/>
      </w:tblPr>
      <w:tblGrid>
        <w:gridCol w:w="2817"/>
        <w:gridCol w:w="5596"/>
      </w:tblGrid>
      <w:tr xmlns:wp14="http://schemas.microsoft.com/office/word/2010/wordml" w:rsidR="007E7CCB" w:rsidTr="13B44A51" w14:paraId="7403A4F6" wp14:textId="77777777">
        <w:tc>
          <w:tcPr>
            <w:tcW w:w="2817"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007E7CCB" w:rsidRDefault="007E7CCB" w14:paraId="3015A54F" wp14:textId="77777777" wp14:noSpellErr="1">
            <w:r w:rsidR="13B44A51">
              <w:rPr/>
              <w:t>Nimi</w:t>
            </w:r>
          </w:p>
        </w:tc>
        <w:tc>
          <w:tcPr>
            <w:tcW w:w="5596"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007E7CCB" w:rsidRDefault="007E7CCB" w14:paraId="60F4EC4C" wp14:textId="77777777"/>
          <w:p w:rsidR="007E7CCB" w:rsidRDefault="007E7CCB" w14:paraId="6AF7957A" wp14:textId="77777777"/>
        </w:tc>
      </w:tr>
      <w:tr xmlns:wp14="http://schemas.microsoft.com/office/word/2010/wordml" w:rsidR="007E7CCB" w:rsidTr="13B44A51" w14:paraId="3680EF41" wp14:textId="77777777">
        <w:tc>
          <w:tcPr>
            <w:tcW w:w="2817"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007E7CCB" w:rsidRDefault="007E7CCB" w14:paraId="0D2C9FD0" wp14:textId="77777777">
            <w:r w:rsidR="13B44A51">
              <w:rPr/>
              <w:t xml:space="preserve">Hetu / </w:t>
            </w:r>
            <w:proofErr w:type="spellStart"/>
            <w:r w:rsidR="13B44A51">
              <w:rPr/>
              <w:t>op.numero</w:t>
            </w:r>
            <w:proofErr w:type="spellEnd"/>
          </w:p>
        </w:tc>
        <w:tc>
          <w:tcPr>
            <w:tcW w:w="5596"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007E7CCB" w:rsidRDefault="007E7CCB" w14:paraId="4874E6CF" wp14:textId="77777777"/>
          <w:p w:rsidR="007E7CCB" w:rsidRDefault="007E7CCB" w14:paraId="49184DAB" wp14:textId="77777777"/>
        </w:tc>
      </w:tr>
      <w:tr xmlns:wp14="http://schemas.microsoft.com/office/word/2010/wordml" w:rsidR="007E7CCB" w:rsidTr="13B44A51" w14:paraId="0950FE36" wp14:textId="77777777">
        <w:tc>
          <w:tcPr>
            <w:tcW w:w="2817"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007E7CCB" w:rsidRDefault="007E7CCB" w14:paraId="069F9299" wp14:textId="77777777">
            <w:proofErr w:type="spellStart"/>
            <w:r w:rsidR="13B44A51">
              <w:rPr/>
              <w:t>Tiedekunta</w:t>
            </w:r>
            <w:proofErr w:type="spellEnd"/>
            <w:r w:rsidR="13B44A51">
              <w:rPr/>
              <w:t xml:space="preserve"> ja </w:t>
            </w:r>
            <w:proofErr w:type="spellStart"/>
            <w:r w:rsidR="13B44A51">
              <w:rPr/>
              <w:t>laitos</w:t>
            </w:r>
            <w:proofErr w:type="spellEnd"/>
          </w:p>
          <w:p w:rsidR="007E7CCB" w:rsidRDefault="007E7CCB" w14:paraId="609362F0" wp14:textId="77777777">
            <w:r w:rsidR="13B44A51">
              <w:rPr/>
              <w:t>(</w:t>
            </w:r>
            <w:proofErr w:type="spellStart"/>
            <w:r w:rsidR="13B44A51">
              <w:rPr/>
              <w:t>Aloitusvuosi</w:t>
            </w:r>
            <w:proofErr w:type="spellEnd"/>
            <w:r w:rsidR="13B44A51">
              <w:rPr/>
              <w:t>)</w:t>
            </w:r>
          </w:p>
        </w:tc>
        <w:tc>
          <w:tcPr>
            <w:tcW w:w="5596"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007E7CCB" w:rsidRDefault="007E7CCB" w14:paraId="05399065" wp14:textId="77777777"/>
          <w:p w:rsidR="007E7CCB" w:rsidRDefault="007E7CCB" w14:paraId="151A3480" wp14:textId="77777777"/>
        </w:tc>
      </w:tr>
      <w:tr xmlns:wp14="http://schemas.microsoft.com/office/word/2010/wordml" w:rsidR="007E7CCB" w:rsidTr="13B44A51" w14:paraId="680148A2" wp14:textId="77777777">
        <w:tc>
          <w:tcPr>
            <w:tcW w:w="2817"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007E7CCB" w:rsidRDefault="007E7CCB" w14:paraId="7F5CC880" wp14:textId="77777777">
            <w:proofErr w:type="spellStart"/>
            <w:r w:rsidR="13B44A51">
              <w:rPr/>
              <w:t>Sähköpostiosoite</w:t>
            </w:r>
            <w:proofErr w:type="spellEnd"/>
          </w:p>
        </w:tc>
        <w:tc>
          <w:tcPr>
            <w:tcW w:w="5596" w:type="dxa"/>
            <w:tcBorders>
              <w:top w:val="single" w:color="000000" w:themeColor="text1" w:sz="1" w:space="0"/>
              <w:left w:val="single" w:color="000000" w:themeColor="text1" w:sz="1" w:space="0"/>
              <w:bottom w:val="single" w:color="000000" w:themeColor="text1" w:sz="1" w:space="0"/>
              <w:right w:val="single" w:color="000000" w:themeColor="text1" w:sz="1" w:space="0"/>
            </w:tcBorders>
            <w:shd w:val="clear" w:color="auto" w:fill="auto"/>
            <w:tcMar/>
          </w:tcPr>
          <w:p w:rsidR="007E7CCB" w:rsidRDefault="007E7CCB" w14:paraId="79BDD15F" wp14:textId="77777777"/>
          <w:p w:rsidR="007E7CCB" w:rsidRDefault="007E7CCB" w14:paraId="75733D64" wp14:textId="77777777"/>
        </w:tc>
      </w:tr>
    </w:tbl>
    <w:p xmlns:wp14="http://schemas.microsoft.com/office/word/2010/wordml" w:rsidR="007E7CCB" w:rsidRDefault="007E7CCB" w14:paraId="039031D1" wp14:textId="77777777"/>
    <w:p xmlns:wp14="http://schemas.microsoft.com/office/word/2010/wordml" w:rsidR="007E7CCB" w:rsidRDefault="007E7CCB" w14:paraId="30E77288" wp14:textId="77777777"/>
    <w:p xmlns:wp14="http://schemas.microsoft.com/office/word/2010/wordml" w:rsidR="007E7CCB" w:rsidRDefault="007E7CCB" w14:paraId="265D9395" wp14:textId="77777777">
      <w:pPr/>
    </w:p>
    <w:sectPr w:rsidR="007E7CCB">
      <w:type w:val="continuous"/>
      <w:pgSz w:w="11906" w:h="16838" w:orient="portrait"/>
      <w:pgMar w:top="1134"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23F9D" w:rsidRDefault="00E23F9D" w14:paraId="3EB7CEF5" wp14:textId="77777777">
      <w:pPr>
        <w:spacing w:after="0"/>
      </w:pPr>
      <w:r>
        <w:separator/>
      </w:r>
    </w:p>
  </w:endnote>
  <w:endnote w:type="continuationSeparator" w:id="0">
    <w:p xmlns:wp14="http://schemas.microsoft.com/office/word/2010/wordml" w:rsidR="00E23F9D" w:rsidRDefault="00E23F9D" w14:paraId="50428A9E" wp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52477" w:rsidRDefault="00D52477" w14:paraId="250ACA44"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52477" w:rsidRDefault="00D52477" w14:paraId="01E7F51C" wp14:textId="7777777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52477" w:rsidRDefault="00D52477" w14:paraId="3A811336" wp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E7CCB" w:rsidRDefault="007E7CCB" w14:paraId="4E19211C" wp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E7CCB" w:rsidRDefault="007E7CCB" w14:paraId="19FACC9C" wp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E7CCB" w:rsidRDefault="007E7CCB" w14:paraId="507C6FF5"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23F9D" w:rsidRDefault="00E23F9D" w14:paraId="60AA905A" wp14:textId="77777777">
      <w:pPr>
        <w:spacing w:after="0"/>
      </w:pPr>
      <w:r>
        <w:separator/>
      </w:r>
    </w:p>
  </w:footnote>
  <w:footnote w:type="continuationSeparator" w:id="0">
    <w:p xmlns:wp14="http://schemas.microsoft.com/office/word/2010/wordml" w:rsidR="00E23F9D" w:rsidRDefault="00E23F9D" w14:paraId="7A5F65A2" wp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52477" w:rsidRDefault="00D52477" w14:paraId="78AEBFA0" wp14:textId="77777777">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52477" w:rsidRDefault="00D52477" w14:paraId="0919BFFE" wp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E7CCB" w:rsidRDefault="007E7CCB" w14:paraId="25B1260F" wp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E7CCB" w:rsidRDefault="007E7CCB" w14:paraId="57FCA404" wp14:textId="77777777">
    <w:pPr>
      <w:pStyle w:val="Yltunniste"/>
      <w:jc w:val="right"/>
    </w:pPr>
    <w:r>
      <w:rPr>
        <w:rStyle w:val="Sivunumero"/>
      </w:rPr>
      <w:fldChar w:fldCharType="begin"/>
    </w:r>
    <w:r>
      <w:rPr>
        <w:rStyle w:val="Sivunumero"/>
      </w:rPr>
      <w:instrText xml:space="preserve"> PAGE </w:instrText>
    </w:r>
    <w:r>
      <w:rPr>
        <w:rStyle w:val="Sivunumero"/>
      </w:rPr>
      <w:fldChar w:fldCharType="separate"/>
    </w:r>
    <w:r w:rsidR="00E031AB">
      <w:rPr>
        <w:rStyle w:val="Sivunumero"/>
        <w:noProof/>
      </w:rPr>
      <w:t>5</w:t>
    </w:r>
    <w:r>
      <w:rPr>
        <w:rStyle w:val="Sivunumero"/>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E7CCB" w:rsidRDefault="007E7CCB" w14:paraId="561E12BF"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0"/>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11"/>
    <w:lvl w:ilvl="0">
      <w:start w:val="1"/>
      <w:numFmt w:val="bullet"/>
      <w:lvlText w:val=""/>
      <w:lvlJc w:val="left"/>
      <w:pPr>
        <w:tabs>
          <w:tab w:val="num" w:pos="491"/>
        </w:tabs>
        <w:ind w:left="321" w:firstLine="76"/>
      </w:pPr>
      <w:rPr>
        <w:rFonts w:ascii="Symbol" w:hAnsi="Symbol" w:cs="Wingdings"/>
      </w:rPr>
    </w:lvl>
  </w:abstractNum>
  <w:abstractNum w:abstractNumId="3" w15:restartNumberingAfterBreak="0">
    <w:nsid w:val="00000004"/>
    <w:multiLevelType w:val="singleLevel"/>
    <w:tmpl w:val="00000004"/>
    <w:name w:val="WW8Num13"/>
    <w:lvl w:ilvl="0">
      <w:start w:val="1"/>
      <w:numFmt w:val="decimal"/>
      <w:lvlText w:val="%1."/>
      <w:lvlJc w:val="left"/>
      <w:pPr>
        <w:tabs>
          <w:tab w:val="num" w:pos="757"/>
        </w:tabs>
        <w:ind w:left="757" w:hanging="360"/>
      </w:pPr>
    </w:lvl>
  </w:abstractNum>
  <w:abstractNum w:abstractNumId="4" w15:restartNumberingAfterBreak="0">
    <w:nsid w:val="00000005"/>
    <w:multiLevelType w:val="singleLevel"/>
    <w:tmpl w:val="00000005"/>
    <w:name w:val="WW8Num20"/>
    <w:lvl w:ilvl="0">
      <w:start w:val="1"/>
      <w:numFmt w:val="decimal"/>
      <w:lvlText w:val="Taulukko %1."/>
      <w:lvlJc w:val="left"/>
      <w:pPr>
        <w:tabs>
          <w:tab w:val="num" w:pos="567"/>
        </w:tabs>
        <w:ind w:left="851" w:hanging="851"/>
      </w:pPr>
      <w:rPr>
        <w:rFonts w:ascii="Arial" w:hAnsi="Arial" w:cs="Arial"/>
        <w:b/>
        <w:bCs/>
        <w:i w:val="0"/>
        <w:iCs w:val="0"/>
        <w:sz w:val="20"/>
        <w:szCs w:val="20"/>
      </w:rPr>
    </w:lvl>
  </w:abstractNum>
  <w:abstractNum w:abstractNumId="5" w15:restartNumberingAfterBreak="0">
    <w:nsid w:val="00000006"/>
    <w:multiLevelType w:val="singleLevel"/>
    <w:tmpl w:val="00000006"/>
    <w:name w:val="WW8Num28"/>
    <w:lvl w:ilvl="0">
      <w:start w:val="1"/>
      <w:numFmt w:val="decimal"/>
      <w:lvlText w:val="Kuva %1."/>
      <w:lvlJc w:val="left"/>
      <w:pPr>
        <w:tabs>
          <w:tab w:val="num" w:pos="964"/>
        </w:tabs>
        <w:ind w:left="964" w:hanging="964"/>
      </w:pPr>
      <w:rPr>
        <w:rFonts w:ascii="Arial" w:hAnsi="Arial" w:cs="Arial"/>
        <w:b/>
        <w:bCs/>
        <w:i w:val="0"/>
        <w:iCs w:val="0"/>
        <w:sz w:val="20"/>
        <w:szCs w:val="20"/>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2"/>
    <w:multiLevelType w:val="multilevel"/>
    <w:tmpl w:val="0000001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00000013"/>
    <w:multiLevelType w:val="multilevel"/>
    <w:tmpl w:val="0000001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4"/>
    <w:multiLevelType w:val="multilevel"/>
    <w:tmpl w:val="0000001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5"/>
    <w:multiLevelType w:val="multilevel"/>
    <w:tmpl w:val="00000015"/>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1" w15:restartNumberingAfterBreak="0">
    <w:nsid w:val="00000016"/>
    <w:multiLevelType w:val="multilevel"/>
    <w:tmpl w:val="000000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0000017"/>
    <w:multiLevelType w:val="multilevel"/>
    <w:tmpl w:val="0000001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15:restartNumberingAfterBreak="0">
    <w:nsid w:val="00000018"/>
    <w:multiLevelType w:val="multilevel"/>
    <w:tmpl w:val="0000001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00000019"/>
    <w:multiLevelType w:val="multilevel"/>
    <w:tmpl w:val="0000001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5" w15:restartNumberingAfterBreak="0">
    <w:nsid w:val="0000001A"/>
    <w:multiLevelType w:val="multilevel"/>
    <w:tmpl w:val="0000001A"/>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6" w15:restartNumberingAfterBreak="0">
    <w:nsid w:val="0000001B"/>
    <w:multiLevelType w:val="multilevel"/>
    <w:tmpl w:val="0000001B"/>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7" w15:restartNumberingAfterBreak="0">
    <w:nsid w:val="0000001C"/>
    <w:multiLevelType w:val="multilevel"/>
    <w:tmpl w:val="0000001C"/>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8" w15:restartNumberingAfterBreak="0">
    <w:nsid w:val="0000001D"/>
    <w:multiLevelType w:val="multilevel"/>
    <w:tmpl w:val="0000001D"/>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9" w15:restartNumberingAfterBreak="0">
    <w:nsid w:val="0000001E"/>
    <w:multiLevelType w:val="multilevel"/>
    <w:tmpl w:val="0000001E"/>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15:restartNumberingAfterBreak="0">
    <w:nsid w:val="0000001F"/>
    <w:multiLevelType w:val="multilevel"/>
    <w:tmpl w:val="0000001F"/>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15:restartNumberingAfterBreak="0">
    <w:nsid w:val="00000020"/>
    <w:multiLevelType w:val="multilevel"/>
    <w:tmpl w:val="00000020"/>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2" w15:restartNumberingAfterBreak="0">
    <w:nsid w:val="00000021"/>
    <w:multiLevelType w:val="multilevel"/>
    <w:tmpl w:val="000000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3" w15:restartNumberingAfterBreak="0">
    <w:nsid w:val="00000022"/>
    <w:multiLevelType w:val="multilevel"/>
    <w:tmpl w:val="00000022"/>
    <w:lvl w:ilvl="0">
      <w:start w:val="1"/>
      <w:numFmt w:val="bullet"/>
      <w:lvlText w:val=""/>
      <w:lvlJc w:val="left"/>
      <w:pPr>
        <w:tabs>
          <w:tab w:val="num" w:pos="360"/>
        </w:tabs>
        <w:ind w:left="360" w:hanging="360"/>
      </w:pPr>
      <w:rPr>
        <w:rFonts w:ascii="Wingdings 2" w:hAnsi="Wingdings 2"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4" w15:restartNumberingAfterBreak="0">
    <w:nsid w:val="00000023"/>
    <w:multiLevelType w:val="multilevel"/>
    <w:tmpl w:val="0000002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4"/>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19"/>
    <w:rsid w:val="0009039C"/>
    <w:rsid w:val="00093E63"/>
    <w:rsid w:val="000D4530"/>
    <w:rsid w:val="000E287A"/>
    <w:rsid w:val="00114791"/>
    <w:rsid w:val="0013409E"/>
    <w:rsid w:val="001B7B04"/>
    <w:rsid w:val="001F6E23"/>
    <w:rsid w:val="002046A5"/>
    <w:rsid w:val="00344BF9"/>
    <w:rsid w:val="004704F3"/>
    <w:rsid w:val="00516155"/>
    <w:rsid w:val="005A64F5"/>
    <w:rsid w:val="00712597"/>
    <w:rsid w:val="007B60B2"/>
    <w:rsid w:val="007E7CCB"/>
    <w:rsid w:val="008D29E4"/>
    <w:rsid w:val="00916233"/>
    <w:rsid w:val="009D3641"/>
    <w:rsid w:val="00A03399"/>
    <w:rsid w:val="00A270E9"/>
    <w:rsid w:val="00AD23FB"/>
    <w:rsid w:val="00B623E6"/>
    <w:rsid w:val="00BC4519"/>
    <w:rsid w:val="00BC5C32"/>
    <w:rsid w:val="00BC6145"/>
    <w:rsid w:val="00C77C36"/>
    <w:rsid w:val="00D45EC0"/>
    <w:rsid w:val="00D52477"/>
    <w:rsid w:val="00D57E59"/>
    <w:rsid w:val="00DD0E9B"/>
    <w:rsid w:val="00DD785D"/>
    <w:rsid w:val="00DF723F"/>
    <w:rsid w:val="00E031AB"/>
    <w:rsid w:val="00E23F9D"/>
    <w:rsid w:val="00E73CE0"/>
    <w:rsid w:val="00E8438F"/>
    <w:rsid w:val="00F26CC1"/>
    <w:rsid w:val="00F3608B"/>
    <w:rsid w:val="00F81537"/>
    <w:rsid w:val="00FD2EE7"/>
    <w:rsid w:val="00FD4423"/>
    <w:rsid w:val="00FE7598"/>
    <w:rsid w:val="00FE7D65"/>
    <w:rsid w:val="13B44A51"/>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714C0A54-4623-48B3-A1F2-5247326DCBF8}"/>
  <w14:docId w14:val="04FB5F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fi-FI"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ali" w:default="1">
    <w:name w:val="Normal"/>
    <w:qFormat/>
    <w:pPr>
      <w:suppressAutoHyphens/>
      <w:autoSpaceDE w:val="0"/>
      <w:spacing w:after="240"/>
      <w:jc w:val="both"/>
    </w:pPr>
    <w:rPr>
      <w:sz w:val="24"/>
      <w:szCs w:val="24"/>
      <w:lang w:val="en-US" w:eastAsia="ar-SA"/>
    </w:rPr>
  </w:style>
  <w:style w:type="paragraph" w:styleId="Otsikko1">
    <w:name w:val="heading 1"/>
    <w:basedOn w:val="Normaali"/>
    <w:next w:val="Normaali"/>
    <w:qFormat/>
    <w:pPr>
      <w:keepNext/>
      <w:pageBreakBefore/>
      <w:numPr>
        <w:numId w:val="1"/>
      </w:numPr>
      <w:spacing w:before="960" w:after="480"/>
      <w:jc w:val="left"/>
      <w:outlineLvl w:val="0"/>
    </w:pPr>
    <w:rPr>
      <w:rFonts w:ascii="Arial" w:hAnsi="Arial" w:cs="Arial"/>
      <w:sz w:val="36"/>
      <w:szCs w:val="36"/>
    </w:rPr>
  </w:style>
  <w:style w:type="paragraph" w:styleId="Otsikko2">
    <w:name w:val="heading 2"/>
    <w:basedOn w:val="Normaali"/>
    <w:next w:val="Normaali"/>
    <w:qFormat/>
    <w:pPr>
      <w:keepNext/>
      <w:keepLines/>
      <w:numPr>
        <w:ilvl w:val="1"/>
        <w:numId w:val="1"/>
      </w:numPr>
      <w:tabs>
        <w:tab w:val="left" w:pos="5670"/>
      </w:tabs>
      <w:spacing w:before="240"/>
      <w:outlineLvl w:val="1"/>
    </w:pPr>
    <w:rPr>
      <w:rFonts w:ascii="Arial" w:hAnsi="Arial" w:cs="Arial"/>
      <w:sz w:val="28"/>
      <w:szCs w:val="28"/>
    </w:rPr>
  </w:style>
  <w:style w:type="paragraph" w:styleId="Otsikko3">
    <w:name w:val="heading 3"/>
    <w:basedOn w:val="Otsikko2"/>
    <w:next w:val="Normaali"/>
    <w:qFormat/>
    <w:pPr>
      <w:numPr>
        <w:ilvl w:val="2"/>
      </w:numPr>
      <w:tabs>
        <w:tab w:val="clear" w:pos="5670"/>
      </w:tabs>
      <w:outlineLvl w:val="2"/>
    </w:pPr>
  </w:style>
  <w:style w:type="paragraph" w:styleId="Otsikko4">
    <w:name w:val="heading 4"/>
    <w:basedOn w:val="Otsikko3"/>
    <w:next w:val="Normaali"/>
    <w:qFormat/>
    <w:pPr>
      <w:numPr>
        <w:ilvl w:val="0"/>
        <w:numId w:val="0"/>
      </w:numPr>
      <w:outlineLvl w:val="3"/>
    </w:pPr>
    <w:rPr>
      <w:i/>
      <w:iCs/>
      <w:sz w:val="24"/>
      <w:szCs w:val="24"/>
    </w:rPr>
  </w:style>
  <w:style w:type="paragraph" w:styleId="Otsikko5">
    <w:name w:val="heading 5"/>
    <w:basedOn w:val="Otsikko4"/>
    <w:next w:val="Normaali"/>
    <w:qFormat/>
    <w:pPr>
      <w:numPr>
        <w:ilvl w:val="4"/>
        <w:numId w:val="1"/>
      </w:numPr>
      <w:outlineLvl w:val="4"/>
    </w:pPr>
  </w:style>
  <w:style w:type="paragraph" w:styleId="Otsikko6">
    <w:name w:val="heading 6"/>
    <w:basedOn w:val="Normaali"/>
    <w:next w:val="Normaali"/>
    <w:qFormat/>
    <w:pPr>
      <w:numPr>
        <w:ilvl w:val="5"/>
        <w:numId w:val="1"/>
      </w:numPr>
      <w:spacing w:before="240" w:after="60"/>
      <w:outlineLvl w:val="5"/>
    </w:pPr>
    <w:rPr>
      <w:b/>
      <w:bCs/>
      <w:sz w:val="22"/>
      <w:szCs w:val="22"/>
    </w:rPr>
  </w:style>
  <w:style w:type="paragraph" w:styleId="Otsikko7">
    <w:name w:val="heading 7"/>
    <w:basedOn w:val="Normaali"/>
    <w:next w:val="Normaali"/>
    <w:qFormat/>
    <w:pPr>
      <w:numPr>
        <w:ilvl w:val="6"/>
        <w:numId w:val="1"/>
      </w:numPr>
      <w:spacing w:before="240" w:after="60"/>
      <w:outlineLvl w:val="6"/>
    </w:pPr>
  </w:style>
  <w:style w:type="paragraph" w:styleId="Otsikko8">
    <w:name w:val="heading 8"/>
    <w:basedOn w:val="Normaali"/>
    <w:next w:val="Normaali"/>
    <w:qFormat/>
    <w:pPr>
      <w:numPr>
        <w:ilvl w:val="7"/>
        <w:numId w:val="1"/>
      </w:numPr>
      <w:spacing w:before="240" w:after="60"/>
      <w:outlineLvl w:val="7"/>
    </w:pPr>
    <w:rPr>
      <w:i/>
      <w:iCs/>
    </w:rPr>
  </w:style>
  <w:style w:type="paragraph" w:styleId="Otsikko9">
    <w:name w:val="heading 9"/>
    <w:basedOn w:val="Normaali"/>
    <w:next w:val="Normaali"/>
    <w:qFormat/>
    <w:pPr>
      <w:numPr>
        <w:ilvl w:val="8"/>
        <w:numId w:val="1"/>
      </w:numPr>
      <w:spacing w:before="240" w:after="60"/>
      <w:outlineLvl w:val="8"/>
    </w:pPr>
    <w:rPr>
      <w:rFonts w:ascii="Arial" w:hAnsi="Arial" w:cs="Arial"/>
      <w:sz w:val="22"/>
      <w:szCs w:val="22"/>
    </w:rPr>
  </w:style>
  <w:style w:type="character" w:styleId="Kappaleenoletusfontti" w:default="1">
    <w:name w:val="Default Paragraph Font"/>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WW8Num5z0" w:customStyle="1">
    <w:name w:val="WW8Num5z0"/>
    <w:rPr>
      <w:rFonts w:ascii="Symbol" w:hAnsi="Symbol" w:cs="Symbol"/>
    </w:rPr>
  </w:style>
  <w:style w:type="character" w:styleId="WW8Num6z0" w:customStyle="1">
    <w:name w:val="WW8Num6z0"/>
    <w:rPr>
      <w:rFonts w:ascii="Symbol" w:hAnsi="Symbol" w:cs="Symbol"/>
    </w:rPr>
  </w:style>
  <w:style w:type="character" w:styleId="WW8Num7z0" w:customStyle="1">
    <w:name w:val="WW8Num7z0"/>
    <w:rPr>
      <w:rFonts w:ascii="Symbol" w:hAnsi="Symbol" w:cs="Symbol"/>
    </w:rPr>
  </w:style>
  <w:style w:type="character" w:styleId="WW8Num8z0" w:customStyle="1">
    <w:name w:val="WW8Num8z0"/>
    <w:rPr>
      <w:rFonts w:ascii="Symbol" w:hAnsi="Symbol" w:cs="Symbol"/>
    </w:rPr>
  </w:style>
  <w:style w:type="character" w:styleId="WW8Num10z0" w:customStyle="1">
    <w:name w:val="WW8Num10z0"/>
    <w:rPr>
      <w:rFonts w:ascii="Symbol" w:hAnsi="Symbol" w:cs="Symbol"/>
    </w:rPr>
  </w:style>
  <w:style w:type="character" w:styleId="WW8Num11z0" w:customStyle="1">
    <w:name w:val="WW8Num11z0"/>
    <w:rPr>
      <w:rFonts w:ascii="Symbol" w:hAnsi="Symbol" w:cs="Wingdings"/>
    </w:rPr>
  </w:style>
  <w:style w:type="character" w:styleId="WW8Num11z1" w:customStyle="1">
    <w:name w:val="WW8Num11z1"/>
    <w:rPr>
      <w:rFonts w:ascii="Courier New" w:hAnsi="Courier New" w:cs="Courier New"/>
    </w:rPr>
  </w:style>
  <w:style w:type="character" w:styleId="WW8Num11z2" w:customStyle="1">
    <w:name w:val="WW8Num11z2"/>
    <w:rPr>
      <w:rFonts w:ascii="Wingdings" w:hAnsi="Wingdings"/>
    </w:rPr>
  </w:style>
  <w:style w:type="character" w:styleId="WW8Num11z3" w:customStyle="1">
    <w:name w:val="WW8Num11z3"/>
    <w:rPr>
      <w:rFonts w:ascii="Symbol" w:hAnsi="Symbol"/>
    </w:rPr>
  </w:style>
  <w:style w:type="character" w:styleId="WW8Num13z1" w:customStyle="1">
    <w:name w:val="WW8Num13z1"/>
    <w:rPr>
      <w:rFonts w:ascii="Courier New" w:hAnsi="Courier New" w:cs="Courier New"/>
    </w:rPr>
  </w:style>
  <w:style w:type="character" w:styleId="WW8Num13z2" w:customStyle="1">
    <w:name w:val="WW8Num13z2"/>
    <w:rPr>
      <w:rFonts w:ascii="Wingdings" w:hAnsi="Wingdings" w:cs="Wingdings"/>
    </w:rPr>
  </w:style>
  <w:style w:type="character" w:styleId="WW8Num13z3" w:customStyle="1">
    <w:name w:val="WW8Num13z3"/>
    <w:rPr>
      <w:rFonts w:ascii="Symbol" w:hAnsi="Symbol" w:cs="Symbol"/>
    </w:rPr>
  </w:style>
  <w:style w:type="character" w:styleId="WW8Num15z0" w:customStyle="1">
    <w:name w:val="WW8Num15z0"/>
    <w:rPr>
      <w:rFonts w:ascii="Wingdings" w:hAnsi="Wingdings" w:cs="Wingdings"/>
    </w:rPr>
  </w:style>
  <w:style w:type="character" w:styleId="WW8Num15z1" w:customStyle="1">
    <w:name w:val="WW8Num15z1"/>
    <w:rPr>
      <w:rFonts w:ascii="Courier New" w:hAnsi="Courier New" w:cs="Courier New"/>
    </w:rPr>
  </w:style>
  <w:style w:type="character" w:styleId="WW8Num15z3" w:customStyle="1">
    <w:name w:val="WW8Num15z3"/>
    <w:rPr>
      <w:rFonts w:ascii="Symbol" w:hAnsi="Symbol" w:cs="Symbol"/>
    </w:rPr>
  </w:style>
  <w:style w:type="character" w:styleId="WW8Num16z0" w:customStyle="1">
    <w:name w:val="WW8Num16z0"/>
    <w:rPr>
      <w:rFonts w:ascii="Arial" w:hAnsi="Arial" w:cs="Arial"/>
      <w:b/>
      <w:bCs/>
      <w:i w:val="0"/>
      <w:iCs w:val="0"/>
      <w:sz w:val="20"/>
      <w:szCs w:val="20"/>
    </w:rPr>
  </w:style>
  <w:style w:type="character" w:styleId="WW8Num17z0" w:customStyle="1">
    <w:name w:val="WW8Num17z0"/>
    <w:rPr>
      <w:rFonts w:ascii="Arial" w:hAnsi="Arial" w:cs="Arial"/>
      <w:b/>
      <w:bCs/>
      <w:i w:val="0"/>
      <w:iCs w:val="0"/>
      <w:sz w:val="20"/>
      <w:szCs w:val="20"/>
    </w:rPr>
  </w:style>
  <w:style w:type="character" w:styleId="WW8Num20z0" w:customStyle="1">
    <w:name w:val="WW8Num20z0"/>
    <w:rPr>
      <w:rFonts w:ascii="Arial" w:hAnsi="Arial" w:cs="Arial"/>
      <w:b/>
      <w:bCs/>
      <w:i w:val="0"/>
      <w:iCs w:val="0"/>
      <w:sz w:val="20"/>
      <w:szCs w:val="20"/>
    </w:rPr>
  </w:style>
  <w:style w:type="character" w:styleId="WW8Num21z0" w:customStyle="1">
    <w:name w:val="WW8Num21z0"/>
    <w:rPr>
      <w:rFonts w:ascii="Arial" w:hAnsi="Arial" w:cs="Arial"/>
      <w:b/>
      <w:bCs/>
      <w:i w:val="0"/>
      <w:iCs w:val="0"/>
      <w:sz w:val="20"/>
      <w:szCs w:val="20"/>
    </w:rPr>
  </w:style>
  <w:style w:type="character" w:styleId="WW8Num22z0" w:customStyle="1">
    <w:name w:val="WW8Num22z0"/>
    <w:rPr>
      <w:rFonts w:ascii="Arial" w:hAnsi="Arial" w:cs="Arial"/>
      <w:b/>
      <w:bCs/>
      <w:i w:val="0"/>
      <w:iCs w:val="0"/>
      <w:sz w:val="20"/>
      <w:szCs w:val="20"/>
    </w:rPr>
  </w:style>
  <w:style w:type="character" w:styleId="WW8Num27z0" w:customStyle="1">
    <w:name w:val="WW8Num27z0"/>
    <w:rPr>
      <w:rFonts w:ascii="Arial" w:hAnsi="Arial" w:cs="Arial"/>
      <w:b/>
      <w:bCs/>
      <w:i w:val="0"/>
      <w:iCs w:val="0"/>
      <w:sz w:val="20"/>
      <w:szCs w:val="20"/>
    </w:rPr>
  </w:style>
  <w:style w:type="character" w:styleId="WW8Num28z0" w:customStyle="1">
    <w:name w:val="WW8Num28z0"/>
    <w:rPr>
      <w:rFonts w:ascii="Arial" w:hAnsi="Arial" w:cs="Arial"/>
      <w:b/>
      <w:bCs/>
      <w:i w:val="0"/>
      <w:iCs w:val="0"/>
      <w:sz w:val="20"/>
      <w:szCs w:val="20"/>
    </w:rPr>
  </w:style>
  <w:style w:type="character" w:styleId="WW8Num29z0" w:customStyle="1">
    <w:name w:val="WW8Num29z0"/>
    <w:rPr>
      <w:rFonts w:ascii="Arial" w:hAnsi="Arial" w:cs="Arial"/>
      <w:b/>
      <w:bCs/>
      <w:i w:val="0"/>
      <w:iCs w:val="0"/>
      <w:sz w:val="20"/>
      <w:szCs w:val="20"/>
    </w:rPr>
  </w:style>
  <w:style w:type="character" w:styleId="WW8Num30z0" w:customStyle="1">
    <w:name w:val="WW8Num30z0"/>
    <w:rPr>
      <w:rFonts w:ascii="Arial" w:hAnsi="Arial" w:cs="Arial"/>
      <w:b/>
      <w:bCs/>
      <w:i w:val="0"/>
      <w:iCs w:val="0"/>
      <w:sz w:val="20"/>
      <w:szCs w:val="20"/>
    </w:rPr>
  </w:style>
  <w:style w:type="character" w:styleId="WW8Num31z0" w:customStyle="1">
    <w:name w:val="WW8Num31z0"/>
    <w:rPr>
      <w:rFonts w:ascii="Arial" w:hAnsi="Arial" w:cs="Arial"/>
      <w:b/>
      <w:bCs/>
      <w:i w:val="0"/>
      <w:iCs w:val="0"/>
      <w:sz w:val="20"/>
      <w:szCs w:val="20"/>
    </w:rPr>
  </w:style>
  <w:style w:type="character" w:styleId="WW8Num33z0" w:customStyle="1">
    <w:name w:val="WW8Num33z0"/>
    <w:rPr>
      <w:rFonts w:ascii="Arial" w:hAnsi="Arial" w:cs="Arial"/>
      <w:b/>
      <w:bCs/>
      <w:i w:val="0"/>
      <w:iCs w:val="0"/>
      <w:sz w:val="20"/>
      <w:szCs w:val="20"/>
    </w:rPr>
  </w:style>
  <w:style w:type="character" w:styleId="WW8Num34z0" w:customStyle="1">
    <w:name w:val="WW8Num34z0"/>
    <w:rPr>
      <w:b/>
      <w:bCs/>
      <w:i w:val="0"/>
      <w:iCs w:val="0"/>
      <w:sz w:val="20"/>
      <w:szCs w:val="20"/>
    </w:rPr>
  </w:style>
  <w:style w:type="character" w:styleId="WW8Num36z0" w:customStyle="1">
    <w:name w:val="WW8Num36z0"/>
    <w:rPr>
      <w:rFonts w:ascii="Arial" w:hAnsi="Arial" w:cs="Arial"/>
      <w:sz w:val="20"/>
      <w:szCs w:val="20"/>
    </w:rPr>
  </w:style>
  <w:style w:type="character" w:styleId="WW8Num37z0" w:customStyle="1">
    <w:name w:val="WW8Num37z0"/>
    <w:rPr>
      <w:rFonts w:ascii="Arial" w:hAnsi="Arial" w:cs="Arial"/>
      <w:b/>
      <w:bCs/>
      <w:i w:val="0"/>
      <w:iCs w:val="0"/>
      <w:sz w:val="20"/>
      <w:szCs w:val="20"/>
    </w:rPr>
  </w:style>
  <w:style w:type="character" w:styleId="DefaultParagraphFont" w:customStyle="1">
    <w:name w:val="Default Paragraph Font0"/>
  </w:style>
  <w:style w:type="character" w:styleId="EndnoteCharacters" w:customStyle="1">
    <w:name w:val="Endnote Characters"/>
    <w:rPr>
      <w:vertAlign w:val="superscript"/>
    </w:rPr>
  </w:style>
  <w:style w:type="character" w:styleId="FootnoteCharacters" w:customStyle="1">
    <w:name w:val="Footnote Characters"/>
    <w:rPr>
      <w:position w:val="6"/>
      <w:sz w:val="16"/>
      <w:szCs w:val="16"/>
    </w:rPr>
  </w:style>
  <w:style w:type="character" w:styleId="Sivunumero">
    <w:name w:val="page number"/>
    <w:basedOn w:val="DefaultParagraphFont"/>
  </w:style>
  <w:style w:type="character" w:styleId="Emphasized" w:customStyle="1">
    <w:name w:val="Emphasized"/>
    <w:rPr>
      <w:i/>
      <w:lang w:val="fi-FI"/>
    </w:rPr>
  </w:style>
  <w:style w:type="character" w:styleId="Hyperlinkki">
    <w:name w:val="Hyperlink"/>
    <w:rPr>
      <w:color w:val="0000FF"/>
      <w:u w:val="single"/>
    </w:rPr>
  </w:style>
  <w:style w:type="character" w:styleId="Alaviitteenviite">
    <w:name w:val="footnote reference"/>
    <w:rPr>
      <w:vertAlign w:val="superscript"/>
    </w:rPr>
  </w:style>
  <w:style w:type="character" w:styleId="Bullets" w:customStyle="1">
    <w:name w:val="Bullets"/>
    <w:rPr>
      <w:rFonts w:ascii="OpenSymbol" w:hAnsi="OpenSymbol" w:eastAsia="OpenSymbol" w:cs="OpenSymbol"/>
    </w:rPr>
  </w:style>
  <w:style w:type="character" w:styleId="NumberingSymbols" w:customStyle="1">
    <w:name w:val="Numbering Symbols"/>
  </w:style>
  <w:style w:type="paragraph" w:styleId="Heading" w:customStyle="1">
    <w:name w:val="Heading"/>
    <w:basedOn w:val="Normaali"/>
    <w:next w:val="Leipteksti"/>
    <w:pPr>
      <w:keepNext/>
      <w:spacing w:before="240" w:after="120"/>
    </w:pPr>
    <w:rPr>
      <w:rFonts w:ascii="Arial" w:hAnsi="Arial" w:eastAsia="Arial Unicode MS" w:cs="Arial Unicode MS"/>
      <w:sz w:val="28"/>
      <w:szCs w:val="28"/>
    </w:rPr>
  </w:style>
  <w:style w:type="paragraph" w:styleId="Leipteksti">
    <w:name w:val="Body Text"/>
    <w:basedOn w:val="Normaali"/>
    <w:pPr>
      <w:spacing w:after="120"/>
    </w:pPr>
  </w:style>
  <w:style w:type="paragraph" w:styleId="Luettelo">
    <w:name w:val="List"/>
    <w:basedOn w:val="Normaali"/>
    <w:pPr>
      <w:ind w:left="283" w:hanging="283"/>
    </w:pPr>
  </w:style>
  <w:style w:type="paragraph" w:styleId="Caption" w:customStyle="1">
    <w:name w:val="Caption"/>
    <w:basedOn w:val="Normaali"/>
    <w:pPr>
      <w:suppressLineNumbers/>
      <w:spacing w:before="120" w:after="120"/>
    </w:pPr>
    <w:rPr>
      <w:i/>
      <w:iCs/>
    </w:rPr>
  </w:style>
  <w:style w:type="paragraph" w:styleId="Index" w:customStyle="1">
    <w:name w:val="Index"/>
    <w:basedOn w:val="Normaali"/>
    <w:pPr>
      <w:suppressLineNumbers/>
    </w:pPr>
  </w:style>
  <w:style w:type="paragraph" w:styleId="Sisluet5">
    <w:name w:val="toc 5"/>
    <w:basedOn w:val="Normaali"/>
    <w:next w:val="Normaali"/>
    <w:pPr>
      <w:tabs>
        <w:tab w:val="left" w:leader="dot" w:pos="8079"/>
        <w:tab w:val="right" w:pos="8505"/>
      </w:tabs>
      <w:ind w:left="2835" w:right="850"/>
    </w:pPr>
  </w:style>
  <w:style w:type="paragraph" w:styleId="Sisluet4">
    <w:name w:val="toc 4"/>
    <w:basedOn w:val="Normaali"/>
    <w:next w:val="Normaali"/>
    <w:pPr>
      <w:tabs>
        <w:tab w:val="left" w:pos="2835"/>
        <w:tab w:val="right" w:leader="dot" w:pos="8504"/>
      </w:tabs>
      <w:spacing w:after="0"/>
      <w:ind w:left="2211" w:right="567" w:hanging="737"/>
    </w:pPr>
  </w:style>
  <w:style w:type="paragraph" w:styleId="Sisluet3">
    <w:name w:val="toc 3"/>
    <w:basedOn w:val="Normaali"/>
    <w:next w:val="Normaali"/>
    <w:pPr>
      <w:tabs>
        <w:tab w:val="right" w:leader="dot" w:pos="8504"/>
      </w:tabs>
      <w:spacing w:after="0"/>
      <w:ind w:left="1474" w:right="567" w:hanging="680"/>
    </w:pPr>
  </w:style>
  <w:style w:type="paragraph" w:styleId="Sisluet2">
    <w:name w:val="toc 2"/>
    <w:basedOn w:val="Normaali"/>
    <w:next w:val="Normaali"/>
    <w:pPr>
      <w:tabs>
        <w:tab w:val="right" w:leader="dot" w:pos="8504"/>
      </w:tabs>
      <w:spacing w:after="0"/>
      <w:ind w:left="794" w:right="567" w:hanging="510"/>
    </w:pPr>
  </w:style>
  <w:style w:type="paragraph" w:styleId="Sisluet1">
    <w:name w:val="toc 1"/>
    <w:basedOn w:val="Normaali"/>
    <w:next w:val="Normaali"/>
    <w:pPr>
      <w:tabs>
        <w:tab w:val="right" w:leader="dot" w:pos="8504"/>
      </w:tabs>
      <w:spacing w:after="0"/>
      <w:ind w:left="284" w:right="567" w:hanging="284"/>
    </w:pPr>
  </w:style>
  <w:style w:type="paragraph" w:styleId="Yltunniste">
    <w:name w:val="header"/>
    <w:basedOn w:val="Normaali"/>
    <w:pPr>
      <w:tabs>
        <w:tab w:val="center" w:pos="4252"/>
        <w:tab w:val="right" w:pos="8504"/>
      </w:tabs>
    </w:pPr>
  </w:style>
  <w:style w:type="paragraph" w:styleId="Alaviitteenteksti">
    <w:name w:val="footnote text"/>
    <w:basedOn w:val="Normaali"/>
    <w:rPr>
      <w:sz w:val="20"/>
      <w:szCs w:val="20"/>
    </w:rPr>
  </w:style>
  <w:style w:type="paragraph" w:styleId="Luettelo1" w:customStyle="1">
    <w:name w:val="Luettelo1"/>
    <w:basedOn w:val="Normaali"/>
    <w:pPr>
      <w:tabs>
        <w:tab w:val="left" w:pos="2380"/>
      </w:tabs>
      <w:spacing w:after="0"/>
      <w:ind w:left="1120"/>
    </w:pPr>
  </w:style>
  <w:style w:type="paragraph" w:styleId="DocumentMap" w:customStyle="1">
    <w:name w:val="Document Map"/>
    <w:basedOn w:val="Normaali"/>
    <w:pPr>
      <w:shd w:val="clear" w:color="auto" w:fill="000080"/>
    </w:pPr>
    <w:rPr>
      <w:rFonts w:ascii="Tahoma" w:hAnsi="Tahoma" w:cs="Tahoma"/>
      <w:sz w:val="20"/>
      <w:szCs w:val="20"/>
    </w:rPr>
  </w:style>
  <w:style w:type="paragraph" w:styleId="Heading0" w:customStyle="1">
    <w:name w:val="Heading0"/>
    <w:basedOn w:val="Otsikko1"/>
    <w:next w:val="Normaali"/>
    <w:pPr>
      <w:numPr>
        <w:numId w:val="0"/>
      </w:numPr>
    </w:pPr>
    <w:rPr>
      <w:lang w:val="fi-FI"/>
    </w:rPr>
  </w:style>
  <w:style w:type="paragraph" w:styleId="Otsikko">
    <w:name w:val="Title"/>
    <w:basedOn w:val="Normaali"/>
    <w:next w:val="Normaali"/>
    <w:qFormat/>
    <w:pPr>
      <w:spacing w:before="6400" w:after="0"/>
      <w:jc w:val="center"/>
    </w:pPr>
    <w:rPr>
      <w:rFonts w:ascii="Arial" w:hAnsi="Arial" w:cs="Arial"/>
      <w:b/>
      <w:bCs/>
      <w:kern w:val="1"/>
      <w:sz w:val="40"/>
      <w:szCs w:val="40"/>
    </w:rPr>
  </w:style>
  <w:style w:type="paragraph" w:styleId="Alaotsikko">
    <w:name w:val="Subtitle"/>
    <w:basedOn w:val="Normaali"/>
    <w:next w:val="Leipteksti"/>
    <w:qFormat/>
    <w:pPr>
      <w:spacing w:after="0"/>
      <w:jc w:val="center"/>
    </w:pPr>
    <w:rPr>
      <w:rFonts w:ascii="Arial" w:hAnsi="Arial" w:cs="Arial"/>
      <w:sz w:val="32"/>
      <w:szCs w:val="32"/>
    </w:rPr>
  </w:style>
  <w:style w:type="paragraph" w:styleId="Alatunniste">
    <w:name w:val="footer"/>
    <w:basedOn w:val="Normaali"/>
    <w:pPr>
      <w:tabs>
        <w:tab w:val="center" w:pos="4320"/>
        <w:tab w:val="right" w:pos="8640"/>
      </w:tabs>
    </w:pPr>
  </w:style>
  <w:style w:type="paragraph" w:styleId="AuthorInformation" w:customStyle="1">
    <w:name w:val="AuthorInformation"/>
    <w:basedOn w:val="Normaali"/>
    <w:pPr>
      <w:keepLines/>
      <w:spacing w:after="0"/>
      <w:ind w:left="6237"/>
      <w:jc w:val="left"/>
    </w:pPr>
  </w:style>
  <w:style w:type="paragraph" w:styleId="FigureCaption" w:customStyle="1">
    <w:name w:val="FigureCaption"/>
    <w:basedOn w:val="Normaali"/>
    <w:next w:val="Normaali"/>
    <w:pPr>
      <w:numPr>
        <w:numId w:val="6"/>
      </w:numPr>
      <w:spacing w:before="120"/>
      <w:jc w:val="left"/>
    </w:pPr>
    <w:rPr>
      <w:rFonts w:ascii="Arial" w:hAnsi="Arial" w:cs="Arial"/>
      <w:sz w:val="20"/>
      <w:szCs w:val="20"/>
      <w:lang w:val="fi-FI"/>
    </w:rPr>
  </w:style>
  <w:style w:type="paragraph" w:styleId="TableCaption" w:customStyle="1">
    <w:name w:val="TableCaption"/>
    <w:basedOn w:val="FigureCaption"/>
    <w:next w:val="Normaali"/>
    <w:pPr>
      <w:numPr>
        <w:numId w:val="5"/>
      </w:numPr>
      <w:spacing w:before="240" w:after="120"/>
      <w:ind w:left="1418" w:hanging="1418"/>
    </w:pPr>
  </w:style>
  <w:style w:type="paragraph" w:styleId="TableText" w:customStyle="1">
    <w:name w:val="TableText"/>
    <w:basedOn w:val="Normaali"/>
    <w:pPr>
      <w:spacing w:before="60" w:after="60"/>
      <w:jc w:val="left"/>
    </w:pPr>
    <w:rPr>
      <w:sz w:val="20"/>
      <w:szCs w:val="20"/>
      <w:lang w:val="fi-FI"/>
    </w:rPr>
  </w:style>
  <w:style w:type="paragraph" w:styleId="TableHeader" w:customStyle="1">
    <w:name w:val="TableHeader"/>
    <w:basedOn w:val="TableText"/>
    <w:rPr>
      <w:b/>
      <w:bCs/>
    </w:rPr>
  </w:style>
  <w:style w:type="paragraph" w:styleId="ListBullet" w:customStyle="1">
    <w:name w:val="List Bullet"/>
    <w:basedOn w:val="Normaali"/>
    <w:pPr>
      <w:numPr>
        <w:numId w:val="2"/>
      </w:numPr>
    </w:pPr>
  </w:style>
  <w:style w:type="paragraph" w:styleId="ListItem" w:customStyle="1">
    <w:name w:val="ListItem"/>
    <w:basedOn w:val="Normaali"/>
    <w:next w:val="Normaali"/>
    <w:pPr>
      <w:numPr>
        <w:numId w:val="3"/>
      </w:numPr>
      <w:spacing w:after="0"/>
      <w:jc w:val="left"/>
    </w:pPr>
    <w:rPr>
      <w:lang w:val="fi-FI"/>
    </w:rPr>
  </w:style>
  <w:style w:type="paragraph" w:styleId="ListItemLast" w:customStyle="1">
    <w:name w:val="ListItemLast"/>
    <w:basedOn w:val="ListItem"/>
    <w:next w:val="Normaali"/>
    <w:pPr>
      <w:spacing w:after="240"/>
    </w:pPr>
  </w:style>
  <w:style w:type="paragraph" w:styleId="ListItemNumbered" w:customStyle="1">
    <w:name w:val="ListItemNumbered"/>
    <w:basedOn w:val="ListItem"/>
    <w:pPr>
      <w:numPr>
        <w:numId w:val="4"/>
      </w:numPr>
    </w:pPr>
  </w:style>
  <w:style w:type="paragraph" w:styleId="CodeSample" w:customStyle="1">
    <w:name w:val="CodeSample"/>
    <w:basedOn w:val="Normaali"/>
    <w:pPr>
      <w:spacing w:after="0"/>
    </w:pPr>
    <w:rPr>
      <w:rFonts w:ascii="Courier New" w:hAnsi="Courier New"/>
      <w:sz w:val="20"/>
    </w:rPr>
  </w:style>
  <w:style w:type="paragraph" w:styleId="StyleAuthorInformationLeft10cm" w:customStyle="1">
    <w:name w:val="Style AuthorInformation + Left:  10 cm"/>
    <w:basedOn w:val="AuthorInformation"/>
    <w:pPr>
      <w:ind w:left="5670"/>
    </w:pPr>
    <w:rPr>
      <w:szCs w:val="20"/>
    </w:rPr>
  </w:style>
  <w:style w:type="paragraph" w:styleId="Keywords" w:customStyle="1">
    <w:name w:val="Keywords"/>
    <w:basedOn w:val="Otsikko4"/>
    <w:pPr>
      <w:spacing w:after="0"/>
    </w:pPr>
    <w:rPr>
      <w:lang w:val="fi-FI"/>
    </w:rPr>
  </w:style>
  <w:style w:type="paragraph" w:styleId="BalloonText" w:customStyle="1">
    <w:name w:val="Balloon Text"/>
    <w:basedOn w:val="Normaali"/>
    <w:rPr>
      <w:rFonts w:ascii="Tahoma" w:hAnsi="Tahoma"/>
      <w:sz w:val="16"/>
      <w:szCs w:val="16"/>
    </w:rPr>
  </w:style>
  <w:style w:type="paragraph" w:styleId="HTMLPreformatted" w:customStyle="1">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0"/>
      <w:jc w:val="left"/>
    </w:pPr>
    <w:rPr>
      <w:rFonts w:ascii="Courier New" w:hAnsi="Courier New" w:cs="Courier New"/>
      <w:color w:val="000000"/>
      <w:sz w:val="20"/>
      <w:szCs w:val="20"/>
      <w:lang w:eastAsia="hi-IN" w:bidi="hi-IN"/>
    </w:rPr>
  </w:style>
  <w:style w:type="paragraph" w:styleId="Sisluet6">
    <w:name w:val="toc 6"/>
    <w:basedOn w:val="Index"/>
    <w:pPr>
      <w:tabs>
        <w:tab w:val="right" w:leader="dot" w:pos="8223"/>
      </w:tabs>
      <w:ind w:left="1415"/>
    </w:pPr>
  </w:style>
  <w:style w:type="paragraph" w:styleId="Sisluet7">
    <w:name w:val="toc 7"/>
    <w:basedOn w:val="Index"/>
    <w:pPr>
      <w:tabs>
        <w:tab w:val="right" w:leader="dot" w:pos="7940"/>
      </w:tabs>
      <w:ind w:left="1698"/>
    </w:pPr>
  </w:style>
  <w:style w:type="paragraph" w:styleId="Sisluet8">
    <w:name w:val="toc 8"/>
    <w:basedOn w:val="Index"/>
    <w:pPr>
      <w:tabs>
        <w:tab w:val="right" w:leader="dot" w:pos="7657"/>
      </w:tabs>
      <w:ind w:left="1981"/>
    </w:pPr>
  </w:style>
  <w:style w:type="paragraph" w:styleId="Sisluet9">
    <w:name w:val="toc 9"/>
    <w:basedOn w:val="Index"/>
    <w:pPr>
      <w:tabs>
        <w:tab w:val="right" w:leader="dot" w:pos="7374"/>
      </w:tabs>
      <w:ind w:left="2264"/>
    </w:pPr>
  </w:style>
  <w:style w:type="paragraph" w:styleId="Contents10" w:customStyle="1">
    <w:name w:val="Contents 10"/>
    <w:basedOn w:val="Index"/>
    <w:pPr>
      <w:tabs>
        <w:tab w:val="right" w:leader="dot" w:pos="7091"/>
      </w:tabs>
      <w:ind w:left="2547"/>
    </w:pPr>
  </w:style>
  <w:style w:type="paragraph" w:styleId="TableContents" w:customStyle="1">
    <w:name w:val="Table Contents"/>
    <w:basedOn w:val="Normaali"/>
    <w:pPr>
      <w:suppressLineNumbers/>
    </w:pPr>
  </w:style>
  <w:style w:type="paragraph" w:styleId="TableHeading" w:customStyle="1">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3.xml" Id="rId13" /><Relationship Type="http://schemas.openxmlformats.org/officeDocument/2006/relationships/footer" Target="footer6.xml" Id="rId18" /><Relationship Type="http://schemas.openxmlformats.org/officeDocument/2006/relationships/settings" Target="settings.xml" Id="rId3" /><Relationship Type="http://schemas.openxmlformats.org/officeDocument/2006/relationships/image" Target="media/image4.png" Id="rId21" /><Relationship Type="http://schemas.openxmlformats.org/officeDocument/2006/relationships/image" Target="media/image1.png" Id="rId7" /><Relationship Type="http://schemas.openxmlformats.org/officeDocument/2006/relationships/footer" Target="footer3.xml" Id="rId12" /><Relationship Type="http://schemas.openxmlformats.org/officeDocument/2006/relationships/header" Target="header5.xml" Id="rId17" /><Relationship Type="http://schemas.openxmlformats.org/officeDocument/2006/relationships/styles" Target="styles.xml" Id="rId2" /><Relationship Type="http://schemas.openxmlformats.org/officeDocument/2006/relationships/footer" Target="footer5.xml" Id="rId16" /><Relationship Type="http://schemas.openxmlformats.org/officeDocument/2006/relationships/image" Target="media/image3.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4.xml" Id="rId15" /><Relationship Type="http://schemas.openxmlformats.org/officeDocument/2006/relationships/theme" Target="theme/theme1.xml" Id="rId23" /><Relationship Type="http://schemas.openxmlformats.org/officeDocument/2006/relationships/footer" Target="footer2.xml" Id="rId10" /><Relationship Type="http://schemas.openxmlformats.org/officeDocument/2006/relationships/image" Target="media/image2.png"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4.xm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Muodollisia ohjeita</dc:title>
  <dc:subject/>
  <dc:creator>Jouni Lappalainen</dc:creator>
  <keywords/>
  <lastModifiedBy>Joonas Nygård</lastModifiedBy>
  <revision>6</revision>
  <lastPrinted>2006-12-19T11:59:00.0000000Z</lastPrinted>
  <dcterms:created xsi:type="dcterms:W3CDTF">2017-10-05T10:20:00.0000000Z</dcterms:created>
  <dcterms:modified xsi:type="dcterms:W3CDTF">2017-10-05T10:42:13.0085858Z</dcterms:modified>
</coreProperties>
</file>